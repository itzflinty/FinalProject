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D7E97" w14:textId="77777777" w:rsidR="00333666" w:rsidRPr="00234FD6" w:rsidRDefault="00333666" w:rsidP="00C3475E">
      <w:pPr>
        <w:widowControl w:val="0"/>
        <w:autoSpaceDE w:val="0"/>
        <w:autoSpaceDN w:val="0"/>
        <w:adjustRightInd w:val="0"/>
        <w:ind w:right="333"/>
        <w:jc w:val="both"/>
        <w:rPr>
          <w:rFonts w:asciiTheme="majorHAnsi" w:hAnsiTheme="majorHAnsi" w:cstheme="majorHAnsi"/>
        </w:rPr>
      </w:pPr>
    </w:p>
    <w:p w14:paraId="496E55F9" w14:textId="77777777" w:rsidR="00333666" w:rsidRPr="00234FD6" w:rsidRDefault="00333666" w:rsidP="00C3475E">
      <w:pPr>
        <w:widowControl w:val="0"/>
        <w:autoSpaceDE w:val="0"/>
        <w:autoSpaceDN w:val="0"/>
        <w:adjustRightInd w:val="0"/>
        <w:ind w:right="333"/>
        <w:jc w:val="both"/>
        <w:rPr>
          <w:rFonts w:asciiTheme="majorHAnsi" w:hAnsiTheme="majorHAnsi" w:cstheme="majorHAnsi"/>
          <w:b/>
          <w:bCs/>
          <w:sz w:val="56"/>
          <w:szCs w:val="56"/>
          <w:u w:val="single"/>
        </w:rPr>
      </w:pPr>
    </w:p>
    <w:p w14:paraId="28E5199C" w14:textId="77777777" w:rsidR="00333666" w:rsidRPr="00234FD6" w:rsidRDefault="00333666" w:rsidP="00C3475E">
      <w:pPr>
        <w:widowControl w:val="0"/>
        <w:autoSpaceDE w:val="0"/>
        <w:autoSpaceDN w:val="0"/>
        <w:adjustRightInd w:val="0"/>
        <w:ind w:right="333"/>
        <w:jc w:val="both"/>
        <w:rPr>
          <w:rFonts w:asciiTheme="majorHAnsi" w:hAnsiTheme="majorHAnsi" w:cstheme="majorHAnsi"/>
          <w:b/>
          <w:bCs/>
          <w:sz w:val="56"/>
          <w:szCs w:val="56"/>
          <w:u w:val="single"/>
        </w:rPr>
      </w:pPr>
    </w:p>
    <w:p w14:paraId="78143B94" w14:textId="77777777" w:rsidR="00333666" w:rsidRPr="00234FD6" w:rsidRDefault="00333666" w:rsidP="00C3475E">
      <w:pPr>
        <w:widowControl w:val="0"/>
        <w:autoSpaceDE w:val="0"/>
        <w:autoSpaceDN w:val="0"/>
        <w:adjustRightInd w:val="0"/>
        <w:ind w:right="333"/>
        <w:jc w:val="both"/>
        <w:rPr>
          <w:rFonts w:asciiTheme="majorHAnsi" w:hAnsiTheme="majorHAnsi" w:cstheme="majorHAnsi"/>
          <w:b/>
          <w:bCs/>
          <w:sz w:val="56"/>
          <w:szCs w:val="56"/>
          <w:u w:val="single"/>
        </w:rPr>
      </w:pPr>
    </w:p>
    <w:p w14:paraId="3B3E88AA" w14:textId="77777777" w:rsidR="00333666" w:rsidRPr="00234FD6" w:rsidRDefault="0042003F" w:rsidP="00C3475E">
      <w:pPr>
        <w:widowControl w:val="0"/>
        <w:autoSpaceDE w:val="0"/>
        <w:autoSpaceDN w:val="0"/>
        <w:adjustRightInd w:val="0"/>
        <w:ind w:right="333"/>
        <w:jc w:val="both"/>
        <w:rPr>
          <w:rFonts w:asciiTheme="majorHAnsi" w:hAnsiTheme="majorHAnsi" w:cstheme="majorHAnsi"/>
          <w:b/>
          <w:bCs/>
          <w:sz w:val="56"/>
          <w:szCs w:val="56"/>
          <w:u w:val="single"/>
        </w:rPr>
      </w:pPr>
      <w:r w:rsidRPr="00234FD6">
        <w:rPr>
          <w:rFonts w:asciiTheme="majorHAnsi" w:hAnsiTheme="majorHAnsi" w:cstheme="majorHAnsi"/>
          <w:b/>
          <w:bCs/>
          <w:sz w:val="56"/>
          <w:szCs w:val="56"/>
          <w:u w:val="single"/>
        </w:rPr>
        <w:t>INDIVIDUAL</w:t>
      </w:r>
    </w:p>
    <w:p w14:paraId="690DAAD0" w14:textId="77777777" w:rsidR="00333666" w:rsidRPr="00234FD6" w:rsidRDefault="00333666" w:rsidP="00C3475E">
      <w:pPr>
        <w:widowControl w:val="0"/>
        <w:autoSpaceDE w:val="0"/>
        <w:autoSpaceDN w:val="0"/>
        <w:adjustRightInd w:val="0"/>
        <w:ind w:right="333"/>
        <w:jc w:val="both"/>
        <w:rPr>
          <w:rFonts w:asciiTheme="majorHAnsi" w:hAnsiTheme="majorHAnsi" w:cstheme="majorHAnsi"/>
          <w:b/>
          <w:bCs/>
          <w:sz w:val="56"/>
          <w:szCs w:val="56"/>
          <w:u w:val="single"/>
        </w:rPr>
      </w:pPr>
      <w:r w:rsidRPr="00234FD6">
        <w:rPr>
          <w:rFonts w:asciiTheme="majorHAnsi" w:hAnsiTheme="majorHAnsi" w:cstheme="majorHAnsi"/>
          <w:b/>
          <w:bCs/>
          <w:sz w:val="56"/>
          <w:szCs w:val="56"/>
          <w:u w:val="single"/>
        </w:rPr>
        <w:t>PROJECT HANDBOOK</w:t>
      </w:r>
    </w:p>
    <w:p w14:paraId="4C5ECB39" w14:textId="77777777" w:rsidR="00333666" w:rsidRPr="00234FD6" w:rsidRDefault="00333666" w:rsidP="00C3475E">
      <w:pPr>
        <w:widowControl w:val="0"/>
        <w:autoSpaceDE w:val="0"/>
        <w:autoSpaceDN w:val="0"/>
        <w:adjustRightInd w:val="0"/>
        <w:ind w:right="333"/>
        <w:jc w:val="both"/>
        <w:rPr>
          <w:rFonts w:asciiTheme="majorHAnsi" w:hAnsiTheme="majorHAnsi" w:cstheme="majorHAnsi"/>
          <w:b/>
          <w:bCs/>
          <w:sz w:val="56"/>
          <w:szCs w:val="56"/>
          <w:u w:val="single"/>
        </w:rPr>
      </w:pPr>
    </w:p>
    <w:p w14:paraId="6BA7257E" w14:textId="77777777" w:rsidR="00333666" w:rsidRPr="00234FD6" w:rsidRDefault="0086437B" w:rsidP="00C3475E">
      <w:pPr>
        <w:widowControl w:val="0"/>
        <w:autoSpaceDE w:val="0"/>
        <w:autoSpaceDN w:val="0"/>
        <w:adjustRightInd w:val="0"/>
        <w:ind w:right="333"/>
        <w:jc w:val="both"/>
        <w:rPr>
          <w:rFonts w:asciiTheme="majorHAnsi" w:hAnsiTheme="majorHAnsi" w:cstheme="majorHAnsi"/>
          <w:b/>
          <w:bCs/>
          <w:sz w:val="56"/>
          <w:szCs w:val="56"/>
          <w:u w:val="single"/>
        </w:rPr>
      </w:pPr>
      <w:r w:rsidRPr="00234FD6">
        <w:rPr>
          <w:rFonts w:asciiTheme="majorHAnsi" w:hAnsiTheme="majorHAnsi" w:cstheme="majorHAnsi"/>
          <w:b/>
          <w:bCs/>
          <w:sz w:val="56"/>
          <w:szCs w:val="56"/>
          <w:u w:val="single"/>
        </w:rPr>
        <w:t>CS3D661</w:t>
      </w:r>
    </w:p>
    <w:p w14:paraId="0656402C" w14:textId="77777777" w:rsidR="00333666" w:rsidRPr="00234FD6" w:rsidRDefault="00333666" w:rsidP="00C3475E">
      <w:pPr>
        <w:widowControl w:val="0"/>
        <w:autoSpaceDE w:val="0"/>
        <w:autoSpaceDN w:val="0"/>
        <w:adjustRightInd w:val="0"/>
        <w:ind w:right="333"/>
        <w:jc w:val="both"/>
        <w:rPr>
          <w:rFonts w:asciiTheme="majorHAnsi" w:hAnsiTheme="majorHAnsi" w:cstheme="majorHAnsi"/>
          <w:b/>
          <w:bCs/>
          <w:sz w:val="56"/>
          <w:szCs w:val="56"/>
          <w:u w:val="single"/>
        </w:rPr>
      </w:pPr>
      <w:r w:rsidRPr="00234FD6">
        <w:rPr>
          <w:rFonts w:asciiTheme="majorHAnsi" w:hAnsiTheme="majorHAnsi" w:cstheme="majorHAnsi"/>
          <w:b/>
          <w:bCs/>
          <w:sz w:val="56"/>
          <w:szCs w:val="56"/>
          <w:u w:val="single"/>
        </w:rPr>
        <w:t>40 Credits</w:t>
      </w:r>
    </w:p>
    <w:p w14:paraId="35E892F4" w14:textId="77777777" w:rsidR="00333666" w:rsidRPr="00234FD6" w:rsidRDefault="00333666" w:rsidP="00C3475E">
      <w:pPr>
        <w:widowControl w:val="0"/>
        <w:autoSpaceDE w:val="0"/>
        <w:autoSpaceDN w:val="0"/>
        <w:adjustRightInd w:val="0"/>
        <w:ind w:right="333"/>
        <w:jc w:val="both"/>
        <w:rPr>
          <w:rFonts w:asciiTheme="majorHAnsi" w:hAnsiTheme="majorHAnsi" w:cstheme="majorHAnsi"/>
          <w:b/>
          <w:bCs/>
          <w:sz w:val="56"/>
          <w:szCs w:val="56"/>
          <w:u w:val="single"/>
        </w:rPr>
      </w:pPr>
    </w:p>
    <w:p w14:paraId="365A729B" w14:textId="77777777" w:rsidR="00333666" w:rsidRPr="00234FD6" w:rsidRDefault="00333666" w:rsidP="00C3475E">
      <w:pPr>
        <w:widowControl w:val="0"/>
        <w:autoSpaceDE w:val="0"/>
        <w:autoSpaceDN w:val="0"/>
        <w:adjustRightInd w:val="0"/>
        <w:ind w:right="333"/>
        <w:jc w:val="both"/>
        <w:rPr>
          <w:rFonts w:asciiTheme="majorHAnsi" w:hAnsiTheme="majorHAnsi" w:cstheme="majorHAnsi"/>
          <w:sz w:val="56"/>
          <w:szCs w:val="56"/>
        </w:rPr>
      </w:pPr>
    </w:p>
    <w:p w14:paraId="46EB8797" w14:textId="77777777" w:rsidR="00333666" w:rsidRPr="00234FD6" w:rsidRDefault="0086437B" w:rsidP="00C3475E">
      <w:pPr>
        <w:widowControl w:val="0"/>
        <w:autoSpaceDE w:val="0"/>
        <w:autoSpaceDN w:val="0"/>
        <w:adjustRightInd w:val="0"/>
        <w:ind w:right="333"/>
        <w:jc w:val="both"/>
        <w:rPr>
          <w:rFonts w:asciiTheme="majorHAnsi" w:hAnsiTheme="majorHAnsi" w:cstheme="majorHAnsi"/>
          <w:b/>
          <w:bCs/>
          <w:sz w:val="56"/>
          <w:szCs w:val="56"/>
          <w:u w:val="single"/>
        </w:rPr>
      </w:pPr>
      <w:r w:rsidRPr="00234FD6">
        <w:rPr>
          <w:rFonts w:asciiTheme="majorHAnsi" w:hAnsiTheme="majorHAnsi" w:cstheme="majorHAnsi"/>
          <w:b/>
          <w:bCs/>
          <w:sz w:val="56"/>
          <w:szCs w:val="56"/>
          <w:u w:val="single"/>
        </w:rPr>
        <w:t>2017-18</w:t>
      </w:r>
    </w:p>
    <w:p w14:paraId="54BD792E" w14:textId="77777777" w:rsidR="00333666" w:rsidRPr="00234FD6" w:rsidRDefault="00333666" w:rsidP="00C3475E">
      <w:pPr>
        <w:widowControl w:val="0"/>
        <w:autoSpaceDE w:val="0"/>
        <w:autoSpaceDN w:val="0"/>
        <w:adjustRightInd w:val="0"/>
        <w:ind w:right="333"/>
        <w:jc w:val="both"/>
        <w:rPr>
          <w:rFonts w:asciiTheme="majorHAnsi" w:hAnsiTheme="majorHAnsi" w:cstheme="majorHAnsi"/>
          <w:sz w:val="56"/>
          <w:szCs w:val="56"/>
          <w:u w:val="single"/>
        </w:rPr>
      </w:pPr>
    </w:p>
    <w:p w14:paraId="03DEC4F0" w14:textId="77777777" w:rsidR="00333666" w:rsidRPr="00234FD6" w:rsidRDefault="00333666" w:rsidP="00C3475E">
      <w:pPr>
        <w:widowControl w:val="0"/>
        <w:autoSpaceDE w:val="0"/>
        <w:autoSpaceDN w:val="0"/>
        <w:adjustRightInd w:val="0"/>
        <w:ind w:right="333"/>
        <w:jc w:val="both"/>
        <w:rPr>
          <w:rFonts w:asciiTheme="majorHAnsi" w:hAnsiTheme="majorHAnsi" w:cstheme="majorHAnsi"/>
          <w:sz w:val="56"/>
          <w:szCs w:val="56"/>
          <w:u w:val="single"/>
        </w:rPr>
      </w:pPr>
    </w:p>
    <w:p w14:paraId="1435DBE5" w14:textId="77777777" w:rsidR="00333666" w:rsidRPr="00234FD6" w:rsidRDefault="00333666" w:rsidP="00C3475E">
      <w:pPr>
        <w:widowControl w:val="0"/>
        <w:autoSpaceDE w:val="0"/>
        <w:autoSpaceDN w:val="0"/>
        <w:adjustRightInd w:val="0"/>
        <w:ind w:right="333"/>
        <w:jc w:val="both"/>
        <w:rPr>
          <w:rFonts w:asciiTheme="majorHAnsi" w:hAnsiTheme="majorHAnsi" w:cstheme="majorHAnsi"/>
          <w:sz w:val="56"/>
          <w:szCs w:val="56"/>
          <w:u w:val="single"/>
        </w:rPr>
      </w:pPr>
    </w:p>
    <w:p w14:paraId="71419636" w14:textId="77777777" w:rsidR="00333666" w:rsidRPr="00234FD6" w:rsidRDefault="00333666" w:rsidP="00C3475E">
      <w:pPr>
        <w:widowControl w:val="0"/>
        <w:autoSpaceDE w:val="0"/>
        <w:autoSpaceDN w:val="0"/>
        <w:adjustRightInd w:val="0"/>
        <w:ind w:right="333"/>
        <w:jc w:val="both"/>
        <w:rPr>
          <w:rFonts w:asciiTheme="majorHAnsi" w:hAnsiTheme="majorHAnsi" w:cstheme="majorHAnsi"/>
        </w:rPr>
      </w:pPr>
    </w:p>
    <w:p w14:paraId="7C2C9464" w14:textId="77777777" w:rsidR="001845EA" w:rsidRPr="00234FD6" w:rsidRDefault="00333666" w:rsidP="00C3475E">
      <w:pPr>
        <w:pStyle w:val="ListParagraph"/>
        <w:widowControl w:val="0"/>
        <w:numPr>
          <w:ilvl w:val="0"/>
          <w:numId w:val="6"/>
        </w:numPr>
        <w:autoSpaceDE w:val="0"/>
        <w:autoSpaceDN w:val="0"/>
        <w:adjustRightInd w:val="0"/>
        <w:ind w:right="333"/>
        <w:jc w:val="both"/>
        <w:rPr>
          <w:rFonts w:asciiTheme="majorHAnsi" w:hAnsiTheme="majorHAnsi" w:cstheme="majorHAnsi"/>
          <w:b/>
          <w:bCs/>
          <w:i/>
          <w:iCs/>
          <w:sz w:val="28"/>
          <w:szCs w:val="28"/>
        </w:rPr>
      </w:pPr>
      <w:r w:rsidRPr="00234FD6">
        <w:rPr>
          <w:rFonts w:asciiTheme="majorHAnsi" w:hAnsiTheme="majorHAnsi" w:cstheme="majorHAnsi"/>
          <w:b/>
          <w:bCs/>
          <w:i/>
          <w:iCs/>
          <w:sz w:val="28"/>
          <w:szCs w:val="28"/>
        </w:rPr>
        <w:br w:type="page"/>
      </w:r>
      <w:r w:rsidR="001845EA" w:rsidRPr="00234FD6">
        <w:rPr>
          <w:rFonts w:asciiTheme="majorHAnsi" w:hAnsiTheme="majorHAnsi" w:cstheme="majorHAnsi"/>
          <w:b/>
          <w:bCs/>
          <w:iCs/>
          <w:sz w:val="28"/>
          <w:szCs w:val="28"/>
        </w:rPr>
        <w:lastRenderedPageBreak/>
        <w:t>Introduction</w:t>
      </w:r>
    </w:p>
    <w:p w14:paraId="5545CD6B" w14:textId="77777777" w:rsidR="001845EA" w:rsidRPr="00234FD6" w:rsidRDefault="001845EA" w:rsidP="00C3475E">
      <w:pPr>
        <w:widowControl w:val="0"/>
        <w:autoSpaceDE w:val="0"/>
        <w:autoSpaceDN w:val="0"/>
        <w:adjustRightInd w:val="0"/>
        <w:ind w:right="333"/>
        <w:jc w:val="both"/>
        <w:rPr>
          <w:rFonts w:asciiTheme="majorHAnsi" w:hAnsiTheme="majorHAnsi" w:cstheme="majorHAnsi"/>
          <w:b/>
          <w:bCs/>
          <w:i/>
          <w:iCs/>
          <w:sz w:val="28"/>
          <w:szCs w:val="28"/>
        </w:rPr>
      </w:pPr>
    </w:p>
    <w:p w14:paraId="71E65CE8" w14:textId="77777777" w:rsidR="001845EA" w:rsidRPr="00234FD6" w:rsidRDefault="001845EA" w:rsidP="00C3475E">
      <w:pPr>
        <w:widowControl w:val="0"/>
        <w:autoSpaceDE w:val="0"/>
        <w:autoSpaceDN w:val="0"/>
        <w:adjustRightInd w:val="0"/>
        <w:ind w:right="333"/>
        <w:jc w:val="both"/>
        <w:rPr>
          <w:rFonts w:asciiTheme="majorHAnsi" w:hAnsiTheme="majorHAnsi" w:cstheme="majorHAnsi"/>
          <w:bCs/>
          <w:iCs/>
          <w:szCs w:val="28"/>
        </w:rPr>
      </w:pPr>
      <w:r w:rsidRPr="00234FD6">
        <w:rPr>
          <w:rFonts w:asciiTheme="majorHAnsi" w:hAnsiTheme="majorHAnsi" w:cstheme="majorHAnsi"/>
          <w:bCs/>
          <w:iCs/>
          <w:szCs w:val="28"/>
        </w:rPr>
        <w:t xml:space="preserve">The individual project is a major piece of work that will be a significant undertaking. Provided the correct approach is taken it should be an enjoyable experience that will allow you to demonstrate your ability to understand ideas and develop them into working solutions. During </w:t>
      </w:r>
      <w:r w:rsidR="00980C21" w:rsidRPr="00234FD6">
        <w:rPr>
          <w:rFonts w:asciiTheme="majorHAnsi" w:hAnsiTheme="majorHAnsi" w:cstheme="majorHAnsi"/>
          <w:bCs/>
          <w:iCs/>
          <w:szCs w:val="28"/>
        </w:rPr>
        <w:t xml:space="preserve">interviews </w:t>
      </w:r>
      <w:r w:rsidR="00823223" w:rsidRPr="00234FD6">
        <w:rPr>
          <w:rFonts w:asciiTheme="majorHAnsi" w:hAnsiTheme="majorHAnsi" w:cstheme="majorHAnsi"/>
          <w:bCs/>
          <w:iCs/>
          <w:szCs w:val="28"/>
        </w:rPr>
        <w:t xml:space="preserve">for your first job post-graduation </w:t>
      </w:r>
      <w:r w:rsidR="00980C21" w:rsidRPr="00234FD6">
        <w:rPr>
          <w:rFonts w:asciiTheme="majorHAnsi" w:hAnsiTheme="majorHAnsi" w:cstheme="majorHAnsi"/>
          <w:bCs/>
          <w:iCs/>
          <w:szCs w:val="28"/>
        </w:rPr>
        <w:t xml:space="preserve">your project is </w:t>
      </w:r>
      <w:r w:rsidRPr="00234FD6">
        <w:rPr>
          <w:rFonts w:asciiTheme="majorHAnsi" w:hAnsiTheme="majorHAnsi" w:cstheme="majorHAnsi"/>
          <w:bCs/>
          <w:iCs/>
          <w:szCs w:val="28"/>
        </w:rPr>
        <w:t>something you will most lik</w:t>
      </w:r>
      <w:r w:rsidR="00980C21" w:rsidRPr="00234FD6">
        <w:rPr>
          <w:rFonts w:asciiTheme="majorHAnsi" w:hAnsiTheme="majorHAnsi" w:cstheme="majorHAnsi"/>
          <w:bCs/>
          <w:iCs/>
          <w:szCs w:val="28"/>
        </w:rPr>
        <w:t xml:space="preserve">ely be </w:t>
      </w:r>
      <w:r w:rsidR="007243DF" w:rsidRPr="00234FD6">
        <w:rPr>
          <w:rFonts w:asciiTheme="majorHAnsi" w:hAnsiTheme="majorHAnsi" w:cstheme="majorHAnsi"/>
          <w:bCs/>
          <w:iCs/>
          <w:szCs w:val="28"/>
        </w:rPr>
        <w:t>quizzed about. An employer</w:t>
      </w:r>
      <w:r w:rsidR="00980C21" w:rsidRPr="00234FD6">
        <w:rPr>
          <w:rFonts w:asciiTheme="majorHAnsi" w:hAnsiTheme="majorHAnsi" w:cstheme="majorHAnsi"/>
          <w:bCs/>
          <w:iCs/>
          <w:szCs w:val="28"/>
        </w:rPr>
        <w:t xml:space="preserve"> can </w:t>
      </w:r>
      <w:r w:rsidR="007243DF" w:rsidRPr="00234FD6">
        <w:rPr>
          <w:rFonts w:asciiTheme="majorHAnsi" w:hAnsiTheme="majorHAnsi" w:cstheme="majorHAnsi"/>
          <w:bCs/>
          <w:iCs/>
          <w:szCs w:val="28"/>
        </w:rPr>
        <w:t xml:space="preserve">distinguish </w:t>
      </w:r>
      <w:r w:rsidR="00980C21" w:rsidRPr="00234FD6">
        <w:rPr>
          <w:rFonts w:asciiTheme="majorHAnsi" w:hAnsiTheme="majorHAnsi" w:cstheme="majorHAnsi"/>
          <w:bCs/>
          <w:iCs/>
          <w:szCs w:val="28"/>
        </w:rPr>
        <w:t>between a student who</w:t>
      </w:r>
      <w:r w:rsidR="007243DF" w:rsidRPr="00234FD6">
        <w:rPr>
          <w:rFonts w:asciiTheme="majorHAnsi" w:hAnsiTheme="majorHAnsi" w:cstheme="majorHAnsi"/>
          <w:bCs/>
          <w:iCs/>
          <w:szCs w:val="28"/>
        </w:rPr>
        <w:t xml:space="preserve"> has gone through the motions and</w:t>
      </w:r>
      <w:r w:rsidR="00980C21" w:rsidRPr="00234FD6">
        <w:rPr>
          <w:rFonts w:asciiTheme="majorHAnsi" w:hAnsiTheme="majorHAnsi" w:cstheme="majorHAnsi"/>
          <w:bCs/>
          <w:iCs/>
          <w:szCs w:val="28"/>
        </w:rPr>
        <w:t xml:space="preserve"> a student who has immersed themselves in the project and driven it forward. </w:t>
      </w:r>
      <w:r w:rsidR="00FE109F" w:rsidRPr="00234FD6">
        <w:rPr>
          <w:rFonts w:asciiTheme="majorHAnsi" w:hAnsiTheme="majorHAnsi" w:cstheme="majorHAnsi"/>
          <w:bCs/>
          <w:iCs/>
          <w:szCs w:val="28"/>
        </w:rPr>
        <w:t xml:space="preserve">It allows you to highlight yourself as someone who is both motivated and technically able. </w:t>
      </w:r>
      <w:r w:rsidRPr="00234FD6">
        <w:rPr>
          <w:rFonts w:asciiTheme="majorHAnsi" w:hAnsiTheme="majorHAnsi" w:cstheme="majorHAnsi"/>
          <w:bCs/>
          <w:iCs/>
          <w:szCs w:val="28"/>
        </w:rPr>
        <w:t xml:space="preserve">The more you engage in the project, the more you will gain from it. </w:t>
      </w:r>
    </w:p>
    <w:p w14:paraId="2D8724B9" w14:textId="77777777" w:rsidR="00980C21" w:rsidRPr="00234FD6" w:rsidRDefault="00980C21" w:rsidP="00C3475E">
      <w:pPr>
        <w:widowControl w:val="0"/>
        <w:autoSpaceDE w:val="0"/>
        <w:autoSpaceDN w:val="0"/>
        <w:adjustRightInd w:val="0"/>
        <w:ind w:right="333"/>
        <w:jc w:val="both"/>
        <w:rPr>
          <w:rFonts w:asciiTheme="majorHAnsi" w:hAnsiTheme="majorHAnsi" w:cstheme="majorHAnsi"/>
          <w:bCs/>
          <w:iCs/>
          <w:szCs w:val="28"/>
        </w:rPr>
      </w:pPr>
    </w:p>
    <w:p w14:paraId="0B7E681A" w14:textId="1F481093" w:rsidR="00F526A8" w:rsidRDefault="007243DF" w:rsidP="00C3475E">
      <w:pPr>
        <w:widowControl w:val="0"/>
        <w:autoSpaceDE w:val="0"/>
        <w:autoSpaceDN w:val="0"/>
        <w:adjustRightInd w:val="0"/>
        <w:ind w:right="333"/>
        <w:jc w:val="both"/>
        <w:rPr>
          <w:rFonts w:asciiTheme="majorHAnsi" w:hAnsiTheme="majorHAnsi" w:cstheme="majorHAnsi"/>
          <w:bCs/>
          <w:iCs/>
          <w:szCs w:val="28"/>
        </w:rPr>
      </w:pPr>
      <w:r w:rsidRPr="00234FD6">
        <w:rPr>
          <w:rFonts w:asciiTheme="majorHAnsi" w:hAnsiTheme="majorHAnsi" w:cstheme="majorHAnsi"/>
          <w:bCs/>
          <w:iCs/>
          <w:szCs w:val="28"/>
        </w:rPr>
        <w:t xml:space="preserve">Not all projects are suitable for a final project. Your project topic must have a clear </w:t>
      </w:r>
      <w:r w:rsidR="00A73BBC">
        <w:rPr>
          <w:rFonts w:asciiTheme="majorHAnsi" w:hAnsiTheme="majorHAnsi" w:cstheme="majorHAnsi"/>
          <w:bCs/>
          <w:iCs/>
          <w:szCs w:val="28"/>
        </w:rPr>
        <w:t xml:space="preserve">aim, such as addressing a </w:t>
      </w:r>
      <w:r w:rsidRPr="00234FD6">
        <w:rPr>
          <w:rFonts w:asciiTheme="majorHAnsi" w:hAnsiTheme="majorHAnsi" w:cstheme="majorHAnsi"/>
          <w:bCs/>
          <w:iCs/>
          <w:szCs w:val="28"/>
        </w:rPr>
        <w:t>problem that</w:t>
      </w:r>
      <w:r w:rsidR="00A73BBC">
        <w:rPr>
          <w:rFonts w:asciiTheme="majorHAnsi" w:hAnsiTheme="majorHAnsi" w:cstheme="majorHAnsi"/>
          <w:bCs/>
          <w:iCs/>
          <w:szCs w:val="28"/>
        </w:rPr>
        <w:t xml:space="preserve"> you are attempting </w:t>
      </w:r>
      <w:r w:rsidRPr="00234FD6">
        <w:rPr>
          <w:rFonts w:asciiTheme="majorHAnsi" w:hAnsiTheme="majorHAnsi" w:cstheme="majorHAnsi"/>
          <w:bCs/>
          <w:iCs/>
          <w:szCs w:val="28"/>
        </w:rPr>
        <w:t>find a solution to. It is important that you have this in mind when working on your project. It will help you define the scope of your work</w:t>
      </w:r>
      <w:r w:rsidR="00FE109F" w:rsidRPr="00234FD6">
        <w:rPr>
          <w:rFonts w:asciiTheme="majorHAnsi" w:hAnsiTheme="majorHAnsi" w:cstheme="majorHAnsi"/>
          <w:bCs/>
          <w:iCs/>
          <w:szCs w:val="28"/>
        </w:rPr>
        <w:t xml:space="preserve"> (</w:t>
      </w:r>
      <w:r w:rsidRPr="00234FD6">
        <w:rPr>
          <w:rFonts w:asciiTheme="majorHAnsi" w:hAnsiTheme="majorHAnsi" w:cstheme="majorHAnsi"/>
          <w:bCs/>
          <w:iCs/>
          <w:szCs w:val="28"/>
        </w:rPr>
        <w:t>i.e. what features are abso</w:t>
      </w:r>
      <w:r w:rsidR="00033C1D">
        <w:rPr>
          <w:rFonts w:asciiTheme="majorHAnsi" w:hAnsiTheme="majorHAnsi" w:cstheme="majorHAnsi"/>
          <w:bCs/>
          <w:iCs/>
          <w:szCs w:val="28"/>
        </w:rPr>
        <w:t>lutely</w:t>
      </w:r>
      <w:r w:rsidR="00722544">
        <w:rPr>
          <w:rFonts w:asciiTheme="majorHAnsi" w:hAnsiTheme="majorHAnsi" w:cstheme="majorHAnsi"/>
          <w:bCs/>
          <w:iCs/>
          <w:szCs w:val="28"/>
        </w:rPr>
        <w:t xml:space="preserve"> necessary for realis</w:t>
      </w:r>
      <w:r w:rsidRPr="00234FD6">
        <w:rPr>
          <w:rFonts w:asciiTheme="majorHAnsi" w:hAnsiTheme="majorHAnsi" w:cstheme="majorHAnsi"/>
          <w:bCs/>
          <w:iCs/>
          <w:szCs w:val="28"/>
        </w:rPr>
        <w:t>ation of your project goals compared to what is a “nice to have” but contributes little to address the motivations of the project</w:t>
      </w:r>
      <w:r w:rsidR="00FE109F" w:rsidRPr="00234FD6">
        <w:rPr>
          <w:rFonts w:asciiTheme="majorHAnsi" w:hAnsiTheme="majorHAnsi" w:cstheme="majorHAnsi"/>
          <w:bCs/>
          <w:iCs/>
          <w:szCs w:val="28"/>
        </w:rPr>
        <w:t>)</w:t>
      </w:r>
      <w:r w:rsidRPr="00234FD6">
        <w:rPr>
          <w:rFonts w:asciiTheme="majorHAnsi" w:hAnsiTheme="majorHAnsi" w:cstheme="majorHAnsi"/>
          <w:bCs/>
          <w:iCs/>
          <w:szCs w:val="28"/>
        </w:rPr>
        <w:t>.</w:t>
      </w:r>
      <w:r w:rsidR="00F526A8">
        <w:rPr>
          <w:rFonts w:asciiTheme="majorHAnsi" w:hAnsiTheme="majorHAnsi" w:cstheme="majorHAnsi"/>
          <w:bCs/>
          <w:iCs/>
          <w:szCs w:val="28"/>
        </w:rPr>
        <w:t xml:space="preserve"> </w:t>
      </w:r>
    </w:p>
    <w:p w14:paraId="588CC6DF" w14:textId="77777777" w:rsidR="00F526A8" w:rsidRDefault="00F526A8" w:rsidP="00C3475E">
      <w:pPr>
        <w:widowControl w:val="0"/>
        <w:autoSpaceDE w:val="0"/>
        <w:autoSpaceDN w:val="0"/>
        <w:adjustRightInd w:val="0"/>
        <w:ind w:right="333"/>
        <w:jc w:val="both"/>
        <w:rPr>
          <w:rFonts w:asciiTheme="majorHAnsi" w:hAnsiTheme="majorHAnsi" w:cstheme="majorHAnsi"/>
          <w:bCs/>
          <w:iCs/>
          <w:szCs w:val="28"/>
        </w:rPr>
      </w:pPr>
    </w:p>
    <w:p w14:paraId="34988B2C" w14:textId="2D788A0B" w:rsidR="007243DF" w:rsidRPr="00234FD6" w:rsidRDefault="00F526A8" w:rsidP="00C3475E">
      <w:pPr>
        <w:widowControl w:val="0"/>
        <w:autoSpaceDE w:val="0"/>
        <w:autoSpaceDN w:val="0"/>
        <w:adjustRightInd w:val="0"/>
        <w:ind w:right="333"/>
        <w:jc w:val="both"/>
        <w:rPr>
          <w:rFonts w:asciiTheme="majorHAnsi" w:hAnsiTheme="majorHAnsi" w:cstheme="majorHAnsi"/>
          <w:bCs/>
          <w:iCs/>
          <w:szCs w:val="28"/>
        </w:rPr>
      </w:pPr>
      <w:r>
        <w:rPr>
          <w:rFonts w:asciiTheme="majorHAnsi" w:hAnsiTheme="majorHAnsi" w:cstheme="majorHAnsi"/>
          <w:bCs/>
          <w:iCs/>
          <w:szCs w:val="28"/>
        </w:rPr>
        <w:t>The deliverable of a project must include code or a piece of software that you have developed. You cannot exclusively use an existing library/solution to generate results.</w:t>
      </w:r>
    </w:p>
    <w:p w14:paraId="5B1FF924" w14:textId="77777777" w:rsidR="001B210F" w:rsidRPr="00234FD6" w:rsidRDefault="001B210F" w:rsidP="00C3475E">
      <w:pPr>
        <w:widowControl w:val="0"/>
        <w:autoSpaceDE w:val="0"/>
        <w:autoSpaceDN w:val="0"/>
        <w:adjustRightInd w:val="0"/>
        <w:ind w:right="333"/>
        <w:jc w:val="both"/>
        <w:rPr>
          <w:rFonts w:asciiTheme="majorHAnsi" w:hAnsiTheme="majorHAnsi" w:cstheme="majorHAnsi"/>
          <w:bCs/>
          <w:iCs/>
          <w:szCs w:val="28"/>
        </w:rPr>
      </w:pPr>
    </w:p>
    <w:p w14:paraId="74A5B1F7" w14:textId="615FBDBA" w:rsidR="001B210F" w:rsidRPr="00234FD6" w:rsidRDefault="001B210F" w:rsidP="00C3475E">
      <w:pPr>
        <w:widowControl w:val="0"/>
        <w:autoSpaceDE w:val="0"/>
        <w:autoSpaceDN w:val="0"/>
        <w:adjustRightInd w:val="0"/>
        <w:ind w:right="333"/>
        <w:jc w:val="both"/>
        <w:rPr>
          <w:rFonts w:asciiTheme="majorHAnsi" w:hAnsiTheme="majorHAnsi" w:cstheme="majorHAnsi"/>
          <w:bCs/>
          <w:iCs/>
          <w:szCs w:val="28"/>
        </w:rPr>
      </w:pPr>
      <w:r w:rsidRPr="00234FD6">
        <w:rPr>
          <w:rFonts w:asciiTheme="majorHAnsi" w:hAnsiTheme="majorHAnsi" w:cstheme="majorHAnsi"/>
          <w:bCs/>
          <w:iCs/>
          <w:szCs w:val="28"/>
        </w:rPr>
        <w:t>Your project should have a set of objectives that outline what you hope to achieve.</w:t>
      </w:r>
      <w:r w:rsidR="00A73BBC">
        <w:rPr>
          <w:rFonts w:asciiTheme="majorHAnsi" w:hAnsiTheme="majorHAnsi" w:cstheme="majorHAnsi"/>
          <w:bCs/>
          <w:iCs/>
          <w:szCs w:val="28"/>
        </w:rPr>
        <w:t xml:space="preserve"> These objectives should represent the major steps in accomplishing your project aim.</w:t>
      </w:r>
      <w:r w:rsidRPr="00234FD6">
        <w:rPr>
          <w:rFonts w:asciiTheme="majorHAnsi" w:hAnsiTheme="majorHAnsi" w:cstheme="majorHAnsi"/>
          <w:bCs/>
          <w:iCs/>
          <w:szCs w:val="28"/>
        </w:rPr>
        <w:t xml:space="preserve"> </w:t>
      </w:r>
      <w:r w:rsidR="00AF6BA5" w:rsidRPr="00234FD6">
        <w:rPr>
          <w:rFonts w:asciiTheme="majorHAnsi" w:hAnsiTheme="majorHAnsi" w:cstheme="majorHAnsi"/>
          <w:bCs/>
          <w:iCs/>
          <w:szCs w:val="28"/>
        </w:rPr>
        <w:t>The exact path your project will follow cannot be known from the outset, therefore, the</w:t>
      </w:r>
      <w:r w:rsidRPr="00234FD6">
        <w:rPr>
          <w:rFonts w:asciiTheme="majorHAnsi" w:hAnsiTheme="majorHAnsi" w:cstheme="majorHAnsi"/>
          <w:bCs/>
          <w:iCs/>
          <w:szCs w:val="28"/>
        </w:rPr>
        <w:t xml:space="preserve"> </w:t>
      </w:r>
      <w:r w:rsidR="00AF6BA5" w:rsidRPr="00234FD6">
        <w:rPr>
          <w:rFonts w:asciiTheme="majorHAnsi" w:hAnsiTheme="majorHAnsi" w:cstheme="majorHAnsi"/>
          <w:bCs/>
          <w:iCs/>
          <w:szCs w:val="28"/>
        </w:rPr>
        <w:t>objectives should</w:t>
      </w:r>
      <w:r w:rsidRPr="00234FD6">
        <w:rPr>
          <w:rFonts w:asciiTheme="majorHAnsi" w:hAnsiTheme="majorHAnsi" w:cstheme="majorHAnsi"/>
          <w:bCs/>
          <w:iCs/>
          <w:szCs w:val="28"/>
        </w:rPr>
        <w:t xml:space="preserve"> not necessarily remain static </w:t>
      </w:r>
      <w:r w:rsidR="00AF6BA5" w:rsidRPr="00234FD6">
        <w:rPr>
          <w:rFonts w:asciiTheme="majorHAnsi" w:hAnsiTheme="majorHAnsi" w:cstheme="majorHAnsi"/>
          <w:bCs/>
          <w:iCs/>
          <w:szCs w:val="28"/>
        </w:rPr>
        <w:t>throughout the project. However, they</w:t>
      </w:r>
      <w:r w:rsidRPr="00234FD6">
        <w:rPr>
          <w:rFonts w:asciiTheme="majorHAnsi" w:hAnsiTheme="majorHAnsi" w:cstheme="majorHAnsi"/>
          <w:bCs/>
          <w:iCs/>
          <w:szCs w:val="28"/>
        </w:rPr>
        <w:t xml:space="preserve"> should only be changed on discussion with your supervisor. Furthermore</w:t>
      </w:r>
      <w:r w:rsidR="00033C1D">
        <w:rPr>
          <w:rFonts w:asciiTheme="majorHAnsi" w:hAnsiTheme="majorHAnsi" w:cstheme="majorHAnsi"/>
          <w:bCs/>
          <w:iCs/>
          <w:szCs w:val="28"/>
        </w:rPr>
        <w:t>,</w:t>
      </w:r>
      <w:r w:rsidRPr="00234FD6">
        <w:rPr>
          <w:rFonts w:asciiTheme="majorHAnsi" w:hAnsiTheme="majorHAnsi" w:cstheme="majorHAnsi"/>
          <w:bCs/>
          <w:iCs/>
          <w:szCs w:val="28"/>
        </w:rPr>
        <w:t xml:space="preserve"> any changes should be documented in your report along with </w:t>
      </w:r>
      <w:r w:rsidR="009A6939" w:rsidRPr="00234FD6">
        <w:rPr>
          <w:rFonts w:asciiTheme="majorHAnsi" w:hAnsiTheme="majorHAnsi" w:cstheme="majorHAnsi"/>
          <w:bCs/>
          <w:iCs/>
          <w:szCs w:val="28"/>
        </w:rPr>
        <w:t xml:space="preserve">their </w:t>
      </w:r>
      <w:r w:rsidRPr="00234FD6">
        <w:rPr>
          <w:rFonts w:asciiTheme="majorHAnsi" w:hAnsiTheme="majorHAnsi" w:cstheme="majorHAnsi"/>
          <w:bCs/>
          <w:iCs/>
          <w:szCs w:val="28"/>
        </w:rPr>
        <w:t>justification.</w:t>
      </w:r>
    </w:p>
    <w:p w14:paraId="13A95369" w14:textId="77777777" w:rsidR="00823223" w:rsidRPr="00234FD6" w:rsidRDefault="00823223" w:rsidP="00C3475E">
      <w:pPr>
        <w:widowControl w:val="0"/>
        <w:autoSpaceDE w:val="0"/>
        <w:autoSpaceDN w:val="0"/>
        <w:adjustRightInd w:val="0"/>
        <w:ind w:right="333"/>
        <w:jc w:val="both"/>
        <w:rPr>
          <w:rFonts w:asciiTheme="majorHAnsi" w:hAnsiTheme="majorHAnsi" w:cstheme="majorHAnsi"/>
          <w:bCs/>
          <w:iCs/>
          <w:szCs w:val="28"/>
        </w:rPr>
      </w:pPr>
    </w:p>
    <w:p w14:paraId="61F18E3A" w14:textId="77777777" w:rsidR="00823223" w:rsidRPr="00234FD6" w:rsidRDefault="00823223" w:rsidP="00C3475E">
      <w:pPr>
        <w:widowControl w:val="0"/>
        <w:autoSpaceDE w:val="0"/>
        <w:autoSpaceDN w:val="0"/>
        <w:adjustRightInd w:val="0"/>
        <w:ind w:right="333"/>
        <w:jc w:val="both"/>
        <w:rPr>
          <w:rFonts w:asciiTheme="majorHAnsi" w:hAnsiTheme="majorHAnsi" w:cstheme="majorHAnsi"/>
          <w:bCs/>
          <w:iCs/>
          <w:szCs w:val="28"/>
        </w:rPr>
      </w:pPr>
      <w:r w:rsidRPr="00234FD6">
        <w:rPr>
          <w:rFonts w:asciiTheme="majorHAnsi" w:hAnsiTheme="majorHAnsi" w:cstheme="majorHAnsi"/>
          <w:bCs/>
          <w:iCs/>
          <w:szCs w:val="28"/>
        </w:rPr>
        <w:t xml:space="preserve">Your project should allow you to demonstrate the practical and analytical skills you have developed as an undergraduate in addition to your creativity in </w:t>
      </w:r>
      <w:r w:rsidR="00541776" w:rsidRPr="00234FD6">
        <w:rPr>
          <w:rFonts w:asciiTheme="majorHAnsi" w:hAnsiTheme="majorHAnsi" w:cstheme="majorHAnsi"/>
          <w:bCs/>
          <w:iCs/>
          <w:szCs w:val="28"/>
        </w:rPr>
        <w:t xml:space="preserve">tackling </w:t>
      </w:r>
      <w:r w:rsidR="00FE109F" w:rsidRPr="00234FD6">
        <w:rPr>
          <w:rFonts w:asciiTheme="majorHAnsi" w:hAnsiTheme="majorHAnsi" w:cstheme="majorHAnsi"/>
          <w:bCs/>
          <w:iCs/>
          <w:szCs w:val="28"/>
        </w:rPr>
        <w:t xml:space="preserve">the </w:t>
      </w:r>
      <w:r w:rsidRPr="00234FD6">
        <w:rPr>
          <w:rFonts w:asciiTheme="majorHAnsi" w:hAnsiTheme="majorHAnsi" w:cstheme="majorHAnsi"/>
          <w:bCs/>
          <w:iCs/>
          <w:szCs w:val="28"/>
        </w:rPr>
        <w:t>problem</w:t>
      </w:r>
      <w:r w:rsidR="00FE109F" w:rsidRPr="00234FD6">
        <w:rPr>
          <w:rFonts w:asciiTheme="majorHAnsi" w:hAnsiTheme="majorHAnsi" w:cstheme="majorHAnsi"/>
          <w:bCs/>
          <w:iCs/>
          <w:szCs w:val="28"/>
        </w:rPr>
        <w:t xml:space="preserve"> identified in your project</w:t>
      </w:r>
      <w:r w:rsidRPr="00234FD6">
        <w:rPr>
          <w:rFonts w:asciiTheme="majorHAnsi" w:hAnsiTheme="majorHAnsi" w:cstheme="majorHAnsi"/>
          <w:bCs/>
          <w:iCs/>
          <w:szCs w:val="28"/>
        </w:rPr>
        <w:t xml:space="preserve">. </w:t>
      </w:r>
    </w:p>
    <w:p w14:paraId="0AEA31EC" w14:textId="77777777" w:rsidR="007243DF" w:rsidRPr="00234FD6" w:rsidRDefault="007243DF" w:rsidP="00C3475E">
      <w:pPr>
        <w:widowControl w:val="0"/>
        <w:autoSpaceDE w:val="0"/>
        <w:autoSpaceDN w:val="0"/>
        <w:adjustRightInd w:val="0"/>
        <w:ind w:right="333"/>
        <w:jc w:val="both"/>
        <w:rPr>
          <w:rFonts w:asciiTheme="majorHAnsi" w:hAnsiTheme="majorHAnsi" w:cstheme="majorHAnsi"/>
          <w:bCs/>
          <w:iCs/>
          <w:szCs w:val="28"/>
        </w:rPr>
      </w:pPr>
    </w:p>
    <w:p w14:paraId="5589DEF5" w14:textId="77777777" w:rsidR="007243DF" w:rsidRPr="00234FD6" w:rsidRDefault="007243DF" w:rsidP="00C3475E">
      <w:pPr>
        <w:widowControl w:val="0"/>
        <w:autoSpaceDE w:val="0"/>
        <w:autoSpaceDN w:val="0"/>
        <w:adjustRightInd w:val="0"/>
        <w:ind w:right="333"/>
        <w:jc w:val="both"/>
        <w:rPr>
          <w:rFonts w:asciiTheme="majorHAnsi" w:hAnsiTheme="majorHAnsi" w:cstheme="majorHAnsi"/>
          <w:b/>
          <w:bCs/>
          <w:iCs/>
          <w:sz w:val="28"/>
          <w:szCs w:val="28"/>
        </w:rPr>
      </w:pPr>
      <w:r w:rsidRPr="00234FD6">
        <w:rPr>
          <w:rFonts w:asciiTheme="majorHAnsi" w:hAnsiTheme="majorHAnsi" w:cstheme="majorHAnsi"/>
          <w:bCs/>
          <w:iCs/>
          <w:szCs w:val="28"/>
        </w:rPr>
        <w:t xml:space="preserve">The outcome of </w:t>
      </w:r>
      <w:r w:rsidR="00FE109F" w:rsidRPr="00234FD6">
        <w:rPr>
          <w:rFonts w:asciiTheme="majorHAnsi" w:hAnsiTheme="majorHAnsi" w:cstheme="majorHAnsi"/>
          <w:bCs/>
          <w:iCs/>
          <w:szCs w:val="28"/>
        </w:rPr>
        <w:t>the</w:t>
      </w:r>
      <w:r w:rsidRPr="00234FD6">
        <w:rPr>
          <w:rFonts w:asciiTheme="majorHAnsi" w:hAnsiTheme="majorHAnsi" w:cstheme="majorHAnsi"/>
          <w:bCs/>
          <w:iCs/>
          <w:szCs w:val="28"/>
        </w:rPr>
        <w:t xml:space="preserve"> project will be a major report describing what you have done and a technical solution to the problem you are addressing.</w:t>
      </w:r>
    </w:p>
    <w:p w14:paraId="253B4DFF" w14:textId="77777777" w:rsidR="007243DF" w:rsidRPr="00234FD6" w:rsidRDefault="007243DF" w:rsidP="00C3475E">
      <w:pPr>
        <w:widowControl w:val="0"/>
        <w:autoSpaceDE w:val="0"/>
        <w:autoSpaceDN w:val="0"/>
        <w:adjustRightInd w:val="0"/>
        <w:ind w:right="333"/>
        <w:jc w:val="both"/>
        <w:rPr>
          <w:rFonts w:asciiTheme="majorHAnsi" w:hAnsiTheme="majorHAnsi" w:cstheme="majorHAnsi"/>
          <w:bCs/>
          <w:iCs/>
          <w:szCs w:val="28"/>
        </w:rPr>
      </w:pPr>
    </w:p>
    <w:p w14:paraId="6F2C062D" w14:textId="77777777" w:rsidR="006B27D8" w:rsidRPr="00234FD6" w:rsidRDefault="0086437B" w:rsidP="00C3475E">
      <w:pPr>
        <w:pStyle w:val="ListParagraph"/>
        <w:widowControl w:val="0"/>
        <w:numPr>
          <w:ilvl w:val="0"/>
          <w:numId w:val="6"/>
        </w:numPr>
        <w:autoSpaceDE w:val="0"/>
        <w:autoSpaceDN w:val="0"/>
        <w:adjustRightInd w:val="0"/>
        <w:ind w:right="333"/>
        <w:jc w:val="both"/>
        <w:rPr>
          <w:rFonts w:asciiTheme="majorHAnsi" w:hAnsiTheme="majorHAnsi" w:cstheme="majorHAnsi"/>
          <w:b/>
          <w:bCs/>
          <w:i/>
          <w:iCs/>
          <w:sz w:val="28"/>
          <w:szCs w:val="28"/>
        </w:rPr>
      </w:pPr>
      <w:r w:rsidRPr="00234FD6">
        <w:rPr>
          <w:rFonts w:asciiTheme="majorHAnsi" w:hAnsiTheme="majorHAnsi" w:cstheme="majorHAnsi"/>
          <w:b/>
          <w:bCs/>
          <w:iCs/>
          <w:sz w:val="28"/>
          <w:szCs w:val="28"/>
        </w:rPr>
        <w:t>The Project Assessment</w:t>
      </w:r>
    </w:p>
    <w:p w14:paraId="06F5E4B0" w14:textId="77777777" w:rsidR="0086437B" w:rsidRPr="00234FD6" w:rsidRDefault="0086437B" w:rsidP="00C3475E">
      <w:pPr>
        <w:widowControl w:val="0"/>
        <w:autoSpaceDE w:val="0"/>
        <w:autoSpaceDN w:val="0"/>
        <w:adjustRightInd w:val="0"/>
        <w:ind w:right="333"/>
        <w:jc w:val="both"/>
        <w:rPr>
          <w:rFonts w:asciiTheme="majorHAnsi" w:hAnsiTheme="majorHAnsi" w:cstheme="majorHAnsi"/>
        </w:rPr>
      </w:pPr>
    </w:p>
    <w:p w14:paraId="2252DCA0" w14:textId="77777777" w:rsidR="006B27D8" w:rsidRPr="00234FD6" w:rsidRDefault="006B27D8"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Each student will have two supervisors. The first supervisor will be the main point of contact throughout the project. You should have regular meetings with your first supervisor. Your second supervisor will be less directly involved with the project and</w:t>
      </w:r>
      <w:r w:rsidR="00B128A8" w:rsidRPr="00234FD6">
        <w:rPr>
          <w:rFonts w:asciiTheme="majorHAnsi" w:hAnsiTheme="majorHAnsi" w:cstheme="majorHAnsi"/>
        </w:rPr>
        <w:t xml:space="preserve"> will</w:t>
      </w:r>
      <w:r w:rsidR="00722544">
        <w:rPr>
          <w:rFonts w:asciiTheme="majorHAnsi" w:hAnsiTheme="majorHAnsi" w:cstheme="majorHAnsi"/>
        </w:rPr>
        <w:t xml:space="preserve"> assess it independent</w:t>
      </w:r>
      <w:r w:rsidR="00B128A8" w:rsidRPr="00234FD6">
        <w:rPr>
          <w:rFonts w:asciiTheme="majorHAnsi" w:hAnsiTheme="majorHAnsi" w:cstheme="majorHAnsi"/>
        </w:rPr>
        <w:t xml:space="preserve"> to</w:t>
      </w:r>
      <w:r w:rsidRPr="00234FD6">
        <w:rPr>
          <w:rFonts w:asciiTheme="majorHAnsi" w:hAnsiTheme="majorHAnsi" w:cstheme="majorHAnsi"/>
        </w:rPr>
        <w:t xml:space="preserve"> the first. This is to ensure the mark</w:t>
      </w:r>
      <w:r w:rsidR="006278D2" w:rsidRPr="00234FD6">
        <w:rPr>
          <w:rFonts w:asciiTheme="majorHAnsi" w:hAnsiTheme="majorHAnsi" w:cstheme="majorHAnsi"/>
        </w:rPr>
        <w:t>s awarded are</w:t>
      </w:r>
      <w:r w:rsidRPr="00234FD6">
        <w:rPr>
          <w:rFonts w:asciiTheme="majorHAnsi" w:hAnsiTheme="majorHAnsi" w:cstheme="majorHAnsi"/>
        </w:rPr>
        <w:t xml:space="preserve"> fair</w:t>
      </w:r>
      <w:r w:rsidR="006278D2" w:rsidRPr="00234FD6">
        <w:rPr>
          <w:rFonts w:asciiTheme="majorHAnsi" w:hAnsiTheme="majorHAnsi" w:cstheme="majorHAnsi"/>
        </w:rPr>
        <w:t xml:space="preserve"> and consistent across all projects</w:t>
      </w:r>
      <w:r w:rsidRPr="00234FD6">
        <w:rPr>
          <w:rFonts w:asciiTheme="majorHAnsi" w:hAnsiTheme="majorHAnsi" w:cstheme="majorHAnsi"/>
        </w:rPr>
        <w:t xml:space="preserve">.   If the marks differ significantly </w:t>
      </w:r>
      <w:r w:rsidR="008A3A15" w:rsidRPr="00234FD6">
        <w:rPr>
          <w:rFonts w:asciiTheme="majorHAnsi" w:hAnsiTheme="majorHAnsi" w:cstheme="majorHAnsi"/>
        </w:rPr>
        <w:t xml:space="preserve">between your two </w:t>
      </w:r>
      <w:r w:rsidR="008A3A15" w:rsidRPr="00234FD6">
        <w:rPr>
          <w:rFonts w:asciiTheme="majorHAnsi" w:hAnsiTheme="majorHAnsi" w:cstheme="majorHAnsi"/>
        </w:rPr>
        <w:lastRenderedPageBreak/>
        <w:t xml:space="preserve">supervisors </w:t>
      </w:r>
      <w:r w:rsidRPr="00234FD6">
        <w:rPr>
          <w:rFonts w:asciiTheme="majorHAnsi" w:hAnsiTheme="majorHAnsi" w:cstheme="majorHAnsi"/>
        </w:rPr>
        <w:t>a third assessor will be appointed.</w:t>
      </w:r>
    </w:p>
    <w:p w14:paraId="5FE6B1CD" w14:textId="77777777" w:rsidR="006B27D8" w:rsidRPr="00234FD6" w:rsidRDefault="006B27D8" w:rsidP="00C3475E">
      <w:pPr>
        <w:widowControl w:val="0"/>
        <w:autoSpaceDE w:val="0"/>
        <w:autoSpaceDN w:val="0"/>
        <w:adjustRightInd w:val="0"/>
        <w:ind w:right="333"/>
        <w:jc w:val="both"/>
        <w:rPr>
          <w:rFonts w:asciiTheme="majorHAnsi" w:hAnsiTheme="majorHAnsi" w:cstheme="majorHAnsi"/>
        </w:rPr>
      </w:pPr>
    </w:p>
    <w:p w14:paraId="303FF0D9" w14:textId="77777777" w:rsidR="0086437B" w:rsidRPr="00234FD6" w:rsidRDefault="0086437B"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 xml:space="preserve">The delivery of the project is split into four milestones. These have been introduced so that </w:t>
      </w:r>
      <w:r w:rsidR="00722544">
        <w:rPr>
          <w:rFonts w:asciiTheme="majorHAnsi" w:hAnsiTheme="majorHAnsi" w:cstheme="majorHAnsi"/>
        </w:rPr>
        <w:t>both</w:t>
      </w:r>
      <w:r w:rsidRPr="00234FD6">
        <w:rPr>
          <w:rFonts w:asciiTheme="majorHAnsi" w:hAnsiTheme="majorHAnsi" w:cstheme="majorHAnsi"/>
        </w:rPr>
        <w:t xml:space="preserve"> supervisors have a formal opportunity to assess your current progress and provide feedback to you. It is expected that each milestone will build on the previous, so that you will not have to start each from scratch. Therefore preparing the final report should not be too </w:t>
      </w:r>
      <w:r w:rsidR="00964D07" w:rsidRPr="00234FD6">
        <w:rPr>
          <w:rFonts w:asciiTheme="majorHAnsi" w:hAnsiTheme="majorHAnsi" w:cstheme="majorHAnsi"/>
        </w:rPr>
        <w:t>arduous</w:t>
      </w:r>
      <w:r w:rsidRPr="00234FD6">
        <w:rPr>
          <w:rFonts w:asciiTheme="majorHAnsi" w:hAnsiTheme="majorHAnsi" w:cstheme="majorHAnsi"/>
        </w:rPr>
        <w:t>.</w:t>
      </w:r>
    </w:p>
    <w:p w14:paraId="20077379" w14:textId="77777777" w:rsidR="0086437B" w:rsidRPr="00234FD6" w:rsidRDefault="0086437B" w:rsidP="00C3475E">
      <w:pPr>
        <w:widowControl w:val="0"/>
        <w:autoSpaceDE w:val="0"/>
        <w:autoSpaceDN w:val="0"/>
        <w:adjustRightInd w:val="0"/>
        <w:ind w:right="333"/>
        <w:jc w:val="both"/>
        <w:rPr>
          <w:rFonts w:asciiTheme="majorHAnsi" w:hAnsiTheme="majorHAnsi" w:cstheme="majorHAnsi"/>
        </w:rPr>
      </w:pPr>
    </w:p>
    <w:p w14:paraId="58E5BD1A" w14:textId="407C4FC9" w:rsidR="00311666" w:rsidRPr="00234FD6" w:rsidRDefault="006B27D8"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The first two milestones are effectively progress</w:t>
      </w:r>
      <w:r w:rsidR="00A73BBC">
        <w:rPr>
          <w:rFonts w:asciiTheme="majorHAnsi" w:hAnsiTheme="majorHAnsi" w:cstheme="majorHAnsi"/>
        </w:rPr>
        <w:t xml:space="preserve"> reports</w:t>
      </w:r>
      <w:r w:rsidRPr="00234FD6">
        <w:rPr>
          <w:rFonts w:asciiTheme="majorHAnsi" w:hAnsiTheme="majorHAnsi" w:cstheme="majorHAnsi"/>
        </w:rPr>
        <w:t xml:space="preserve">. The third </w:t>
      </w:r>
      <w:r w:rsidR="00A73BBC">
        <w:rPr>
          <w:rFonts w:asciiTheme="majorHAnsi" w:hAnsiTheme="majorHAnsi" w:cstheme="majorHAnsi"/>
        </w:rPr>
        <w:t>milestone is your completed</w:t>
      </w:r>
      <w:r w:rsidR="00964D07" w:rsidRPr="00234FD6">
        <w:rPr>
          <w:rFonts w:asciiTheme="majorHAnsi" w:hAnsiTheme="majorHAnsi" w:cstheme="majorHAnsi"/>
        </w:rPr>
        <w:t xml:space="preserve"> formal report. </w:t>
      </w:r>
      <w:r w:rsidRPr="00234FD6">
        <w:rPr>
          <w:rFonts w:asciiTheme="majorHAnsi" w:hAnsiTheme="majorHAnsi" w:cstheme="majorHAnsi"/>
        </w:rPr>
        <w:t xml:space="preserve">The fourth milestone is </w:t>
      </w:r>
      <w:r w:rsidR="006278D2" w:rsidRPr="00234FD6">
        <w:rPr>
          <w:rFonts w:asciiTheme="majorHAnsi" w:hAnsiTheme="majorHAnsi" w:cstheme="majorHAnsi"/>
        </w:rPr>
        <w:t xml:space="preserve">a presentation of your project </w:t>
      </w:r>
      <w:r w:rsidRPr="00234FD6">
        <w:rPr>
          <w:rFonts w:asciiTheme="majorHAnsi" w:hAnsiTheme="majorHAnsi" w:cstheme="majorHAnsi"/>
        </w:rPr>
        <w:t>to both assessors</w:t>
      </w:r>
      <w:r w:rsidR="00A73BBC">
        <w:rPr>
          <w:rFonts w:asciiTheme="majorHAnsi" w:hAnsiTheme="majorHAnsi" w:cstheme="majorHAnsi"/>
        </w:rPr>
        <w:t xml:space="preserve"> along with a poster describing what your project</w:t>
      </w:r>
      <w:r w:rsidRPr="00234FD6">
        <w:rPr>
          <w:rFonts w:asciiTheme="majorHAnsi" w:hAnsiTheme="majorHAnsi" w:cstheme="majorHAnsi"/>
        </w:rPr>
        <w:t xml:space="preserve">. </w:t>
      </w:r>
      <w:r w:rsidR="00A73BBC">
        <w:rPr>
          <w:rFonts w:asciiTheme="majorHAnsi" w:hAnsiTheme="majorHAnsi" w:cstheme="majorHAnsi"/>
        </w:rPr>
        <w:t>All submissions must be submitted electronically through Turnitin (including your poster and presentation). Source code for your project must be submitted for Milestone 3. This can be submitted online, unless your source code is too large (for example if your project includes large meshes, or supporting files).</w:t>
      </w:r>
    </w:p>
    <w:p w14:paraId="0094679D" w14:textId="77777777" w:rsidR="00311666" w:rsidRPr="00234FD6" w:rsidRDefault="00311666" w:rsidP="00C3475E">
      <w:pPr>
        <w:widowControl w:val="0"/>
        <w:autoSpaceDE w:val="0"/>
        <w:autoSpaceDN w:val="0"/>
        <w:adjustRightInd w:val="0"/>
        <w:ind w:right="333"/>
        <w:jc w:val="both"/>
        <w:rPr>
          <w:rFonts w:asciiTheme="majorHAnsi" w:hAnsiTheme="majorHAnsi" w:cstheme="majorHAnsi"/>
        </w:rPr>
      </w:pPr>
    </w:p>
    <w:p w14:paraId="5857AB5B" w14:textId="77777777" w:rsidR="006B27D8" w:rsidRPr="00234FD6" w:rsidRDefault="006B27D8"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 xml:space="preserve">The deadline for each milestone is provided in the table below. </w:t>
      </w:r>
    </w:p>
    <w:p w14:paraId="36559A2D" w14:textId="77777777" w:rsidR="006B27D8" w:rsidRPr="00234FD6" w:rsidRDefault="006B27D8" w:rsidP="00C3475E">
      <w:pPr>
        <w:widowControl w:val="0"/>
        <w:autoSpaceDE w:val="0"/>
        <w:autoSpaceDN w:val="0"/>
        <w:adjustRightInd w:val="0"/>
        <w:ind w:right="333"/>
        <w:jc w:val="both"/>
        <w:rPr>
          <w:rFonts w:asciiTheme="majorHAnsi" w:hAnsiTheme="majorHAnsi" w:cstheme="majorHAnsi"/>
        </w:rPr>
      </w:pPr>
    </w:p>
    <w:tbl>
      <w:tblPr>
        <w:tblStyle w:val="TableGrid"/>
        <w:tblW w:w="0" w:type="auto"/>
        <w:tblLook w:val="04A0" w:firstRow="1" w:lastRow="0" w:firstColumn="1" w:lastColumn="0" w:noHBand="0" w:noVBand="1"/>
      </w:tblPr>
      <w:tblGrid>
        <w:gridCol w:w="1980"/>
        <w:gridCol w:w="3673"/>
      </w:tblGrid>
      <w:tr w:rsidR="00DE59FB" w:rsidRPr="00234FD6" w14:paraId="4DDAB502" w14:textId="77777777" w:rsidTr="00CF6544">
        <w:tc>
          <w:tcPr>
            <w:tcW w:w="1980" w:type="dxa"/>
          </w:tcPr>
          <w:p w14:paraId="0D0886AB" w14:textId="77777777" w:rsidR="00DE59FB" w:rsidRPr="00234FD6" w:rsidRDefault="00DE59FB" w:rsidP="00C3475E">
            <w:pPr>
              <w:widowControl w:val="0"/>
              <w:autoSpaceDE w:val="0"/>
              <w:autoSpaceDN w:val="0"/>
              <w:adjustRightInd w:val="0"/>
              <w:ind w:right="333"/>
              <w:jc w:val="both"/>
              <w:rPr>
                <w:rFonts w:asciiTheme="majorHAnsi" w:hAnsiTheme="majorHAnsi" w:cstheme="majorHAnsi"/>
                <w:b/>
              </w:rPr>
            </w:pPr>
            <w:r w:rsidRPr="00234FD6">
              <w:rPr>
                <w:rFonts w:asciiTheme="majorHAnsi" w:hAnsiTheme="majorHAnsi" w:cstheme="majorHAnsi"/>
                <w:b/>
              </w:rPr>
              <w:t>Milestone</w:t>
            </w:r>
          </w:p>
        </w:tc>
        <w:tc>
          <w:tcPr>
            <w:tcW w:w="3673" w:type="dxa"/>
          </w:tcPr>
          <w:p w14:paraId="2A710BB4" w14:textId="77777777" w:rsidR="00DE59FB" w:rsidRPr="00234FD6" w:rsidRDefault="00DE59FB" w:rsidP="00C3475E">
            <w:pPr>
              <w:widowControl w:val="0"/>
              <w:autoSpaceDE w:val="0"/>
              <w:autoSpaceDN w:val="0"/>
              <w:adjustRightInd w:val="0"/>
              <w:ind w:right="333"/>
              <w:jc w:val="both"/>
              <w:rPr>
                <w:rFonts w:asciiTheme="majorHAnsi" w:hAnsiTheme="majorHAnsi" w:cstheme="majorHAnsi"/>
                <w:b/>
              </w:rPr>
            </w:pPr>
            <w:r w:rsidRPr="00234FD6">
              <w:rPr>
                <w:rFonts w:asciiTheme="majorHAnsi" w:hAnsiTheme="majorHAnsi" w:cstheme="majorHAnsi"/>
                <w:b/>
              </w:rPr>
              <w:t>Deadline</w:t>
            </w:r>
          </w:p>
        </w:tc>
      </w:tr>
      <w:tr w:rsidR="00DE59FB" w:rsidRPr="00234FD6" w14:paraId="0E6793F6" w14:textId="77777777" w:rsidTr="00CF6544">
        <w:tc>
          <w:tcPr>
            <w:tcW w:w="1980" w:type="dxa"/>
          </w:tcPr>
          <w:p w14:paraId="5A5EE58B" w14:textId="77777777" w:rsidR="00DE59FB" w:rsidRPr="00234FD6" w:rsidRDefault="00DE59FB"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1</w:t>
            </w:r>
          </w:p>
        </w:tc>
        <w:tc>
          <w:tcPr>
            <w:tcW w:w="3673" w:type="dxa"/>
          </w:tcPr>
          <w:p w14:paraId="54103FAC" w14:textId="77777777" w:rsidR="00DE59FB" w:rsidRPr="00234FD6" w:rsidRDefault="00DE59FB"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24/11/2017</w:t>
            </w:r>
          </w:p>
        </w:tc>
      </w:tr>
      <w:tr w:rsidR="00DE59FB" w:rsidRPr="00234FD6" w14:paraId="2407AE61" w14:textId="77777777" w:rsidTr="00CF6544">
        <w:tc>
          <w:tcPr>
            <w:tcW w:w="1980" w:type="dxa"/>
          </w:tcPr>
          <w:p w14:paraId="36A3FC1D" w14:textId="77777777" w:rsidR="00DE59FB" w:rsidRPr="00234FD6" w:rsidRDefault="00DE59FB"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2</w:t>
            </w:r>
          </w:p>
        </w:tc>
        <w:tc>
          <w:tcPr>
            <w:tcW w:w="3673" w:type="dxa"/>
          </w:tcPr>
          <w:p w14:paraId="7A62313B" w14:textId="6A219C83" w:rsidR="00DE59FB" w:rsidRPr="00234FD6" w:rsidRDefault="001633E3" w:rsidP="00C3475E">
            <w:pPr>
              <w:widowControl w:val="0"/>
              <w:autoSpaceDE w:val="0"/>
              <w:autoSpaceDN w:val="0"/>
              <w:adjustRightInd w:val="0"/>
              <w:ind w:right="333"/>
              <w:jc w:val="both"/>
              <w:rPr>
                <w:rFonts w:asciiTheme="majorHAnsi" w:hAnsiTheme="majorHAnsi" w:cstheme="majorHAnsi"/>
              </w:rPr>
            </w:pPr>
            <w:r>
              <w:rPr>
                <w:rFonts w:asciiTheme="majorHAnsi" w:hAnsiTheme="majorHAnsi" w:cstheme="majorHAnsi"/>
              </w:rPr>
              <w:t>02/02/2018</w:t>
            </w:r>
          </w:p>
        </w:tc>
      </w:tr>
      <w:tr w:rsidR="00DE59FB" w:rsidRPr="00234FD6" w14:paraId="2CA8FAF2" w14:textId="77777777" w:rsidTr="00CF6544">
        <w:tc>
          <w:tcPr>
            <w:tcW w:w="1980" w:type="dxa"/>
          </w:tcPr>
          <w:p w14:paraId="55B98226" w14:textId="77777777" w:rsidR="00DE59FB" w:rsidRPr="00234FD6" w:rsidRDefault="00DE59FB"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3</w:t>
            </w:r>
          </w:p>
        </w:tc>
        <w:tc>
          <w:tcPr>
            <w:tcW w:w="3673" w:type="dxa"/>
          </w:tcPr>
          <w:p w14:paraId="7452EF08" w14:textId="777B3909" w:rsidR="00DE59FB" w:rsidRPr="00234FD6" w:rsidRDefault="00DE59FB" w:rsidP="00A73BBC">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20/04/201</w:t>
            </w:r>
            <w:r w:rsidR="001633E3">
              <w:rPr>
                <w:rFonts w:asciiTheme="majorHAnsi" w:hAnsiTheme="majorHAnsi" w:cstheme="majorHAnsi"/>
              </w:rPr>
              <w:t>8</w:t>
            </w:r>
          </w:p>
        </w:tc>
      </w:tr>
      <w:tr w:rsidR="00DE59FB" w:rsidRPr="00234FD6" w14:paraId="3442D5FC" w14:textId="77777777" w:rsidTr="00CF6544">
        <w:tc>
          <w:tcPr>
            <w:tcW w:w="1980" w:type="dxa"/>
          </w:tcPr>
          <w:p w14:paraId="69AFE543" w14:textId="77777777" w:rsidR="00DE59FB" w:rsidRPr="00234FD6" w:rsidRDefault="00DE59FB"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4</w:t>
            </w:r>
          </w:p>
        </w:tc>
        <w:tc>
          <w:tcPr>
            <w:tcW w:w="3673" w:type="dxa"/>
          </w:tcPr>
          <w:p w14:paraId="0C765FB8" w14:textId="77777777" w:rsidR="00DE59FB" w:rsidRPr="00234FD6" w:rsidRDefault="00DE59FB"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04/05/2018*</w:t>
            </w:r>
          </w:p>
        </w:tc>
      </w:tr>
    </w:tbl>
    <w:p w14:paraId="0317EA9C" w14:textId="77777777" w:rsidR="006B27D8" w:rsidRPr="00234FD6" w:rsidRDefault="006B27D8" w:rsidP="00C3475E">
      <w:pPr>
        <w:widowControl w:val="0"/>
        <w:autoSpaceDE w:val="0"/>
        <w:autoSpaceDN w:val="0"/>
        <w:adjustRightInd w:val="0"/>
        <w:ind w:right="333"/>
        <w:jc w:val="both"/>
        <w:rPr>
          <w:rFonts w:asciiTheme="majorHAnsi" w:hAnsiTheme="majorHAnsi" w:cstheme="majorHAnsi"/>
        </w:rPr>
      </w:pPr>
    </w:p>
    <w:p w14:paraId="47900FC7" w14:textId="542B868C" w:rsidR="006B27D8" w:rsidRPr="00234FD6" w:rsidRDefault="006278D2"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 The date and time of your presentation should be agreed with your supervisors to be completed by this date.</w:t>
      </w:r>
      <w:r w:rsidR="00A73BBC">
        <w:rPr>
          <w:rFonts w:asciiTheme="majorHAnsi" w:hAnsiTheme="majorHAnsi" w:cstheme="majorHAnsi"/>
        </w:rPr>
        <w:t xml:space="preserve"> In any event the electronic versions of your poster and presentation must be submitted by this deadline.</w:t>
      </w:r>
    </w:p>
    <w:p w14:paraId="7CBA2C78" w14:textId="77777777" w:rsidR="006278D2" w:rsidRDefault="006278D2" w:rsidP="00C3475E">
      <w:pPr>
        <w:widowControl w:val="0"/>
        <w:autoSpaceDE w:val="0"/>
        <w:autoSpaceDN w:val="0"/>
        <w:adjustRightInd w:val="0"/>
        <w:ind w:right="333"/>
        <w:jc w:val="both"/>
        <w:rPr>
          <w:rFonts w:asciiTheme="majorHAnsi" w:hAnsiTheme="majorHAnsi" w:cstheme="majorHAnsi"/>
        </w:rPr>
      </w:pPr>
    </w:p>
    <w:p w14:paraId="0D48ED03" w14:textId="4E1BF110" w:rsidR="00722544" w:rsidRDefault="00722544" w:rsidP="00C3475E">
      <w:pPr>
        <w:widowControl w:val="0"/>
        <w:autoSpaceDE w:val="0"/>
        <w:autoSpaceDN w:val="0"/>
        <w:adjustRightInd w:val="0"/>
        <w:ind w:right="333"/>
        <w:jc w:val="both"/>
        <w:rPr>
          <w:rFonts w:asciiTheme="majorHAnsi" w:hAnsiTheme="majorHAnsi" w:cstheme="majorHAnsi"/>
        </w:rPr>
      </w:pPr>
      <w:r>
        <w:rPr>
          <w:rFonts w:asciiTheme="majorHAnsi" w:hAnsiTheme="majorHAnsi" w:cstheme="majorHAnsi"/>
        </w:rPr>
        <w:t xml:space="preserve">When writing each milestone it is often best to think as your second supervisor as the target audience. Your first supervisor should already have a </w:t>
      </w:r>
      <w:r w:rsidR="00A73BBC">
        <w:rPr>
          <w:rFonts w:asciiTheme="majorHAnsi" w:hAnsiTheme="majorHAnsi" w:cstheme="majorHAnsi"/>
        </w:rPr>
        <w:t>good idea of what you have achieved</w:t>
      </w:r>
      <w:r>
        <w:rPr>
          <w:rFonts w:asciiTheme="majorHAnsi" w:hAnsiTheme="majorHAnsi" w:cstheme="majorHAnsi"/>
        </w:rPr>
        <w:t>. It is your second supervisor who needs to be convinced that the project is of interest and your contribution of value.</w:t>
      </w:r>
    </w:p>
    <w:p w14:paraId="41B9317B" w14:textId="77777777" w:rsidR="005D25B0" w:rsidRDefault="005D25B0" w:rsidP="00C3475E">
      <w:pPr>
        <w:widowControl w:val="0"/>
        <w:autoSpaceDE w:val="0"/>
        <w:autoSpaceDN w:val="0"/>
        <w:adjustRightInd w:val="0"/>
        <w:ind w:right="333"/>
        <w:jc w:val="both"/>
        <w:rPr>
          <w:rFonts w:asciiTheme="majorHAnsi" w:hAnsiTheme="majorHAnsi" w:cstheme="majorHAnsi"/>
        </w:rPr>
      </w:pPr>
    </w:p>
    <w:p w14:paraId="78AC07A8" w14:textId="77777777" w:rsidR="005D25B0" w:rsidRDefault="005D25B0" w:rsidP="00C3475E">
      <w:pPr>
        <w:widowControl w:val="0"/>
        <w:autoSpaceDE w:val="0"/>
        <w:autoSpaceDN w:val="0"/>
        <w:adjustRightInd w:val="0"/>
        <w:ind w:right="333"/>
        <w:jc w:val="both"/>
        <w:rPr>
          <w:rFonts w:asciiTheme="majorHAnsi" w:hAnsiTheme="majorHAnsi" w:cstheme="majorHAnsi"/>
        </w:rPr>
      </w:pPr>
      <w:r>
        <w:rPr>
          <w:rFonts w:asciiTheme="majorHAnsi" w:hAnsiTheme="majorHAnsi" w:cstheme="majorHAnsi"/>
        </w:rPr>
        <w:t>Note all references should be in Harvard format.</w:t>
      </w:r>
    </w:p>
    <w:p w14:paraId="7AAEBF46" w14:textId="77777777" w:rsidR="00722544" w:rsidRPr="00234FD6" w:rsidRDefault="00722544" w:rsidP="00C3475E">
      <w:pPr>
        <w:widowControl w:val="0"/>
        <w:autoSpaceDE w:val="0"/>
        <w:autoSpaceDN w:val="0"/>
        <w:adjustRightInd w:val="0"/>
        <w:ind w:right="333"/>
        <w:jc w:val="both"/>
        <w:rPr>
          <w:rFonts w:asciiTheme="majorHAnsi" w:hAnsiTheme="majorHAnsi" w:cstheme="majorHAnsi"/>
        </w:rPr>
      </w:pPr>
    </w:p>
    <w:p w14:paraId="1CECDB64" w14:textId="77777777" w:rsidR="0086437B" w:rsidRPr="00234FD6" w:rsidRDefault="006B27D8"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Each of the milestones is discussed in detail in the following sections.</w:t>
      </w:r>
    </w:p>
    <w:p w14:paraId="45A941A7" w14:textId="77777777" w:rsidR="006B27D8" w:rsidRPr="00234FD6" w:rsidRDefault="006B27D8" w:rsidP="00C3475E">
      <w:pPr>
        <w:widowControl w:val="0"/>
        <w:autoSpaceDE w:val="0"/>
        <w:autoSpaceDN w:val="0"/>
        <w:adjustRightInd w:val="0"/>
        <w:ind w:right="333"/>
        <w:jc w:val="both"/>
        <w:rPr>
          <w:rFonts w:asciiTheme="majorHAnsi" w:hAnsiTheme="majorHAnsi" w:cstheme="majorHAnsi"/>
        </w:rPr>
      </w:pPr>
    </w:p>
    <w:p w14:paraId="09487199" w14:textId="77777777" w:rsidR="006B27D8" w:rsidRPr="00234FD6" w:rsidRDefault="006B27D8" w:rsidP="00C3475E">
      <w:pPr>
        <w:pStyle w:val="ListParagraph"/>
        <w:widowControl w:val="0"/>
        <w:numPr>
          <w:ilvl w:val="1"/>
          <w:numId w:val="6"/>
        </w:numPr>
        <w:autoSpaceDE w:val="0"/>
        <w:autoSpaceDN w:val="0"/>
        <w:adjustRightInd w:val="0"/>
        <w:ind w:right="333"/>
        <w:jc w:val="both"/>
        <w:rPr>
          <w:rFonts w:asciiTheme="majorHAnsi" w:hAnsiTheme="majorHAnsi" w:cstheme="majorHAnsi"/>
          <w:b/>
          <w:bCs/>
          <w:i/>
          <w:iCs/>
          <w:sz w:val="28"/>
          <w:szCs w:val="28"/>
        </w:rPr>
      </w:pPr>
      <w:r w:rsidRPr="00234FD6">
        <w:rPr>
          <w:rFonts w:asciiTheme="majorHAnsi" w:hAnsiTheme="majorHAnsi" w:cstheme="majorHAnsi"/>
          <w:b/>
          <w:bCs/>
          <w:i/>
          <w:iCs/>
          <w:sz w:val="28"/>
          <w:szCs w:val="28"/>
        </w:rPr>
        <w:t>Milestone 1</w:t>
      </w:r>
    </w:p>
    <w:p w14:paraId="3B3AAA76" w14:textId="77777777" w:rsidR="006B27D8" w:rsidRPr="00234FD6" w:rsidRDefault="006B27D8" w:rsidP="00C3475E">
      <w:pPr>
        <w:widowControl w:val="0"/>
        <w:autoSpaceDE w:val="0"/>
        <w:autoSpaceDN w:val="0"/>
        <w:adjustRightInd w:val="0"/>
        <w:ind w:right="333"/>
        <w:jc w:val="both"/>
        <w:rPr>
          <w:rFonts w:asciiTheme="majorHAnsi" w:hAnsiTheme="majorHAnsi" w:cstheme="majorHAnsi"/>
          <w:b/>
          <w:bCs/>
          <w:i/>
          <w:iCs/>
          <w:sz w:val="28"/>
          <w:szCs w:val="28"/>
        </w:rPr>
      </w:pPr>
    </w:p>
    <w:p w14:paraId="54AA4D54" w14:textId="77777777" w:rsidR="00824C4B" w:rsidRDefault="00824C4B"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The aim</w:t>
      </w:r>
      <w:r w:rsidR="006278D2" w:rsidRPr="00234FD6">
        <w:rPr>
          <w:rFonts w:asciiTheme="majorHAnsi" w:hAnsiTheme="majorHAnsi" w:cstheme="majorHAnsi"/>
          <w:bCs/>
          <w:iCs/>
        </w:rPr>
        <w:t xml:space="preserve"> of the first milestone is to give your supervisors confidence that </w:t>
      </w:r>
      <w:r w:rsidRPr="00234FD6">
        <w:rPr>
          <w:rFonts w:asciiTheme="majorHAnsi" w:hAnsiTheme="majorHAnsi" w:cstheme="majorHAnsi"/>
          <w:bCs/>
          <w:iCs/>
        </w:rPr>
        <w:t xml:space="preserve">you understand what you are </w:t>
      </w:r>
      <w:r w:rsidR="00311666" w:rsidRPr="00234FD6">
        <w:rPr>
          <w:rFonts w:asciiTheme="majorHAnsi" w:hAnsiTheme="majorHAnsi" w:cstheme="majorHAnsi"/>
          <w:bCs/>
          <w:iCs/>
        </w:rPr>
        <w:t>hoping</w:t>
      </w:r>
      <w:r w:rsidR="000E0C50" w:rsidRPr="00234FD6">
        <w:rPr>
          <w:rFonts w:asciiTheme="majorHAnsi" w:hAnsiTheme="majorHAnsi" w:cstheme="majorHAnsi"/>
          <w:bCs/>
          <w:iCs/>
        </w:rPr>
        <w:t xml:space="preserve"> </w:t>
      </w:r>
      <w:r w:rsidRPr="00234FD6">
        <w:rPr>
          <w:rFonts w:asciiTheme="majorHAnsi" w:hAnsiTheme="majorHAnsi" w:cstheme="majorHAnsi"/>
          <w:bCs/>
          <w:iCs/>
        </w:rPr>
        <w:t>to ach</w:t>
      </w:r>
      <w:r w:rsidR="006D74FF" w:rsidRPr="00234FD6">
        <w:rPr>
          <w:rFonts w:asciiTheme="majorHAnsi" w:hAnsiTheme="majorHAnsi" w:cstheme="majorHAnsi"/>
          <w:bCs/>
          <w:iCs/>
        </w:rPr>
        <w:t>ie</w:t>
      </w:r>
      <w:r w:rsidR="00722544">
        <w:rPr>
          <w:rFonts w:asciiTheme="majorHAnsi" w:hAnsiTheme="majorHAnsi" w:cstheme="majorHAnsi"/>
          <w:bCs/>
          <w:iCs/>
        </w:rPr>
        <w:t>ve</w:t>
      </w:r>
      <w:r w:rsidR="00311666" w:rsidRPr="00234FD6">
        <w:rPr>
          <w:rFonts w:asciiTheme="majorHAnsi" w:hAnsiTheme="majorHAnsi" w:cstheme="majorHAnsi"/>
          <w:bCs/>
          <w:iCs/>
        </w:rPr>
        <w:t xml:space="preserve"> </w:t>
      </w:r>
      <w:r w:rsidR="000E0C50" w:rsidRPr="00234FD6">
        <w:rPr>
          <w:rFonts w:asciiTheme="majorHAnsi" w:hAnsiTheme="majorHAnsi" w:cstheme="majorHAnsi"/>
          <w:bCs/>
          <w:iCs/>
        </w:rPr>
        <w:t>and have a realistic grasp of the challenges this will present</w:t>
      </w:r>
      <w:r w:rsidRPr="00234FD6">
        <w:rPr>
          <w:rFonts w:asciiTheme="majorHAnsi" w:hAnsiTheme="majorHAnsi" w:cstheme="majorHAnsi"/>
          <w:bCs/>
          <w:iCs/>
        </w:rPr>
        <w:t>.</w:t>
      </w:r>
    </w:p>
    <w:p w14:paraId="24656EE7" w14:textId="77777777" w:rsidR="00722544" w:rsidRDefault="00722544" w:rsidP="00C3475E">
      <w:pPr>
        <w:widowControl w:val="0"/>
        <w:autoSpaceDE w:val="0"/>
        <w:autoSpaceDN w:val="0"/>
        <w:adjustRightInd w:val="0"/>
        <w:ind w:right="333"/>
        <w:jc w:val="both"/>
        <w:rPr>
          <w:rFonts w:asciiTheme="majorHAnsi" w:hAnsiTheme="majorHAnsi" w:cstheme="majorHAnsi"/>
          <w:bCs/>
          <w:iCs/>
        </w:rPr>
      </w:pPr>
    </w:p>
    <w:p w14:paraId="625C5029" w14:textId="77777777" w:rsidR="00722544" w:rsidRPr="00234FD6" w:rsidRDefault="00722544" w:rsidP="00C3475E">
      <w:pPr>
        <w:widowControl w:val="0"/>
        <w:autoSpaceDE w:val="0"/>
        <w:autoSpaceDN w:val="0"/>
        <w:adjustRightInd w:val="0"/>
        <w:ind w:right="333"/>
        <w:jc w:val="both"/>
        <w:rPr>
          <w:rFonts w:asciiTheme="majorHAnsi" w:hAnsiTheme="majorHAnsi" w:cstheme="majorHAnsi"/>
          <w:bCs/>
          <w:iCs/>
        </w:rPr>
      </w:pPr>
      <w:r>
        <w:rPr>
          <w:rFonts w:asciiTheme="majorHAnsi" w:hAnsiTheme="majorHAnsi" w:cstheme="majorHAnsi"/>
          <w:bCs/>
          <w:iCs/>
        </w:rPr>
        <w:lastRenderedPageBreak/>
        <w:t>This will most likely be your second supervisor’s first insight to the project. It is important to make clear what problem you are tackling, what the challenges are and place this into a wider context of the subject area.</w:t>
      </w:r>
    </w:p>
    <w:p w14:paraId="0A7C103C" w14:textId="77777777" w:rsidR="00824C4B" w:rsidRPr="00234FD6" w:rsidRDefault="00824C4B" w:rsidP="00C3475E">
      <w:pPr>
        <w:widowControl w:val="0"/>
        <w:autoSpaceDE w:val="0"/>
        <w:autoSpaceDN w:val="0"/>
        <w:adjustRightInd w:val="0"/>
        <w:ind w:right="333"/>
        <w:jc w:val="both"/>
        <w:rPr>
          <w:rFonts w:asciiTheme="majorHAnsi" w:hAnsiTheme="majorHAnsi" w:cstheme="majorHAnsi"/>
          <w:bCs/>
          <w:iCs/>
        </w:rPr>
      </w:pPr>
    </w:p>
    <w:p w14:paraId="54879162" w14:textId="39FF9090" w:rsidR="00824C4B" w:rsidRDefault="00824C4B"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 xml:space="preserve">You </w:t>
      </w:r>
      <w:r w:rsidR="00113D75">
        <w:rPr>
          <w:rFonts w:asciiTheme="majorHAnsi" w:hAnsiTheme="majorHAnsi" w:cstheme="majorHAnsi"/>
          <w:bCs/>
          <w:iCs/>
        </w:rPr>
        <w:t>must</w:t>
      </w:r>
      <w:r w:rsidRPr="00234FD6">
        <w:rPr>
          <w:rFonts w:asciiTheme="majorHAnsi" w:hAnsiTheme="majorHAnsi" w:cstheme="majorHAnsi"/>
          <w:bCs/>
          <w:iCs/>
        </w:rPr>
        <w:t xml:space="preserve"> outline your project objectives and summarise the work you hav</w:t>
      </w:r>
      <w:r w:rsidR="00964D07" w:rsidRPr="00234FD6">
        <w:rPr>
          <w:rFonts w:asciiTheme="majorHAnsi" w:hAnsiTheme="majorHAnsi" w:cstheme="majorHAnsi"/>
          <w:bCs/>
          <w:iCs/>
        </w:rPr>
        <w:t>e completed so far. This should</w:t>
      </w:r>
      <w:r w:rsidRPr="00234FD6">
        <w:rPr>
          <w:rFonts w:asciiTheme="majorHAnsi" w:hAnsiTheme="majorHAnsi" w:cstheme="majorHAnsi"/>
          <w:bCs/>
          <w:iCs/>
        </w:rPr>
        <w:t xml:space="preserve"> include </w:t>
      </w:r>
      <w:r w:rsidR="00B128A8" w:rsidRPr="00234FD6">
        <w:rPr>
          <w:rFonts w:asciiTheme="majorHAnsi" w:hAnsiTheme="majorHAnsi" w:cstheme="majorHAnsi"/>
          <w:bCs/>
          <w:iCs/>
        </w:rPr>
        <w:t xml:space="preserve">a background review of either the literature or competing products </w:t>
      </w:r>
      <w:r w:rsidR="00311666" w:rsidRPr="00234FD6">
        <w:rPr>
          <w:rFonts w:asciiTheme="majorHAnsi" w:hAnsiTheme="majorHAnsi" w:cstheme="majorHAnsi"/>
          <w:bCs/>
          <w:iCs/>
        </w:rPr>
        <w:t>(</w:t>
      </w:r>
      <w:r w:rsidR="000E0C50" w:rsidRPr="00234FD6">
        <w:rPr>
          <w:rFonts w:asciiTheme="majorHAnsi" w:hAnsiTheme="majorHAnsi" w:cstheme="majorHAnsi"/>
          <w:bCs/>
          <w:iCs/>
        </w:rPr>
        <w:t>as</w:t>
      </w:r>
      <w:r w:rsidR="00B128A8" w:rsidRPr="00234FD6">
        <w:rPr>
          <w:rFonts w:asciiTheme="majorHAnsi" w:hAnsiTheme="majorHAnsi" w:cstheme="majorHAnsi"/>
          <w:bCs/>
          <w:iCs/>
        </w:rPr>
        <w:t xml:space="preserve"> appropriate</w:t>
      </w:r>
      <w:r w:rsidR="00311666" w:rsidRPr="00234FD6">
        <w:rPr>
          <w:rFonts w:asciiTheme="majorHAnsi" w:hAnsiTheme="majorHAnsi" w:cstheme="majorHAnsi"/>
          <w:bCs/>
          <w:iCs/>
        </w:rPr>
        <w:t>)</w:t>
      </w:r>
      <w:r w:rsidR="00B128A8" w:rsidRPr="00234FD6">
        <w:rPr>
          <w:rFonts w:asciiTheme="majorHAnsi" w:hAnsiTheme="majorHAnsi" w:cstheme="majorHAnsi"/>
          <w:bCs/>
          <w:iCs/>
        </w:rPr>
        <w:t xml:space="preserve">, details of any initial prototyping or experimentation </w:t>
      </w:r>
      <w:r w:rsidR="000E0C50" w:rsidRPr="00234FD6">
        <w:rPr>
          <w:rFonts w:asciiTheme="majorHAnsi" w:hAnsiTheme="majorHAnsi" w:cstheme="majorHAnsi"/>
          <w:bCs/>
          <w:iCs/>
        </w:rPr>
        <w:t xml:space="preserve">undertaken </w:t>
      </w:r>
      <w:r w:rsidR="00113D75">
        <w:rPr>
          <w:rFonts w:asciiTheme="majorHAnsi" w:hAnsiTheme="majorHAnsi" w:cstheme="majorHAnsi"/>
          <w:bCs/>
          <w:iCs/>
        </w:rPr>
        <w:t>and an initial time</w:t>
      </w:r>
      <w:r w:rsidR="00B128A8" w:rsidRPr="00234FD6">
        <w:rPr>
          <w:rFonts w:asciiTheme="majorHAnsi" w:hAnsiTheme="majorHAnsi" w:cstheme="majorHAnsi"/>
          <w:bCs/>
          <w:iCs/>
        </w:rPr>
        <w:t xml:space="preserve">line of the project. </w:t>
      </w:r>
      <w:r w:rsidRPr="00234FD6">
        <w:rPr>
          <w:rFonts w:asciiTheme="majorHAnsi" w:hAnsiTheme="majorHAnsi" w:cstheme="majorHAnsi"/>
          <w:bCs/>
          <w:iCs/>
        </w:rPr>
        <w:t>You should try to identify what the signi</w:t>
      </w:r>
      <w:r w:rsidR="008A3A15" w:rsidRPr="00234FD6">
        <w:rPr>
          <w:rFonts w:asciiTheme="majorHAnsi" w:hAnsiTheme="majorHAnsi" w:cstheme="majorHAnsi"/>
          <w:bCs/>
          <w:iCs/>
        </w:rPr>
        <w:t>ficant steps of the project are and</w:t>
      </w:r>
      <w:r w:rsidR="006D74FF" w:rsidRPr="00234FD6">
        <w:rPr>
          <w:rFonts w:asciiTheme="majorHAnsi" w:hAnsiTheme="majorHAnsi" w:cstheme="majorHAnsi"/>
          <w:bCs/>
          <w:iCs/>
        </w:rPr>
        <w:t xml:space="preserve"> highlight any unknowns associated with each </w:t>
      </w:r>
      <w:r w:rsidR="00CF6544" w:rsidRPr="00234FD6">
        <w:rPr>
          <w:rFonts w:asciiTheme="majorHAnsi" w:hAnsiTheme="majorHAnsi" w:cstheme="majorHAnsi"/>
          <w:bCs/>
          <w:iCs/>
        </w:rPr>
        <w:t xml:space="preserve">of these </w:t>
      </w:r>
      <w:r w:rsidR="006D74FF" w:rsidRPr="00234FD6">
        <w:rPr>
          <w:rFonts w:asciiTheme="majorHAnsi" w:hAnsiTheme="majorHAnsi" w:cstheme="majorHAnsi"/>
          <w:bCs/>
          <w:iCs/>
        </w:rPr>
        <w:t>step</w:t>
      </w:r>
      <w:r w:rsidR="00CF6544" w:rsidRPr="00234FD6">
        <w:rPr>
          <w:rFonts w:asciiTheme="majorHAnsi" w:hAnsiTheme="majorHAnsi" w:cstheme="majorHAnsi"/>
          <w:bCs/>
          <w:iCs/>
        </w:rPr>
        <w:t>s</w:t>
      </w:r>
      <w:r w:rsidR="006D74FF" w:rsidRPr="00234FD6">
        <w:rPr>
          <w:rFonts w:asciiTheme="majorHAnsi" w:hAnsiTheme="majorHAnsi" w:cstheme="majorHAnsi"/>
          <w:bCs/>
          <w:iCs/>
        </w:rPr>
        <w:t xml:space="preserve"> (i.e. what are the risks associated</w:t>
      </w:r>
      <w:r w:rsidR="00B128A8" w:rsidRPr="00234FD6">
        <w:rPr>
          <w:rFonts w:asciiTheme="majorHAnsi" w:hAnsiTheme="majorHAnsi" w:cstheme="majorHAnsi"/>
          <w:bCs/>
          <w:iCs/>
        </w:rPr>
        <w:t xml:space="preserve"> </w:t>
      </w:r>
      <w:r w:rsidR="00964D07" w:rsidRPr="00234FD6">
        <w:rPr>
          <w:rFonts w:asciiTheme="majorHAnsi" w:hAnsiTheme="majorHAnsi" w:cstheme="majorHAnsi"/>
          <w:bCs/>
          <w:iCs/>
        </w:rPr>
        <w:t>and how you can mitigate against them</w:t>
      </w:r>
      <w:r w:rsidR="00B128A8" w:rsidRPr="00234FD6">
        <w:rPr>
          <w:rFonts w:asciiTheme="majorHAnsi" w:hAnsiTheme="majorHAnsi" w:cstheme="majorHAnsi"/>
          <w:bCs/>
          <w:iCs/>
        </w:rPr>
        <w:t>)</w:t>
      </w:r>
      <w:r w:rsidR="006D74FF" w:rsidRPr="00234FD6">
        <w:rPr>
          <w:rFonts w:asciiTheme="majorHAnsi" w:hAnsiTheme="majorHAnsi" w:cstheme="majorHAnsi"/>
          <w:bCs/>
          <w:iCs/>
        </w:rPr>
        <w:t>.</w:t>
      </w:r>
    </w:p>
    <w:p w14:paraId="6FE1304B" w14:textId="77777777" w:rsidR="008047EB" w:rsidRDefault="008047EB" w:rsidP="00C3475E">
      <w:pPr>
        <w:widowControl w:val="0"/>
        <w:autoSpaceDE w:val="0"/>
        <w:autoSpaceDN w:val="0"/>
        <w:adjustRightInd w:val="0"/>
        <w:ind w:right="333"/>
        <w:jc w:val="both"/>
        <w:rPr>
          <w:rFonts w:asciiTheme="majorHAnsi" w:hAnsiTheme="majorHAnsi" w:cstheme="majorHAnsi"/>
          <w:bCs/>
          <w:iCs/>
        </w:rPr>
      </w:pPr>
    </w:p>
    <w:p w14:paraId="2D06A954" w14:textId="5CF2EC87" w:rsidR="008047EB" w:rsidRPr="00234FD6" w:rsidRDefault="008047EB" w:rsidP="00C3475E">
      <w:pPr>
        <w:widowControl w:val="0"/>
        <w:autoSpaceDE w:val="0"/>
        <w:autoSpaceDN w:val="0"/>
        <w:adjustRightInd w:val="0"/>
        <w:ind w:right="333"/>
        <w:jc w:val="both"/>
        <w:rPr>
          <w:rFonts w:asciiTheme="majorHAnsi" w:hAnsiTheme="majorHAnsi" w:cstheme="majorHAnsi"/>
          <w:bCs/>
          <w:iCs/>
        </w:rPr>
      </w:pPr>
      <w:r>
        <w:rPr>
          <w:rFonts w:asciiTheme="majorHAnsi" w:hAnsiTheme="majorHAnsi" w:cstheme="majorHAnsi"/>
          <w:bCs/>
          <w:iCs/>
        </w:rPr>
        <w:t>You must include the Ethics checklist from Append</w:t>
      </w:r>
      <w:r w:rsidR="00113D75">
        <w:rPr>
          <w:rFonts w:asciiTheme="majorHAnsi" w:hAnsiTheme="majorHAnsi" w:cstheme="majorHAnsi"/>
          <w:bCs/>
          <w:iCs/>
        </w:rPr>
        <w:t>ix II as part of this milestone, e</w:t>
      </w:r>
      <w:r>
        <w:rPr>
          <w:rFonts w:asciiTheme="majorHAnsi" w:hAnsiTheme="majorHAnsi" w:cstheme="majorHAnsi"/>
          <w:bCs/>
          <w:iCs/>
        </w:rPr>
        <w:t xml:space="preserve">ven if you do not plan to use any participants to evaluate your work. If you are in any doubt that your project does not comply with any of the points on the sheet, you should contact your supervisor to seek an alternative approach or apply for ethics approval. </w:t>
      </w:r>
    </w:p>
    <w:p w14:paraId="739ACD8F" w14:textId="77777777" w:rsidR="006D74FF" w:rsidRPr="00234FD6" w:rsidRDefault="006D74FF" w:rsidP="00C3475E">
      <w:pPr>
        <w:widowControl w:val="0"/>
        <w:autoSpaceDE w:val="0"/>
        <w:autoSpaceDN w:val="0"/>
        <w:adjustRightInd w:val="0"/>
        <w:ind w:right="333"/>
        <w:jc w:val="both"/>
        <w:rPr>
          <w:rFonts w:asciiTheme="majorHAnsi" w:hAnsiTheme="majorHAnsi" w:cstheme="majorHAnsi"/>
          <w:bCs/>
          <w:iCs/>
        </w:rPr>
      </w:pPr>
    </w:p>
    <w:p w14:paraId="14CCE32F" w14:textId="77777777" w:rsidR="006D74FF" w:rsidRPr="00234FD6" w:rsidRDefault="006D74FF" w:rsidP="00C3475E">
      <w:pPr>
        <w:pStyle w:val="ListParagraph"/>
        <w:widowControl w:val="0"/>
        <w:numPr>
          <w:ilvl w:val="1"/>
          <w:numId w:val="6"/>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
          <w:bCs/>
          <w:i/>
          <w:iCs/>
          <w:sz w:val="28"/>
        </w:rPr>
        <w:t>Milestone 2</w:t>
      </w:r>
    </w:p>
    <w:p w14:paraId="13343BD9" w14:textId="77777777" w:rsidR="006D74FF" w:rsidRPr="00234FD6" w:rsidRDefault="006D74FF" w:rsidP="00C3475E">
      <w:pPr>
        <w:widowControl w:val="0"/>
        <w:autoSpaceDE w:val="0"/>
        <w:autoSpaceDN w:val="0"/>
        <w:adjustRightInd w:val="0"/>
        <w:ind w:right="333"/>
        <w:jc w:val="both"/>
        <w:rPr>
          <w:rFonts w:asciiTheme="majorHAnsi" w:hAnsiTheme="majorHAnsi" w:cstheme="majorHAnsi"/>
          <w:b/>
          <w:bCs/>
          <w:i/>
          <w:iCs/>
          <w:sz w:val="28"/>
        </w:rPr>
      </w:pPr>
    </w:p>
    <w:p w14:paraId="55E8A908" w14:textId="77777777" w:rsidR="00964D07" w:rsidRPr="00234FD6" w:rsidRDefault="006D74FF"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The aim of the second milestone is to demonstrate that you are on target to achieving your planned objectives. By this milest</w:t>
      </w:r>
      <w:r w:rsidR="00CF6544" w:rsidRPr="00234FD6">
        <w:rPr>
          <w:rFonts w:asciiTheme="majorHAnsi" w:hAnsiTheme="majorHAnsi" w:cstheme="majorHAnsi"/>
          <w:bCs/>
          <w:iCs/>
        </w:rPr>
        <w:t>one you should have a</w:t>
      </w:r>
      <w:r w:rsidR="008A3A15" w:rsidRPr="00234FD6">
        <w:rPr>
          <w:rFonts w:asciiTheme="majorHAnsi" w:hAnsiTheme="majorHAnsi" w:cstheme="majorHAnsi"/>
          <w:bCs/>
          <w:iCs/>
        </w:rPr>
        <w:t>t least a</w:t>
      </w:r>
      <w:r w:rsidR="00964D07" w:rsidRPr="00234FD6">
        <w:rPr>
          <w:rFonts w:asciiTheme="majorHAnsi" w:hAnsiTheme="majorHAnsi" w:cstheme="majorHAnsi"/>
          <w:bCs/>
          <w:iCs/>
        </w:rPr>
        <w:t xml:space="preserve"> prototype/skeleton implementatio</w:t>
      </w:r>
      <w:r w:rsidR="008A3A15" w:rsidRPr="00234FD6">
        <w:rPr>
          <w:rFonts w:asciiTheme="majorHAnsi" w:hAnsiTheme="majorHAnsi" w:cstheme="majorHAnsi"/>
          <w:bCs/>
          <w:iCs/>
        </w:rPr>
        <w:t>n or</w:t>
      </w:r>
      <w:r w:rsidR="00964D07" w:rsidRPr="00234FD6">
        <w:rPr>
          <w:rFonts w:asciiTheme="majorHAnsi" w:hAnsiTheme="majorHAnsi" w:cstheme="majorHAnsi"/>
          <w:bCs/>
          <w:iCs/>
        </w:rPr>
        <w:t xml:space="preserve"> sufficient detail in your report outl</w:t>
      </w:r>
      <w:r w:rsidR="00B128A8" w:rsidRPr="00234FD6">
        <w:rPr>
          <w:rFonts w:asciiTheme="majorHAnsi" w:hAnsiTheme="majorHAnsi" w:cstheme="majorHAnsi"/>
          <w:bCs/>
          <w:iCs/>
        </w:rPr>
        <w:t>ining the design of your deliverable</w:t>
      </w:r>
      <w:r w:rsidR="00964D07" w:rsidRPr="00234FD6">
        <w:rPr>
          <w:rFonts w:asciiTheme="majorHAnsi" w:hAnsiTheme="majorHAnsi" w:cstheme="majorHAnsi"/>
          <w:bCs/>
          <w:iCs/>
        </w:rPr>
        <w:t>.</w:t>
      </w:r>
      <w:r w:rsidRPr="00234FD6">
        <w:rPr>
          <w:rFonts w:asciiTheme="majorHAnsi" w:hAnsiTheme="majorHAnsi" w:cstheme="majorHAnsi"/>
          <w:bCs/>
          <w:iCs/>
        </w:rPr>
        <w:t xml:space="preserve"> </w:t>
      </w:r>
    </w:p>
    <w:p w14:paraId="59A97065" w14:textId="77777777" w:rsidR="00964D07" w:rsidRPr="00234FD6" w:rsidRDefault="00964D07" w:rsidP="00C3475E">
      <w:pPr>
        <w:widowControl w:val="0"/>
        <w:autoSpaceDE w:val="0"/>
        <w:autoSpaceDN w:val="0"/>
        <w:adjustRightInd w:val="0"/>
        <w:ind w:right="333"/>
        <w:jc w:val="both"/>
        <w:rPr>
          <w:rFonts w:asciiTheme="majorHAnsi" w:hAnsiTheme="majorHAnsi" w:cstheme="majorHAnsi"/>
          <w:bCs/>
          <w:iCs/>
        </w:rPr>
      </w:pPr>
    </w:p>
    <w:p w14:paraId="5449C063" w14:textId="77777777" w:rsidR="006D74FF" w:rsidRPr="00234FD6" w:rsidRDefault="006D74FF"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You should ensure you make clear in your report what you have currently achi</w:t>
      </w:r>
      <w:r w:rsidR="00964D07" w:rsidRPr="00234FD6">
        <w:rPr>
          <w:rFonts w:asciiTheme="majorHAnsi" w:hAnsiTheme="majorHAnsi" w:cstheme="majorHAnsi"/>
          <w:bCs/>
          <w:iCs/>
        </w:rPr>
        <w:t xml:space="preserve">eved and what is still outstanding to </w:t>
      </w:r>
      <w:r w:rsidR="00311666" w:rsidRPr="00234FD6">
        <w:rPr>
          <w:rFonts w:asciiTheme="majorHAnsi" w:hAnsiTheme="majorHAnsi" w:cstheme="majorHAnsi"/>
          <w:bCs/>
          <w:iCs/>
        </w:rPr>
        <w:t>meet</w:t>
      </w:r>
      <w:r w:rsidR="00964D07" w:rsidRPr="00234FD6">
        <w:rPr>
          <w:rFonts w:asciiTheme="majorHAnsi" w:hAnsiTheme="majorHAnsi" w:cstheme="majorHAnsi"/>
          <w:bCs/>
          <w:iCs/>
        </w:rPr>
        <w:t xml:space="preserve"> your objectives</w:t>
      </w:r>
      <w:r w:rsidRPr="00234FD6">
        <w:rPr>
          <w:rFonts w:asciiTheme="majorHAnsi" w:hAnsiTheme="majorHAnsi" w:cstheme="majorHAnsi"/>
          <w:bCs/>
          <w:iCs/>
        </w:rPr>
        <w:t>. Again you should outline any major steps still outstanding to complete the project and their associated risks.</w:t>
      </w:r>
      <w:r w:rsidR="00964D07" w:rsidRPr="00234FD6">
        <w:rPr>
          <w:rFonts w:asciiTheme="majorHAnsi" w:hAnsiTheme="majorHAnsi" w:cstheme="majorHAnsi"/>
          <w:bCs/>
          <w:iCs/>
        </w:rPr>
        <w:t xml:space="preserve"> Any changes to your objectives should be explained.</w:t>
      </w:r>
    </w:p>
    <w:p w14:paraId="2C666CCF" w14:textId="77777777" w:rsidR="00CF6544" w:rsidRPr="00234FD6" w:rsidRDefault="00CF6544" w:rsidP="00C3475E">
      <w:pPr>
        <w:widowControl w:val="0"/>
        <w:autoSpaceDE w:val="0"/>
        <w:autoSpaceDN w:val="0"/>
        <w:adjustRightInd w:val="0"/>
        <w:ind w:right="333"/>
        <w:jc w:val="both"/>
        <w:rPr>
          <w:rFonts w:asciiTheme="majorHAnsi" w:hAnsiTheme="majorHAnsi" w:cstheme="majorHAnsi"/>
          <w:bCs/>
          <w:iCs/>
        </w:rPr>
      </w:pPr>
    </w:p>
    <w:p w14:paraId="706908AE" w14:textId="77777777" w:rsidR="006D74FF" w:rsidRPr="00234FD6" w:rsidRDefault="006D74FF" w:rsidP="00C3475E">
      <w:pPr>
        <w:pStyle w:val="ListParagraph"/>
        <w:widowControl w:val="0"/>
        <w:numPr>
          <w:ilvl w:val="1"/>
          <w:numId w:val="6"/>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
          <w:bCs/>
          <w:i/>
          <w:iCs/>
          <w:sz w:val="28"/>
        </w:rPr>
        <w:t>Milestone 3</w:t>
      </w:r>
    </w:p>
    <w:p w14:paraId="087EDFFE" w14:textId="77777777" w:rsidR="006D74FF" w:rsidRPr="00234FD6" w:rsidRDefault="006D74FF" w:rsidP="00C3475E">
      <w:pPr>
        <w:widowControl w:val="0"/>
        <w:autoSpaceDE w:val="0"/>
        <w:autoSpaceDN w:val="0"/>
        <w:adjustRightInd w:val="0"/>
        <w:ind w:right="333"/>
        <w:jc w:val="both"/>
        <w:rPr>
          <w:rFonts w:asciiTheme="majorHAnsi" w:hAnsiTheme="majorHAnsi" w:cstheme="majorHAnsi"/>
          <w:b/>
          <w:bCs/>
          <w:i/>
          <w:iCs/>
          <w:sz w:val="28"/>
        </w:rPr>
      </w:pPr>
    </w:p>
    <w:p w14:paraId="0663D297" w14:textId="15328FC8" w:rsidR="00CF6544" w:rsidRPr="00234FD6" w:rsidRDefault="006D74FF"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The third milestone should convey the work you have undertaken to complete the project</w:t>
      </w:r>
      <w:r w:rsidR="00CF6544" w:rsidRPr="00234FD6">
        <w:rPr>
          <w:rFonts w:asciiTheme="majorHAnsi" w:hAnsiTheme="majorHAnsi" w:cstheme="majorHAnsi"/>
          <w:bCs/>
          <w:iCs/>
        </w:rPr>
        <w:t>, including background reading, designing, planning, implementation and evaluation.</w:t>
      </w:r>
      <w:r w:rsidR="00B128A8" w:rsidRPr="00234FD6">
        <w:rPr>
          <w:rFonts w:asciiTheme="majorHAnsi" w:hAnsiTheme="majorHAnsi" w:cstheme="majorHAnsi"/>
          <w:bCs/>
          <w:iCs/>
        </w:rPr>
        <w:t xml:space="preserve"> More details on the final rep</w:t>
      </w:r>
      <w:r w:rsidR="000E0C50" w:rsidRPr="00234FD6">
        <w:rPr>
          <w:rFonts w:asciiTheme="majorHAnsi" w:hAnsiTheme="majorHAnsi" w:cstheme="majorHAnsi"/>
          <w:bCs/>
          <w:iCs/>
        </w:rPr>
        <w:t>ort are given in Section 4</w:t>
      </w:r>
      <w:r w:rsidR="00CF6544" w:rsidRPr="00234FD6">
        <w:rPr>
          <w:rFonts w:asciiTheme="majorHAnsi" w:hAnsiTheme="majorHAnsi" w:cstheme="majorHAnsi"/>
          <w:bCs/>
          <w:iCs/>
        </w:rPr>
        <w:t xml:space="preserve">. </w:t>
      </w:r>
      <w:r w:rsidR="00964D07" w:rsidRPr="00234FD6">
        <w:rPr>
          <w:rFonts w:asciiTheme="majorHAnsi" w:hAnsiTheme="majorHAnsi" w:cstheme="majorHAnsi"/>
          <w:bCs/>
          <w:iCs/>
        </w:rPr>
        <w:t xml:space="preserve">Ensure you discuss whether your objectives were met and how they </w:t>
      </w:r>
      <w:r w:rsidR="005D25B0">
        <w:rPr>
          <w:rFonts w:asciiTheme="majorHAnsi" w:hAnsiTheme="majorHAnsi" w:cstheme="majorHAnsi"/>
          <w:bCs/>
          <w:iCs/>
        </w:rPr>
        <w:t>changed throughout the project.</w:t>
      </w:r>
    </w:p>
    <w:p w14:paraId="3E92B0FD" w14:textId="77777777" w:rsidR="00CF6544" w:rsidRPr="00234FD6" w:rsidRDefault="00CF6544" w:rsidP="00C3475E">
      <w:pPr>
        <w:widowControl w:val="0"/>
        <w:autoSpaceDE w:val="0"/>
        <w:autoSpaceDN w:val="0"/>
        <w:adjustRightInd w:val="0"/>
        <w:ind w:right="333"/>
        <w:jc w:val="both"/>
        <w:rPr>
          <w:rFonts w:asciiTheme="majorHAnsi" w:hAnsiTheme="majorHAnsi" w:cstheme="majorHAnsi"/>
          <w:bCs/>
          <w:iCs/>
        </w:rPr>
      </w:pPr>
    </w:p>
    <w:p w14:paraId="1C9CB45A" w14:textId="22E3D4A6" w:rsidR="006D74FF" w:rsidRPr="00234FD6" w:rsidRDefault="0015552A" w:rsidP="00C3475E">
      <w:pPr>
        <w:widowControl w:val="0"/>
        <w:autoSpaceDE w:val="0"/>
        <w:autoSpaceDN w:val="0"/>
        <w:adjustRightInd w:val="0"/>
        <w:ind w:right="333"/>
        <w:jc w:val="both"/>
        <w:rPr>
          <w:rFonts w:asciiTheme="majorHAnsi" w:hAnsiTheme="majorHAnsi" w:cstheme="majorHAnsi"/>
          <w:bCs/>
          <w:iCs/>
        </w:rPr>
      </w:pPr>
      <w:r>
        <w:rPr>
          <w:rFonts w:asciiTheme="majorHAnsi" w:hAnsiTheme="majorHAnsi" w:cstheme="majorHAnsi"/>
          <w:bCs/>
          <w:iCs/>
        </w:rPr>
        <w:t>You must</w:t>
      </w:r>
      <w:r w:rsidR="00B128A8" w:rsidRPr="00234FD6">
        <w:rPr>
          <w:rFonts w:asciiTheme="majorHAnsi" w:hAnsiTheme="majorHAnsi" w:cstheme="majorHAnsi"/>
          <w:bCs/>
          <w:iCs/>
        </w:rPr>
        <w:t xml:space="preserve"> submit any source code along with your project.</w:t>
      </w:r>
    </w:p>
    <w:p w14:paraId="42BF9D63" w14:textId="77777777" w:rsidR="00CF6544" w:rsidRPr="00234FD6" w:rsidRDefault="00CF6544" w:rsidP="00C3475E">
      <w:pPr>
        <w:widowControl w:val="0"/>
        <w:autoSpaceDE w:val="0"/>
        <w:autoSpaceDN w:val="0"/>
        <w:adjustRightInd w:val="0"/>
        <w:ind w:right="333"/>
        <w:jc w:val="both"/>
        <w:rPr>
          <w:rFonts w:asciiTheme="majorHAnsi" w:hAnsiTheme="majorHAnsi" w:cstheme="majorHAnsi"/>
          <w:bCs/>
          <w:iCs/>
        </w:rPr>
      </w:pPr>
    </w:p>
    <w:p w14:paraId="4C05BDC0" w14:textId="77777777" w:rsidR="00CF6544" w:rsidRPr="00234FD6" w:rsidRDefault="00CF6544" w:rsidP="00C3475E">
      <w:pPr>
        <w:pStyle w:val="ListParagraph"/>
        <w:widowControl w:val="0"/>
        <w:numPr>
          <w:ilvl w:val="1"/>
          <w:numId w:val="6"/>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
          <w:bCs/>
          <w:i/>
          <w:iCs/>
          <w:sz w:val="28"/>
        </w:rPr>
        <w:t>Milestone 4</w:t>
      </w:r>
    </w:p>
    <w:p w14:paraId="134D3FFA" w14:textId="77777777" w:rsidR="00CF6544" w:rsidRPr="00234FD6" w:rsidRDefault="00CF6544" w:rsidP="00C3475E">
      <w:pPr>
        <w:widowControl w:val="0"/>
        <w:autoSpaceDE w:val="0"/>
        <w:autoSpaceDN w:val="0"/>
        <w:adjustRightInd w:val="0"/>
        <w:ind w:right="333"/>
        <w:jc w:val="both"/>
        <w:rPr>
          <w:rFonts w:asciiTheme="majorHAnsi" w:hAnsiTheme="majorHAnsi" w:cstheme="majorHAnsi"/>
          <w:b/>
          <w:bCs/>
          <w:i/>
          <w:iCs/>
          <w:sz w:val="28"/>
        </w:rPr>
      </w:pPr>
    </w:p>
    <w:p w14:paraId="159C0967" w14:textId="77777777" w:rsidR="00CF6544" w:rsidRPr="00234FD6" w:rsidRDefault="00CF6544"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The fourth milestone is a chance for you to present your project to both your supervisors. This will typically involve a 15 minute presentation followed by 15 minutes of questions.</w:t>
      </w:r>
      <w:r w:rsidR="002D1417" w:rsidRPr="00234FD6">
        <w:rPr>
          <w:rFonts w:asciiTheme="majorHAnsi" w:hAnsiTheme="majorHAnsi" w:cstheme="majorHAnsi"/>
          <w:bCs/>
          <w:iCs/>
        </w:rPr>
        <w:t xml:space="preserve"> In addition to a formal presentation</w:t>
      </w:r>
      <w:r w:rsidRPr="00234FD6">
        <w:rPr>
          <w:rFonts w:asciiTheme="majorHAnsi" w:hAnsiTheme="majorHAnsi" w:cstheme="majorHAnsi"/>
          <w:bCs/>
          <w:iCs/>
        </w:rPr>
        <w:t xml:space="preserve"> </w:t>
      </w:r>
      <w:r w:rsidR="002D1417" w:rsidRPr="00234FD6">
        <w:rPr>
          <w:rFonts w:asciiTheme="majorHAnsi" w:hAnsiTheme="majorHAnsi" w:cstheme="majorHAnsi"/>
          <w:bCs/>
          <w:iCs/>
        </w:rPr>
        <w:t>y</w:t>
      </w:r>
      <w:r w:rsidRPr="00234FD6">
        <w:rPr>
          <w:rFonts w:asciiTheme="majorHAnsi" w:hAnsiTheme="majorHAnsi" w:cstheme="majorHAnsi"/>
          <w:bCs/>
          <w:iCs/>
        </w:rPr>
        <w:t xml:space="preserve">ou may wish to prepare a </w:t>
      </w:r>
      <w:r w:rsidRPr="00234FD6">
        <w:rPr>
          <w:rFonts w:asciiTheme="majorHAnsi" w:hAnsiTheme="majorHAnsi" w:cstheme="majorHAnsi"/>
          <w:bCs/>
          <w:iCs/>
        </w:rPr>
        <w:lastRenderedPageBreak/>
        <w:t xml:space="preserve">demo of your project, this should be discussed with your supervisors before the presentation. The presentation should be written assuming neither supervisor has prior knowledge of your work. </w:t>
      </w:r>
      <w:r w:rsidR="007F36E2">
        <w:rPr>
          <w:rFonts w:asciiTheme="majorHAnsi" w:hAnsiTheme="majorHAnsi" w:cstheme="majorHAnsi"/>
          <w:bCs/>
          <w:iCs/>
        </w:rPr>
        <w:t>You should also create a poster to bring to your presentation slot.</w:t>
      </w:r>
    </w:p>
    <w:p w14:paraId="1E217502" w14:textId="77777777" w:rsidR="00CF6544" w:rsidRPr="00234FD6" w:rsidRDefault="00CF6544" w:rsidP="00C3475E">
      <w:pPr>
        <w:widowControl w:val="0"/>
        <w:autoSpaceDE w:val="0"/>
        <w:autoSpaceDN w:val="0"/>
        <w:adjustRightInd w:val="0"/>
        <w:ind w:right="333"/>
        <w:jc w:val="both"/>
        <w:rPr>
          <w:rFonts w:asciiTheme="majorHAnsi" w:hAnsiTheme="majorHAnsi" w:cstheme="majorHAnsi"/>
          <w:bCs/>
          <w:iCs/>
        </w:rPr>
      </w:pPr>
    </w:p>
    <w:p w14:paraId="0492973C" w14:textId="77777777" w:rsidR="002710DC" w:rsidRDefault="00CF6544"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It is your responsibility to arrange a convenient slot with your supervisors to present your work.</w:t>
      </w:r>
    </w:p>
    <w:p w14:paraId="24E8FE8F" w14:textId="7E6C6DDC" w:rsidR="00125EB6" w:rsidRPr="00234FD6" w:rsidRDefault="00125EB6" w:rsidP="00C3475E">
      <w:pPr>
        <w:widowControl w:val="0"/>
        <w:autoSpaceDE w:val="0"/>
        <w:autoSpaceDN w:val="0"/>
        <w:adjustRightInd w:val="0"/>
        <w:ind w:right="333"/>
        <w:jc w:val="both"/>
        <w:rPr>
          <w:rFonts w:asciiTheme="majorHAnsi" w:hAnsiTheme="majorHAnsi" w:cstheme="majorHAnsi"/>
          <w:bCs/>
          <w:iCs/>
        </w:rPr>
      </w:pPr>
    </w:p>
    <w:p w14:paraId="197A7D3B" w14:textId="77777777" w:rsidR="00E82F43" w:rsidRPr="00234FD6" w:rsidRDefault="00E82F43" w:rsidP="00C3475E">
      <w:pPr>
        <w:widowControl w:val="0"/>
        <w:autoSpaceDE w:val="0"/>
        <w:autoSpaceDN w:val="0"/>
        <w:adjustRightInd w:val="0"/>
        <w:ind w:right="333"/>
        <w:jc w:val="both"/>
        <w:rPr>
          <w:rFonts w:asciiTheme="majorHAnsi" w:hAnsiTheme="majorHAnsi" w:cstheme="majorHAnsi"/>
          <w:bCs/>
          <w:iCs/>
        </w:rPr>
      </w:pPr>
    </w:p>
    <w:p w14:paraId="0B230CA4" w14:textId="77777777" w:rsidR="00964D07" w:rsidRPr="00234FD6" w:rsidRDefault="00964D07" w:rsidP="00C3475E">
      <w:pPr>
        <w:pStyle w:val="ListParagraph"/>
        <w:widowControl w:val="0"/>
        <w:numPr>
          <w:ilvl w:val="0"/>
          <w:numId w:val="6"/>
        </w:numPr>
        <w:autoSpaceDE w:val="0"/>
        <w:autoSpaceDN w:val="0"/>
        <w:adjustRightInd w:val="0"/>
        <w:ind w:right="333"/>
        <w:jc w:val="both"/>
        <w:rPr>
          <w:rFonts w:asciiTheme="majorHAnsi" w:hAnsiTheme="majorHAnsi" w:cstheme="majorHAnsi"/>
          <w:b/>
          <w:bCs/>
          <w:i/>
          <w:iCs/>
        </w:rPr>
      </w:pPr>
      <w:r w:rsidRPr="00234FD6">
        <w:rPr>
          <w:rFonts w:asciiTheme="majorHAnsi" w:hAnsiTheme="majorHAnsi" w:cstheme="majorHAnsi"/>
          <w:bCs/>
          <w:iCs/>
        </w:rPr>
        <w:t xml:space="preserve"> </w:t>
      </w:r>
      <w:r w:rsidRPr="00234FD6">
        <w:rPr>
          <w:rFonts w:asciiTheme="majorHAnsi" w:hAnsiTheme="majorHAnsi" w:cstheme="majorHAnsi"/>
          <w:b/>
          <w:bCs/>
          <w:i/>
          <w:iCs/>
          <w:sz w:val="28"/>
        </w:rPr>
        <w:t>Marking Scheme</w:t>
      </w:r>
    </w:p>
    <w:p w14:paraId="5AA898A3" w14:textId="77777777" w:rsidR="00D33590" w:rsidRPr="00234FD6" w:rsidRDefault="00D33590" w:rsidP="00C3475E">
      <w:pPr>
        <w:widowControl w:val="0"/>
        <w:autoSpaceDE w:val="0"/>
        <w:autoSpaceDN w:val="0"/>
        <w:adjustRightInd w:val="0"/>
        <w:ind w:right="333"/>
        <w:jc w:val="both"/>
        <w:rPr>
          <w:rFonts w:asciiTheme="majorHAnsi" w:hAnsiTheme="majorHAnsi" w:cstheme="majorHAnsi"/>
        </w:rPr>
      </w:pPr>
    </w:p>
    <w:p w14:paraId="10F493BD" w14:textId="77777777" w:rsidR="00D33590" w:rsidRPr="00234FD6" w:rsidRDefault="00BD2B28"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The p</w:t>
      </w:r>
      <w:r w:rsidR="00033C1D">
        <w:rPr>
          <w:rFonts w:asciiTheme="majorHAnsi" w:hAnsiTheme="majorHAnsi" w:cstheme="majorHAnsi"/>
          <w:bCs/>
          <w:iCs/>
        </w:rPr>
        <w:t>roject will be assessed in four</w:t>
      </w:r>
      <w:r w:rsidRPr="00234FD6">
        <w:rPr>
          <w:rFonts w:asciiTheme="majorHAnsi" w:hAnsiTheme="majorHAnsi" w:cstheme="majorHAnsi"/>
          <w:bCs/>
          <w:iCs/>
        </w:rPr>
        <w:t xml:space="preserve"> main areas: </w:t>
      </w:r>
      <w:r w:rsidR="008A3A15" w:rsidRPr="00234FD6">
        <w:rPr>
          <w:rFonts w:asciiTheme="majorHAnsi" w:hAnsiTheme="majorHAnsi" w:cstheme="majorHAnsi"/>
          <w:bCs/>
          <w:iCs/>
        </w:rPr>
        <w:t>“</w:t>
      </w:r>
      <w:r w:rsidR="00033C1D" w:rsidRPr="00033C1D">
        <w:rPr>
          <w:rFonts w:asciiTheme="majorHAnsi" w:hAnsiTheme="majorHAnsi" w:cstheme="majorHAnsi"/>
          <w:bCs/>
          <w:iCs/>
        </w:rPr>
        <w:t>Project Management, Project Responsibilit</w:t>
      </w:r>
      <w:r w:rsidR="00033C1D">
        <w:rPr>
          <w:rFonts w:asciiTheme="majorHAnsi" w:hAnsiTheme="majorHAnsi" w:cstheme="majorHAnsi"/>
          <w:bCs/>
          <w:iCs/>
        </w:rPr>
        <w:t>y and Professional Conduct</w:t>
      </w:r>
      <w:r w:rsidR="008A3A15" w:rsidRPr="00234FD6">
        <w:rPr>
          <w:rFonts w:asciiTheme="majorHAnsi" w:hAnsiTheme="majorHAnsi" w:cstheme="majorHAnsi"/>
          <w:bCs/>
          <w:iCs/>
        </w:rPr>
        <w:t>”</w:t>
      </w:r>
      <w:r w:rsidRPr="00234FD6">
        <w:rPr>
          <w:rFonts w:asciiTheme="majorHAnsi" w:hAnsiTheme="majorHAnsi" w:cstheme="majorHAnsi"/>
          <w:bCs/>
          <w:iCs/>
        </w:rPr>
        <w:t xml:space="preserve">, </w:t>
      </w:r>
      <w:r w:rsidR="008A3A15" w:rsidRPr="00234FD6">
        <w:rPr>
          <w:rFonts w:asciiTheme="majorHAnsi" w:hAnsiTheme="majorHAnsi" w:cstheme="majorHAnsi"/>
          <w:bCs/>
          <w:iCs/>
        </w:rPr>
        <w:t>“</w:t>
      </w:r>
      <w:r w:rsidRPr="00234FD6">
        <w:rPr>
          <w:rFonts w:asciiTheme="majorHAnsi" w:hAnsiTheme="majorHAnsi" w:cstheme="majorHAnsi"/>
          <w:bCs/>
          <w:iCs/>
        </w:rPr>
        <w:t>Understanding of Problem Area and Technical Solution</w:t>
      </w:r>
      <w:r w:rsidR="008A3A15" w:rsidRPr="00234FD6">
        <w:rPr>
          <w:rFonts w:asciiTheme="majorHAnsi" w:hAnsiTheme="majorHAnsi" w:cstheme="majorHAnsi"/>
          <w:bCs/>
          <w:iCs/>
        </w:rPr>
        <w:t>”</w:t>
      </w:r>
      <w:r w:rsidR="00033C1D">
        <w:rPr>
          <w:rFonts w:asciiTheme="majorHAnsi" w:hAnsiTheme="majorHAnsi" w:cstheme="majorHAnsi"/>
          <w:bCs/>
          <w:iCs/>
        </w:rPr>
        <w:t>, “Technical Report</w:t>
      </w:r>
      <w:r w:rsidR="008A3A15" w:rsidRPr="00234FD6">
        <w:rPr>
          <w:rFonts w:asciiTheme="majorHAnsi" w:hAnsiTheme="majorHAnsi" w:cstheme="majorHAnsi"/>
          <w:bCs/>
          <w:iCs/>
        </w:rPr>
        <w:t>”</w:t>
      </w:r>
      <w:r w:rsidR="00033C1D">
        <w:rPr>
          <w:rFonts w:asciiTheme="majorHAnsi" w:hAnsiTheme="majorHAnsi" w:cstheme="majorHAnsi"/>
          <w:bCs/>
          <w:iCs/>
        </w:rPr>
        <w:t xml:space="preserve"> and ”Poster and Oral Presentation”</w:t>
      </w:r>
      <w:r w:rsidRPr="00234FD6">
        <w:rPr>
          <w:rFonts w:asciiTheme="majorHAnsi" w:hAnsiTheme="majorHAnsi" w:cstheme="majorHAnsi"/>
          <w:bCs/>
          <w:iCs/>
        </w:rPr>
        <w:t>.</w:t>
      </w:r>
      <w:r w:rsidR="006F797D">
        <w:rPr>
          <w:rFonts w:asciiTheme="majorHAnsi" w:hAnsiTheme="majorHAnsi" w:cstheme="majorHAnsi"/>
          <w:bCs/>
          <w:iCs/>
        </w:rPr>
        <w:t xml:space="preserve"> </w:t>
      </w:r>
    </w:p>
    <w:p w14:paraId="11D46A11" w14:textId="77777777" w:rsidR="006A4D28" w:rsidRPr="00234FD6" w:rsidRDefault="006A4D28" w:rsidP="00C3475E">
      <w:pPr>
        <w:widowControl w:val="0"/>
        <w:autoSpaceDE w:val="0"/>
        <w:autoSpaceDN w:val="0"/>
        <w:adjustRightInd w:val="0"/>
        <w:ind w:right="333"/>
        <w:jc w:val="both"/>
        <w:rPr>
          <w:rFonts w:asciiTheme="majorHAnsi" w:hAnsiTheme="majorHAnsi" w:cstheme="majorHAnsi"/>
          <w:bCs/>
          <w:iCs/>
        </w:rPr>
      </w:pPr>
    </w:p>
    <w:p w14:paraId="1CF5CEB1" w14:textId="5F9C4F28" w:rsidR="006A4D28" w:rsidRPr="00234FD6" w:rsidRDefault="001B210F"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w:t>
      </w:r>
      <w:r w:rsidR="00033C1D" w:rsidRPr="00033C1D">
        <w:rPr>
          <w:rFonts w:asciiTheme="majorHAnsi" w:hAnsiTheme="majorHAnsi" w:cstheme="majorHAnsi"/>
          <w:bCs/>
          <w:iCs/>
        </w:rPr>
        <w:t>Project Management, Project Responsibilit</w:t>
      </w:r>
      <w:r w:rsidR="00033C1D">
        <w:rPr>
          <w:rFonts w:asciiTheme="majorHAnsi" w:hAnsiTheme="majorHAnsi" w:cstheme="majorHAnsi"/>
          <w:bCs/>
          <w:iCs/>
        </w:rPr>
        <w:t>y and Professional Conduct</w:t>
      </w:r>
      <w:r w:rsidRPr="00234FD6">
        <w:rPr>
          <w:rFonts w:asciiTheme="majorHAnsi" w:hAnsiTheme="majorHAnsi" w:cstheme="majorHAnsi"/>
          <w:bCs/>
          <w:iCs/>
        </w:rPr>
        <w:t>”</w:t>
      </w:r>
      <w:r w:rsidR="006A4D28" w:rsidRPr="00234FD6">
        <w:rPr>
          <w:rFonts w:asciiTheme="majorHAnsi" w:hAnsiTheme="majorHAnsi" w:cstheme="majorHAnsi"/>
          <w:bCs/>
          <w:iCs/>
        </w:rPr>
        <w:t xml:space="preserve"> concerns your ability to manage your time</w:t>
      </w:r>
      <w:r w:rsidR="00FB3E31" w:rsidRPr="00234FD6">
        <w:rPr>
          <w:rFonts w:asciiTheme="majorHAnsi" w:hAnsiTheme="majorHAnsi" w:cstheme="majorHAnsi"/>
          <w:bCs/>
          <w:iCs/>
        </w:rPr>
        <w:t>, set yourself realistic goal</w:t>
      </w:r>
      <w:r w:rsidR="00D82E3A">
        <w:rPr>
          <w:rFonts w:asciiTheme="majorHAnsi" w:hAnsiTheme="majorHAnsi" w:cstheme="majorHAnsi"/>
          <w:bCs/>
          <w:iCs/>
        </w:rPr>
        <w:t xml:space="preserve">s, keep to project deadlines, </w:t>
      </w:r>
      <w:r w:rsidR="006A4D28" w:rsidRPr="00234FD6">
        <w:rPr>
          <w:rFonts w:asciiTheme="majorHAnsi" w:hAnsiTheme="majorHAnsi" w:cstheme="majorHAnsi"/>
          <w:bCs/>
          <w:iCs/>
        </w:rPr>
        <w:t>attend m</w:t>
      </w:r>
      <w:r w:rsidR="00FB3E31" w:rsidRPr="00234FD6">
        <w:rPr>
          <w:rFonts w:asciiTheme="majorHAnsi" w:hAnsiTheme="majorHAnsi" w:cstheme="majorHAnsi"/>
          <w:bCs/>
          <w:iCs/>
        </w:rPr>
        <w:t>eetings</w:t>
      </w:r>
      <w:r w:rsidR="00D82E3A">
        <w:rPr>
          <w:rFonts w:asciiTheme="majorHAnsi" w:hAnsiTheme="majorHAnsi" w:cstheme="majorHAnsi"/>
          <w:bCs/>
          <w:iCs/>
        </w:rPr>
        <w:t xml:space="preserve"> and carry out your project professionally</w:t>
      </w:r>
      <w:r w:rsidR="006A4D28" w:rsidRPr="00234FD6">
        <w:rPr>
          <w:rFonts w:asciiTheme="majorHAnsi" w:hAnsiTheme="majorHAnsi" w:cstheme="majorHAnsi"/>
          <w:bCs/>
          <w:iCs/>
        </w:rPr>
        <w:t>. Higher marks will be awarded to students who demonstrate they are capable of taking ownership of their project</w:t>
      </w:r>
      <w:r w:rsidR="00FB3E31" w:rsidRPr="00234FD6">
        <w:rPr>
          <w:rFonts w:asciiTheme="majorHAnsi" w:hAnsiTheme="majorHAnsi" w:cstheme="majorHAnsi"/>
          <w:bCs/>
          <w:iCs/>
        </w:rPr>
        <w:t xml:space="preserve"> and progressing it independently</w:t>
      </w:r>
      <w:r w:rsidR="006A4D28" w:rsidRPr="00234FD6">
        <w:rPr>
          <w:rFonts w:asciiTheme="majorHAnsi" w:hAnsiTheme="majorHAnsi" w:cstheme="majorHAnsi"/>
          <w:bCs/>
          <w:iCs/>
        </w:rPr>
        <w:t>.</w:t>
      </w:r>
      <w:r w:rsidR="003757F9" w:rsidRPr="00234FD6">
        <w:rPr>
          <w:rFonts w:asciiTheme="majorHAnsi" w:hAnsiTheme="majorHAnsi" w:cstheme="majorHAnsi"/>
          <w:bCs/>
          <w:iCs/>
        </w:rPr>
        <w:t xml:space="preserve"> </w:t>
      </w:r>
    </w:p>
    <w:p w14:paraId="1D071ED7" w14:textId="77777777" w:rsidR="00F24C7D" w:rsidRPr="00234FD6" w:rsidRDefault="00F24C7D" w:rsidP="00C3475E">
      <w:pPr>
        <w:widowControl w:val="0"/>
        <w:autoSpaceDE w:val="0"/>
        <w:autoSpaceDN w:val="0"/>
        <w:adjustRightInd w:val="0"/>
        <w:ind w:right="333"/>
        <w:jc w:val="both"/>
        <w:rPr>
          <w:rFonts w:asciiTheme="majorHAnsi" w:hAnsiTheme="majorHAnsi" w:cstheme="majorHAnsi"/>
          <w:bCs/>
          <w:iCs/>
        </w:rPr>
      </w:pPr>
    </w:p>
    <w:p w14:paraId="3536DCF9" w14:textId="77777777" w:rsidR="00F24C7D" w:rsidRPr="00234FD6" w:rsidRDefault="001B210F"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w:t>
      </w:r>
      <w:r w:rsidR="00F24C7D" w:rsidRPr="00234FD6">
        <w:rPr>
          <w:rFonts w:asciiTheme="majorHAnsi" w:hAnsiTheme="majorHAnsi" w:cstheme="majorHAnsi"/>
          <w:bCs/>
          <w:iCs/>
        </w:rPr>
        <w:t>Understanding of Problem Area and Technical Solution</w:t>
      </w:r>
      <w:r w:rsidRPr="00234FD6">
        <w:rPr>
          <w:rFonts w:asciiTheme="majorHAnsi" w:hAnsiTheme="majorHAnsi" w:cstheme="majorHAnsi"/>
          <w:bCs/>
          <w:iCs/>
        </w:rPr>
        <w:t>”</w:t>
      </w:r>
      <w:r w:rsidR="00F24C7D" w:rsidRPr="00234FD6">
        <w:rPr>
          <w:rFonts w:asciiTheme="majorHAnsi" w:hAnsiTheme="majorHAnsi" w:cstheme="majorHAnsi"/>
          <w:bCs/>
          <w:iCs/>
        </w:rPr>
        <w:t xml:space="preserve"> concerns your grasp of the project area, </w:t>
      </w:r>
      <w:r w:rsidR="003757F9" w:rsidRPr="00234FD6">
        <w:rPr>
          <w:rFonts w:asciiTheme="majorHAnsi" w:hAnsiTheme="majorHAnsi" w:cstheme="majorHAnsi"/>
          <w:bCs/>
          <w:iCs/>
        </w:rPr>
        <w:t>identification of the main problems and how</w:t>
      </w:r>
      <w:r w:rsidR="00F24C7D" w:rsidRPr="00234FD6">
        <w:rPr>
          <w:rFonts w:asciiTheme="majorHAnsi" w:hAnsiTheme="majorHAnsi" w:cstheme="majorHAnsi"/>
          <w:bCs/>
          <w:iCs/>
        </w:rPr>
        <w:t xml:space="preserve"> your solution fits in</w:t>
      </w:r>
      <w:r w:rsidR="003757F9" w:rsidRPr="00234FD6">
        <w:rPr>
          <w:rFonts w:asciiTheme="majorHAnsi" w:hAnsiTheme="majorHAnsi" w:cstheme="majorHAnsi"/>
          <w:bCs/>
          <w:iCs/>
        </w:rPr>
        <w:t>to the wider context of the existing literature/current products</w:t>
      </w:r>
      <w:r w:rsidR="00F24C7D" w:rsidRPr="00234FD6">
        <w:rPr>
          <w:rFonts w:asciiTheme="majorHAnsi" w:hAnsiTheme="majorHAnsi" w:cstheme="majorHAnsi"/>
          <w:bCs/>
          <w:iCs/>
        </w:rPr>
        <w:t>. The technical solution to your project will be assessed under this heading.</w:t>
      </w:r>
    </w:p>
    <w:p w14:paraId="14C7FF25" w14:textId="77777777" w:rsidR="00F24C7D" w:rsidRPr="00234FD6" w:rsidRDefault="00F24C7D" w:rsidP="00C3475E">
      <w:pPr>
        <w:widowControl w:val="0"/>
        <w:autoSpaceDE w:val="0"/>
        <w:autoSpaceDN w:val="0"/>
        <w:adjustRightInd w:val="0"/>
        <w:ind w:right="333"/>
        <w:jc w:val="both"/>
        <w:rPr>
          <w:rFonts w:asciiTheme="majorHAnsi" w:hAnsiTheme="majorHAnsi" w:cstheme="majorHAnsi"/>
          <w:bCs/>
          <w:iCs/>
        </w:rPr>
      </w:pPr>
    </w:p>
    <w:p w14:paraId="5793FB3E" w14:textId="77777777" w:rsidR="00F24C7D" w:rsidRDefault="001B210F"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w:t>
      </w:r>
      <w:r w:rsidR="00033C1D">
        <w:rPr>
          <w:rFonts w:asciiTheme="majorHAnsi" w:hAnsiTheme="majorHAnsi" w:cstheme="majorHAnsi"/>
          <w:bCs/>
          <w:iCs/>
        </w:rPr>
        <w:t>Technical Report</w:t>
      </w:r>
      <w:r w:rsidRPr="00234FD6">
        <w:rPr>
          <w:rFonts w:asciiTheme="majorHAnsi" w:hAnsiTheme="majorHAnsi" w:cstheme="majorHAnsi"/>
          <w:bCs/>
          <w:iCs/>
        </w:rPr>
        <w:t>”</w:t>
      </w:r>
      <w:r w:rsidR="00033C1D">
        <w:rPr>
          <w:rFonts w:asciiTheme="majorHAnsi" w:hAnsiTheme="majorHAnsi" w:cstheme="majorHAnsi"/>
          <w:bCs/>
          <w:iCs/>
        </w:rPr>
        <w:t xml:space="preserve"> examines</w:t>
      </w:r>
      <w:r w:rsidR="00F24C7D" w:rsidRPr="00234FD6">
        <w:rPr>
          <w:rFonts w:asciiTheme="majorHAnsi" w:hAnsiTheme="majorHAnsi" w:cstheme="majorHAnsi"/>
          <w:bCs/>
          <w:iCs/>
        </w:rPr>
        <w:t xml:space="preserve"> your ability to clearly communicate what you have achieved during your project. This examines both your technical</w:t>
      </w:r>
      <w:r w:rsidR="00033C1D">
        <w:rPr>
          <w:rFonts w:asciiTheme="majorHAnsi" w:hAnsiTheme="majorHAnsi" w:cstheme="majorHAnsi"/>
          <w:bCs/>
          <w:iCs/>
        </w:rPr>
        <w:t xml:space="preserve"> writing skills </w:t>
      </w:r>
      <w:r w:rsidR="003757F9" w:rsidRPr="00234FD6">
        <w:rPr>
          <w:rFonts w:asciiTheme="majorHAnsi" w:hAnsiTheme="majorHAnsi" w:cstheme="majorHAnsi"/>
          <w:bCs/>
          <w:iCs/>
        </w:rPr>
        <w:t>and your ability to critically reflect on the work you have undertaken.</w:t>
      </w:r>
    </w:p>
    <w:p w14:paraId="631A5A54" w14:textId="77777777" w:rsidR="00033C1D" w:rsidRDefault="00033C1D" w:rsidP="00C3475E">
      <w:pPr>
        <w:widowControl w:val="0"/>
        <w:autoSpaceDE w:val="0"/>
        <w:autoSpaceDN w:val="0"/>
        <w:adjustRightInd w:val="0"/>
        <w:ind w:right="333"/>
        <w:jc w:val="both"/>
        <w:rPr>
          <w:rFonts w:asciiTheme="majorHAnsi" w:hAnsiTheme="majorHAnsi" w:cstheme="majorHAnsi"/>
          <w:bCs/>
          <w:iCs/>
        </w:rPr>
      </w:pPr>
    </w:p>
    <w:p w14:paraId="05083C6F" w14:textId="1A565E4D" w:rsidR="00033C1D" w:rsidRPr="00234FD6" w:rsidRDefault="00033C1D" w:rsidP="00C3475E">
      <w:pPr>
        <w:widowControl w:val="0"/>
        <w:autoSpaceDE w:val="0"/>
        <w:autoSpaceDN w:val="0"/>
        <w:adjustRightInd w:val="0"/>
        <w:ind w:right="333"/>
        <w:jc w:val="both"/>
        <w:rPr>
          <w:rFonts w:asciiTheme="majorHAnsi" w:hAnsiTheme="majorHAnsi" w:cstheme="majorHAnsi"/>
          <w:bCs/>
          <w:iCs/>
        </w:rPr>
      </w:pPr>
      <w:r>
        <w:rPr>
          <w:rFonts w:asciiTheme="majorHAnsi" w:hAnsiTheme="majorHAnsi" w:cstheme="majorHAnsi"/>
          <w:bCs/>
          <w:iCs/>
        </w:rPr>
        <w:t xml:space="preserve">“Poster and Oral Presentation” gives you an opportunity to </w:t>
      </w:r>
      <w:r w:rsidR="00D82E3A">
        <w:rPr>
          <w:rFonts w:asciiTheme="majorHAnsi" w:hAnsiTheme="majorHAnsi" w:cstheme="majorHAnsi"/>
          <w:bCs/>
          <w:iCs/>
        </w:rPr>
        <w:t>present</w:t>
      </w:r>
      <w:r>
        <w:rPr>
          <w:rFonts w:asciiTheme="majorHAnsi" w:hAnsiTheme="majorHAnsi" w:cstheme="majorHAnsi"/>
          <w:bCs/>
          <w:iCs/>
        </w:rPr>
        <w:t xml:space="preserve"> </w:t>
      </w:r>
      <w:r w:rsidR="00D82E3A">
        <w:rPr>
          <w:rFonts w:asciiTheme="majorHAnsi" w:hAnsiTheme="majorHAnsi" w:cstheme="majorHAnsi"/>
          <w:bCs/>
          <w:iCs/>
        </w:rPr>
        <w:t>your work and prepare a visual summary of your work</w:t>
      </w:r>
      <w:r>
        <w:rPr>
          <w:rFonts w:asciiTheme="majorHAnsi" w:hAnsiTheme="majorHAnsi" w:cstheme="majorHAnsi"/>
          <w:bCs/>
          <w:iCs/>
        </w:rPr>
        <w:t>.</w:t>
      </w:r>
    </w:p>
    <w:p w14:paraId="280321BA" w14:textId="77777777" w:rsidR="006F797D" w:rsidRDefault="006F797D" w:rsidP="00C3475E">
      <w:pPr>
        <w:widowControl w:val="0"/>
        <w:autoSpaceDE w:val="0"/>
        <w:autoSpaceDN w:val="0"/>
        <w:adjustRightInd w:val="0"/>
        <w:ind w:right="333"/>
        <w:jc w:val="both"/>
        <w:rPr>
          <w:rFonts w:asciiTheme="majorHAnsi" w:hAnsiTheme="majorHAnsi" w:cstheme="majorHAnsi"/>
          <w:bCs/>
          <w:iCs/>
        </w:rPr>
      </w:pPr>
    </w:p>
    <w:p w14:paraId="1B31A747" w14:textId="77777777" w:rsidR="006F797D" w:rsidRDefault="006F797D" w:rsidP="00C3475E">
      <w:pPr>
        <w:widowControl w:val="0"/>
        <w:autoSpaceDE w:val="0"/>
        <w:autoSpaceDN w:val="0"/>
        <w:adjustRightInd w:val="0"/>
        <w:ind w:right="333"/>
        <w:jc w:val="both"/>
        <w:rPr>
          <w:rFonts w:asciiTheme="majorHAnsi" w:hAnsiTheme="majorHAnsi" w:cstheme="majorHAnsi"/>
          <w:bCs/>
          <w:iCs/>
        </w:rPr>
      </w:pPr>
      <w:r>
        <w:rPr>
          <w:rFonts w:asciiTheme="majorHAnsi" w:hAnsiTheme="majorHAnsi" w:cstheme="majorHAnsi"/>
          <w:bCs/>
          <w:iCs/>
        </w:rPr>
        <w:t>If your project is undertaken with an industrial partner they will also be asked to provide feedback.</w:t>
      </w:r>
    </w:p>
    <w:p w14:paraId="5AEB05F0" w14:textId="77777777" w:rsidR="00361CDB" w:rsidRDefault="00361CDB" w:rsidP="00C3475E">
      <w:pPr>
        <w:widowControl w:val="0"/>
        <w:autoSpaceDE w:val="0"/>
        <w:autoSpaceDN w:val="0"/>
        <w:adjustRightInd w:val="0"/>
        <w:ind w:right="333"/>
        <w:jc w:val="both"/>
        <w:rPr>
          <w:rFonts w:asciiTheme="majorHAnsi" w:hAnsiTheme="majorHAnsi" w:cstheme="majorHAnsi"/>
          <w:bCs/>
          <w:iCs/>
        </w:rPr>
      </w:pPr>
    </w:p>
    <w:p w14:paraId="054FBC68" w14:textId="77777777" w:rsidR="00361CDB" w:rsidRPr="00B01392" w:rsidRDefault="00361CDB" w:rsidP="00C3475E">
      <w:pPr>
        <w:pStyle w:val="ListParagraph"/>
        <w:widowControl w:val="0"/>
        <w:numPr>
          <w:ilvl w:val="1"/>
          <w:numId w:val="6"/>
        </w:numPr>
        <w:autoSpaceDE w:val="0"/>
        <w:autoSpaceDN w:val="0"/>
        <w:adjustRightInd w:val="0"/>
        <w:ind w:right="333"/>
        <w:jc w:val="both"/>
        <w:rPr>
          <w:rFonts w:asciiTheme="majorHAnsi" w:hAnsiTheme="majorHAnsi" w:cstheme="majorHAnsi"/>
          <w:b/>
          <w:bCs/>
          <w:i/>
          <w:iCs/>
        </w:rPr>
      </w:pPr>
      <w:r w:rsidRPr="00386247">
        <w:rPr>
          <w:rFonts w:asciiTheme="majorHAnsi" w:hAnsiTheme="majorHAnsi" w:cstheme="majorHAnsi"/>
          <w:b/>
          <w:bCs/>
          <w:i/>
          <w:iCs/>
          <w:sz w:val="28"/>
        </w:rPr>
        <w:t>Marking of Milestones</w:t>
      </w:r>
    </w:p>
    <w:p w14:paraId="5EFB8AB1" w14:textId="77777777" w:rsidR="00B01392" w:rsidRDefault="00B01392" w:rsidP="00C3475E">
      <w:pPr>
        <w:widowControl w:val="0"/>
        <w:autoSpaceDE w:val="0"/>
        <w:autoSpaceDN w:val="0"/>
        <w:adjustRightInd w:val="0"/>
        <w:ind w:right="333"/>
        <w:jc w:val="both"/>
        <w:rPr>
          <w:rFonts w:asciiTheme="majorHAnsi" w:hAnsiTheme="majorHAnsi" w:cstheme="majorHAnsi"/>
          <w:b/>
          <w:bCs/>
          <w:i/>
          <w:iCs/>
        </w:rPr>
      </w:pPr>
    </w:p>
    <w:p w14:paraId="730488E1" w14:textId="77777777" w:rsidR="00231668" w:rsidRDefault="00B01392" w:rsidP="00C3475E">
      <w:pPr>
        <w:jc w:val="both"/>
        <w:rPr>
          <w:rFonts w:asciiTheme="majorHAnsi" w:hAnsiTheme="majorHAnsi" w:cstheme="majorHAnsi"/>
          <w:bCs/>
          <w:iCs/>
        </w:rPr>
      </w:pPr>
      <w:r>
        <w:rPr>
          <w:rFonts w:asciiTheme="majorHAnsi" w:hAnsiTheme="majorHAnsi" w:cstheme="majorHAnsi"/>
          <w:bCs/>
          <w:iCs/>
        </w:rPr>
        <w:t xml:space="preserve">Whilst Milestones are of vital importance for formally tracking your progress and providing feedback to you, it is hard to provide an exact mark for each milestone and it </w:t>
      </w:r>
      <w:r w:rsidR="00231668">
        <w:rPr>
          <w:rFonts w:asciiTheme="majorHAnsi" w:hAnsiTheme="majorHAnsi" w:cstheme="majorHAnsi"/>
          <w:bCs/>
          <w:iCs/>
        </w:rPr>
        <w:t>would be unfair to do so. This is as</w:t>
      </w:r>
      <w:r>
        <w:rPr>
          <w:rFonts w:asciiTheme="majorHAnsi" w:hAnsiTheme="majorHAnsi" w:cstheme="majorHAnsi"/>
          <w:bCs/>
          <w:iCs/>
        </w:rPr>
        <w:t xml:space="preserve"> essentiall</w:t>
      </w:r>
      <w:r w:rsidR="00F822AA">
        <w:rPr>
          <w:rFonts w:asciiTheme="majorHAnsi" w:hAnsiTheme="majorHAnsi" w:cstheme="majorHAnsi"/>
          <w:bCs/>
          <w:iCs/>
        </w:rPr>
        <w:t>y</w:t>
      </w:r>
      <w:r>
        <w:rPr>
          <w:rFonts w:asciiTheme="majorHAnsi" w:hAnsiTheme="majorHAnsi" w:cstheme="majorHAnsi"/>
          <w:bCs/>
          <w:iCs/>
        </w:rPr>
        <w:t xml:space="preserve"> an incomplete piece of work</w:t>
      </w:r>
      <w:r w:rsidR="00F822AA">
        <w:rPr>
          <w:rFonts w:asciiTheme="majorHAnsi" w:hAnsiTheme="majorHAnsi" w:cstheme="majorHAnsi"/>
          <w:bCs/>
          <w:iCs/>
        </w:rPr>
        <w:t xml:space="preserve"> is being marked; a</w:t>
      </w:r>
      <w:r>
        <w:rPr>
          <w:rFonts w:asciiTheme="majorHAnsi" w:hAnsiTheme="majorHAnsi" w:cstheme="majorHAnsi"/>
          <w:bCs/>
          <w:iCs/>
        </w:rPr>
        <w:t xml:space="preserve"> project can only be accurately marked once it is finished</w:t>
      </w:r>
      <w:r w:rsidR="00231668">
        <w:rPr>
          <w:rFonts w:asciiTheme="majorHAnsi" w:hAnsiTheme="majorHAnsi" w:cstheme="majorHAnsi"/>
          <w:bCs/>
          <w:iCs/>
        </w:rPr>
        <w:t xml:space="preserve">, by looking at all milestones </w:t>
      </w:r>
      <w:r w:rsidR="0096167C">
        <w:rPr>
          <w:rFonts w:asciiTheme="majorHAnsi" w:hAnsiTheme="majorHAnsi" w:cstheme="majorHAnsi"/>
          <w:bCs/>
          <w:iCs/>
        </w:rPr>
        <w:t>in conjunction</w:t>
      </w:r>
      <w:r>
        <w:rPr>
          <w:rFonts w:asciiTheme="majorHAnsi" w:hAnsiTheme="majorHAnsi" w:cstheme="majorHAnsi"/>
          <w:bCs/>
          <w:iCs/>
        </w:rPr>
        <w:t xml:space="preserve">. </w:t>
      </w:r>
    </w:p>
    <w:p w14:paraId="1004251D" w14:textId="77777777" w:rsidR="00231668" w:rsidRDefault="00231668" w:rsidP="00C3475E">
      <w:pPr>
        <w:jc w:val="both"/>
        <w:rPr>
          <w:rFonts w:asciiTheme="majorHAnsi" w:hAnsiTheme="majorHAnsi" w:cstheme="majorHAnsi"/>
          <w:bCs/>
          <w:iCs/>
        </w:rPr>
      </w:pPr>
    </w:p>
    <w:p w14:paraId="0A10894E" w14:textId="27256B2B" w:rsidR="00231668" w:rsidRDefault="00231668" w:rsidP="00C3475E">
      <w:pPr>
        <w:jc w:val="both"/>
        <w:rPr>
          <w:rFonts w:asciiTheme="majorHAnsi" w:hAnsiTheme="majorHAnsi" w:cstheme="majorHAnsi"/>
          <w:bCs/>
          <w:iCs/>
        </w:rPr>
      </w:pPr>
      <w:r>
        <w:rPr>
          <w:rFonts w:asciiTheme="majorHAnsi" w:hAnsiTheme="majorHAnsi" w:cstheme="majorHAnsi"/>
          <w:bCs/>
          <w:iCs/>
        </w:rPr>
        <w:t>Furthermore, depending on the project the exact format of each of these milestones may differ, for example a more theoretical project may require an extensive literature review as the main feature of Milestone 1</w:t>
      </w:r>
      <w:r w:rsidR="00F822AA">
        <w:rPr>
          <w:rFonts w:asciiTheme="majorHAnsi" w:hAnsiTheme="majorHAnsi" w:cstheme="majorHAnsi"/>
          <w:bCs/>
          <w:iCs/>
        </w:rPr>
        <w:t>. H</w:t>
      </w:r>
      <w:r>
        <w:rPr>
          <w:rFonts w:asciiTheme="majorHAnsi" w:hAnsiTheme="majorHAnsi" w:cstheme="majorHAnsi"/>
          <w:bCs/>
          <w:iCs/>
        </w:rPr>
        <w:t>owever,</w:t>
      </w:r>
      <w:r w:rsidR="00ED199E">
        <w:rPr>
          <w:rFonts w:asciiTheme="majorHAnsi" w:hAnsiTheme="majorHAnsi" w:cstheme="majorHAnsi"/>
          <w:bCs/>
          <w:iCs/>
        </w:rPr>
        <w:t xml:space="preserve"> </w:t>
      </w:r>
      <w:r>
        <w:rPr>
          <w:rFonts w:asciiTheme="majorHAnsi" w:hAnsiTheme="majorHAnsi" w:cstheme="majorHAnsi"/>
          <w:bCs/>
          <w:iCs/>
        </w:rPr>
        <w:t>a more application driven p</w:t>
      </w:r>
      <w:r w:rsidR="00ED199E">
        <w:rPr>
          <w:rFonts w:asciiTheme="majorHAnsi" w:hAnsiTheme="majorHAnsi" w:cstheme="majorHAnsi"/>
          <w:bCs/>
          <w:iCs/>
        </w:rPr>
        <w:t>roject may already expect</w:t>
      </w:r>
      <w:r>
        <w:rPr>
          <w:rFonts w:asciiTheme="majorHAnsi" w:hAnsiTheme="majorHAnsi" w:cstheme="majorHAnsi"/>
          <w:bCs/>
          <w:iCs/>
        </w:rPr>
        <w:t xml:space="preserve"> a crude implementation of some parts of the system.</w:t>
      </w:r>
      <w:r w:rsidR="0096167C">
        <w:rPr>
          <w:rFonts w:asciiTheme="majorHAnsi" w:hAnsiTheme="majorHAnsi" w:cstheme="majorHAnsi"/>
          <w:bCs/>
          <w:iCs/>
        </w:rPr>
        <w:t xml:space="preserve">  It is therefore difficult to mark Milestones from different projects with the same scheme</w:t>
      </w:r>
      <w:r w:rsidR="00F822AA">
        <w:rPr>
          <w:rFonts w:asciiTheme="majorHAnsi" w:hAnsiTheme="majorHAnsi" w:cstheme="majorHAnsi"/>
          <w:bCs/>
          <w:iCs/>
        </w:rPr>
        <w:t xml:space="preserve"> fairly</w:t>
      </w:r>
      <w:r w:rsidR="0096167C">
        <w:rPr>
          <w:rFonts w:asciiTheme="majorHAnsi" w:hAnsiTheme="majorHAnsi" w:cstheme="majorHAnsi"/>
          <w:bCs/>
          <w:iCs/>
        </w:rPr>
        <w:t>.</w:t>
      </w:r>
    </w:p>
    <w:p w14:paraId="3770188E" w14:textId="77777777" w:rsidR="00231668" w:rsidRDefault="00231668" w:rsidP="00C3475E">
      <w:pPr>
        <w:jc w:val="both"/>
        <w:rPr>
          <w:rFonts w:asciiTheme="majorHAnsi" w:hAnsiTheme="majorHAnsi" w:cstheme="majorHAnsi"/>
          <w:bCs/>
          <w:iCs/>
        </w:rPr>
      </w:pPr>
    </w:p>
    <w:p w14:paraId="626AC14C" w14:textId="77777777" w:rsidR="00B01392" w:rsidRDefault="00B01392" w:rsidP="00C3475E">
      <w:pPr>
        <w:jc w:val="both"/>
        <w:rPr>
          <w:rFonts w:asciiTheme="majorHAnsi" w:hAnsiTheme="majorHAnsi" w:cstheme="majorHAnsi"/>
          <w:bCs/>
          <w:iCs/>
        </w:rPr>
      </w:pPr>
      <w:r>
        <w:rPr>
          <w:rFonts w:asciiTheme="majorHAnsi" w:hAnsiTheme="majorHAnsi" w:cstheme="majorHAnsi"/>
          <w:bCs/>
          <w:iCs/>
        </w:rPr>
        <w:t>Therefore, whilst you will receive feedback for each milestone, you will not receive an exact mark, nor is there a specific w</w:t>
      </w:r>
      <w:r w:rsidR="0096167C">
        <w:rPr>
          <w:rFonts w:asciiTheme="majorHAnsi" w:hAnsiTheme="majorHAnsi" w:cstheme="majorHAnsi"/>
          <w:bCs/>
          <w:iCs/>
        </w:rPr>
        <w:t>eight attached to completion of each Milestone</w:t>
      </w:r>
      <w:r>
        <w:rPr>
          <w:rFonts w:asciiTheme="majorHAnsi" w:hAnsiTheme="majorHAnsi" w:cstheme="majorHAnsi"/>
          <w:bCs/>
          <w:iCs/>
        </w:rPr>
        <w:t xml:space="preserve">. </w:t>
      </w:r>
    </w:p>
    <w:p w14:paraId="348665EA" w14:textId="77777777" w:rsidR="00231668" w:rsidRDefault="00231668" w:rsidP="00C3475E">
      <w:pPr>
        <w:jc w:val="both"/>
        <w:rPr>
          <w:rFonts w:asciiTheme="majorHAnsi" w:hAnsiTheme="majorHAnsi" w:cstheme="majorHAnsi"/>
          <w:bCs/>
          <w:iCs/>
        </w:rPr>
      </w:pPr>
    </w:p>
    <w:p w14:paraId="23008BAA" w14:textId="77777777" w:rsidR="00231668" w:rsidRDefault="00231668" w:rsidP="00C3475E">
      <w:pPr>
        <w:jc w:val="both"/>
        <w:rPr>
          <w:rFonts w:asciiTheme="majorHAnsi" w:hAnsiTheme="majorHAnsi" w:cstheme="majorHAnsi"/>
          <w:bCs/>
          <w:iCs/>
        </w:rPr>
      </w:pPr>
      <w:r>
        <w:rPr>
          <w:rFonts w:asciiTheme="majorHAnsi" w:hAnsiTheme="majorHAnsi" w:cstheme="majorHAnsi"/>
          <w:bCs/>
          <w:iCs/>
        </w:rPr>
        <w:t xml:space="preserve">It is important to remember that the purpose of the Milestones (particularly Milestones </w:t>
      </w:r>
      <w:r w:rsidR="0096167C">
        <w:rPr>
          <w:rFonts w:asciiTheme="majorHAnsi" w:hAnsiTheme="majorHAnsi" w:cstheme="majorHAnsi"/>
          <w:bCs/>
          <w:iCs/>
        </w:rPr>
        <w:t>1 and 2) is to allow both supervisors</w:t>
      </w:r>
      <w:r>
        <w:rPr>
          <w:rFonts w:asciiTheme="majorHAnsi" w:hAnsiTheme="majorHAnsi" w:cstheme="majorHAnsi"/>
          <w:bCs/>
          <w:iCs/>
        </w:rPr>
        <w:t xml:space="preserve"> to review your current progress and coach you to get the best possible grade for your project. </w:t>
      </w:r>
      <w:r w:rsidR="00F822AA">
        <w:rPr>
          <w:rFonts w:asciiTheme="majorHAnsi" w:hAnsiTheme="majorHAnsi" w:cstheme="majorHAnsi"/>
          <w:bCs/>
          <w:iCs/>
        </w:rPr>
        <w:t>Therefore, it is in your best interest to engage in delivery of high quality Milestones so your supervisors have an accurate reflection of what you have achieved.</w:t>
      </w:r>
    </w:p>
    <w:p w14:paraId="66FAC170" w14:textId="77777777" w:rsidR="00B01392" w:rsidRDefault="00B01392" w:rsidP="00C3475E">
      <w:pPr>
        <w:jc w:val="both"/>
        <w:rPr>
          <w:rFonts w:asciiTheme="majorHAnsi" w:hAnsiTheme="majorHAnsi" w:cstheme="majorHAnsi"/>
          <w:bCs/>
          <w:iCs/>
        </w:rPr>
      </w:pPr>
    </w:p>
    <w:p w14:paraId="3CDBC6DF" w14:textId="77777777" w:rsidR="0095176B" w:rsidRDefault="00B01392" w:rsidP="0095176B">
      <w:pPr>
        <w:jc w:val="both"/>
        <w:rPr>
          <w:rFonts w:asciiTheme="majorHAnsi" w:hAnsiTheme="majorHAnsi" w:cstheme="majorHAnsi"/>
        </w:rPr>
        <w:sectPr w:rsidR="0095176B" w:rsidSect="009C6E05">
          <w:pgSz w:w="12240" w:h="15840"/>
          <w:pgMar w:top="1440" w:right="1800" w:bottom="1440" w:left="1800" w:header="720" w:footer="720" w:gutter="0"/>
          <w:cols w:space="720"/>
          <w:noEndnote/>
          <w:docGrid w:linePitch="326"/>
        </w:sectPr>
      </w:pPr>
      <w:r>
        <w:rPr>
          <w:rFonts w:asciiTheme="majorHAnsi" w:hAnsiTheme="majorHAnsi" w:cstheme="majorHAnsi"/>
          <w:bCs/>
          <w:iCs/>
        </w:rPr>
        <w:t xml:space="preserve">It is </w:t>
      </w:r>
      <w:r w:rsidR="00F822AA">
        <w:rPr>
          <w:rFonts w:asciiTheme="majorHAnsi" w:hAnsiTheme="majorHAnsi" w:cstheme="majorHAnsi"/>
          <w:bCs/>
          <w:iCs/>
        </w:rPr>
        <w:t xml:space="preserve">also </w:t>
      </w:r>
      <w:r>
        <w:rPr>
          <w:rFonts w:asciiTheme="majorHAnsi" w:hAnsiTheme="majorHAnsi" w:cstheme="majorHAnsi"/>
          <w:bCs/>
          <w:iCs/>
        </w:rPr>
        <w:t>important to note</w:t>
      </w:r>
      <w:r w:rsidR="00231668">
        <w:rPr>
          <w:rFonts w:asciiTheme="majorHAnsi" w:hAnsiTheme="majorHAnsi" w:cstheme="majorHAnsi"/>
          <w:bCs/>
          <w:iCs/>
        </w:rPr>
        <w:t xml:space="preserve"> that</w:t>
      </w:r>
      <w:r>
        <w:rPr>
          <w:rFonts w:asciiTheme="majorHAnsi" w:hAnsiTheme="majorHAnsi" w:cstheme="majorHAnsi"/>
          <w:bCs/>
          <w:iCs/>
        </w:rPr>
        <w:t xml:space="preserve"> whilst there is not an explicit mark for each milestone failure to submit </w:t>
      </w:r>
      <w:r w:rsidR="00231668">
        <w:rPr>
          <w:rFonts w:asciiTheme="majorHAnsi" w:hAnsiTheme="majorHAnsi" w:cstheme="majorHAnsi"/>
          <w:bCs/>
          <w:iCs/>
        </w:rPr>
        <w:t>them</w:t>
      </w:r>
      <w:r>
        <w:rPr>
          <w:rFonts w:asciiTheme="majorHAnsi" w:hAnsiTheme="majorHAnsi" w:cstheme="majorHAnsi"/>
          <w:bCs/>
          <w:iCs/>
        </w:rPr>
        <w:t xml:space="preserve"> on time, or submit milestones of a poor quality, will severely impact the marks you will be awarded for </w:t>
      </w:r>
      <w:r w:rsidRPr="00AF49B9">
        <w:rPr>
          <w:rFonts w:asciiTheme="majorHAnsi" w:hAnsiTheme="majorHAnsi" w:cstheme="majorHAnsi"/>
        </w:rPr>
        <w:t>“Project Management and Responsibility</w:t>
      </w:r>
      <w:r w:rsidR="005D25B0">
        <w:rPr>
          <w:rFonts w:asciiTheme="majorHAnsi" w:hAnsiTheme="majorHAnsi" w:cstheme="majorHAnsi"/>
        </w:rPr>
        <w:t>”</w:t>
      </w:r>
      <w:r>
        <w:rPr>
          <w:rFonts w:asciiTheme="majorHAnsi" w:hAnsiTheme="majorHAnsi" w:cstheme="majorHAnsi"/>
        </w:rPr>
        <w:t>. It is important that you discuss with your supervisor what their ex</w:t>
      </w:r>
      <w:r w:rsidR="0096167C">
        <w:rPr>
          <w:rFonts w:asciiTheme="majorHAnsi" w:hAnsiTheme="majorHAnsi" w:cstheme="majorHAnsi"/>
        </w:rPr>
        <w:t>pectations are for each milestone (particularly 1 and 2)</w:t>
      </w:r>
      <w:r>
        <w:rPr>
          <w:rFonts w:asciiTheme="majorHAnsi" w:hAnsiTheme="majorHAnsi" w:cstheme="majorHAnsi"/>
        </w:rPr>
        <w:t>.</w:t>
      </w:r>
    </w:p>
    <w:p w14:paraId="5669230A" w14:textId="77777777" w:rsidR="00386247" w:rsidRPr="00F822AA" w:rsidRDefault="00386247" w:rsidP="00C6376D">
      <w:pPr>
        <w:rPr>
          <w:rFonts w:asciiTheme="majorHAnsi" w:hAnsiTheme="majorHAnsi" w:cstheme="majorHAnsi"/>
        </w:rPr>
      </w:pPr>
    </w:p>
    <w:p w14:paraId="1A722228" w14:textId="77777777" w:rsidR="00D33590" w:rsidRDefault="00361CDB" w:rsidP="00C3475E">
      <w:pPr>
        <w:pStyle w:val="ListParagraph"/>
        <w:widowControl w:val="0"/>
        <w:numPr>
          <w:ilvl w:val="1"/>
          <w:numId w:val="6"/>
        </w:numPr>
        <w:autoSpaceDE w:val="0"/>
        <w:autoSpaceDN w:val="0"/>
        <w:adjustRightInd w:val="0"/>
        <w:ind w:right="333"/>
        <w:jc w:val="both"/>
        <w:rPr>
          <w:rFonts w:asciiTheme="majorHAnsi" w:hAnsiTheme="majorHAnsi" w:cstheme="majorHAnsi"/>
          <w:b/>
          <w:bCs/>
          <w:i/>
          <w:iCs/>
          <w:sz w:val="28"/>
          <w:szCs w:val="28"/>
        </w:rPr>
      </w:pPr>
      <w:r w:rsidRPr="00386247">
        <w:rPr>
          <w:rFonts w:asciiTheme="majorHAnsi" w:hAnsiTheme="majorHAnsi" w:cstheme="majorHAnsi"/>
          <w:b/>
          <w:bCs/>
          <w:i/>
          <w:iCs/>
          <w:sz w:val="28"/>
          <w:szCs w:val="28"/>
        </w:rPr>
        <w:t>Marking</w:t>
      </w:r>
      <w:r w:rsidR="00B128A8" w:rsidRPr="00386247">
        <w:rPr>
          <w:rFonts w:asciiTheme="majorHAnsi" w:hAnsiTheme="majorHAnsi" w:cstheme="majorHAnsi"/>
          <w:b/>
          <w:bCs/>
          <w:i/>
          <w:iCs/>
          <w:sz w:val="28"/>
          <w:szCs w:val="28"/>
        </w:rPr>
        <w:t xml:space="preserve"> Rubric</w:t>
      </w:r>
      <w:r w:rsidR="0095176B">
        <w:rPr>
          <w:rFonts w:asciiTheme="majorHAnsi" w:hAnsiTheme="majorHAnsi" w:cstheme="majorHAnsi"/>
          <w:b/>
          <w:bCs/>
          <w:i/>
          <w:iCs/>
          <w:sz w:val="28"/>
          <w:szCs w:val="28"/>
        </w:rPr>
        <w:t xml:space="preserve"> – Implementation and Technical Report (80%)</w:t>
      </w:r>
    </w:p>
    <w:p w14:paraId="2795251C" w14:textId="77777777" w:rsidR="0095176B" w:rsidRDefault="0095176B" w:rsidP="0095176B">
      <w:pPr>
        <w:spacing w:after="200" w:line="276" w:lineRule="auto"/>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2"/>
        <w:gridCol w:w="1545"/>
        <w:gridCol w:w="1927"/>
        <w:gridCol w:w="1916"/>
        <w:gridCol w:w="2065"/>
        <w:gridCol w:w="2493"/>
        <w:gridCol w:w="1872"/>
      </w:tblGrid>
      <w:tr w:rsidR="0095176B" w14:paraId="612BB7F4" w14:textId="77777777" w:rsidTr="0095176B">
        <w:tc>
          <w:tcPr>
            <w:tcW w:w="0" w:type="auto"/>
            <w:tcBorders>
              <w:top w:val="single" w:sz="4" w:space="0" w:color="auto"/>
              <w:left w:val="single" w:sz="4" w:space="0" w:color="auto"/>
              <w:bottom w:val="single" w:sz="4" w:space="0" w:color="auto"/>
              <w:right w:val="single" w:sz="4" w:space="0" w:color="auto"/>
            </w:tcBorders>
          </w:tcPr>
          <w:p w14:paraId="1FBD6F14" w14:textId="77777777" w:rsidR="0095176B" w:rsidRDefault="0095176B">
            <w:pPr>
              <w:spacing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15B05D1" w14:textId="77777777" w:rsidR="0095176B" w:rsidRDefault="0095176B">
            <w:pPr>
              <w:spacing w:line="276" w:lineRule="auto"/>
            </w:pPr>
            <w:r>
              <w:rPr>
                <w:sz w:val="16"/>
              </w:rPr>
              <w:t>Fail</w:t>
            </w:r>
          </w:p>
        </w:tc>
        <w:tc>
          <w:tcPr>
            <w:tcW w:w="0" w:type="auto"/>
            <w:tcBorders>
              <w:top w:val="single" w:sz="4" w:space="0" w:color="auto"/>
              <w:left w:val="single" w:sz="4" w:space="0" w:color="auto"/>
              <w:bottom w:val="single" w:sz="4" w:space="0" w:color="auto"/>
              <w:right w:val="single" w:sz="4" w:space="0" w:color="auto"/>
            </w:tcBorders>
            <w:hideMark/>
          </w:tcPr>
          <w:p w14:paraId="5BFAFB91" w14:textId="77777777" w:rsidR="0095176B" w:rsidRDefault="0095176B">
            <w:pPr>
              <w:spacing w:line="276" w:lineRule="auto"/>
            </w:pPr>
            <w:r>
              <w:rPr>
                <w:sz w:val="16"/>
              </w:rPr>
              <w:t>Narrow Fail</w:t>
            </w:r>
          </w:p>
        </w:tc>
        <w:tc>
          <w:tcPr>
            <w:tcW w:w="0" w:type="auto"/>
            <w:tcBorders>
              <w:top w:val="single" w:sz="4" w:space="0" w:color="auto"/>
              <w:left w:val="single" w:sz="4" w:space="0" w:color="auto"/>
              <w:bottom w:val="single" w:sz="4" w:space="0" w:color="auto"/>
              <w:right w:val="single" w:sz="4" w:space="0" w:color="auto"/>
            </w:tcBorders>
            <w:hideMark/>
          </w:tcPr>
          <w:p w14:paraId="4691BEF2" w14:textId="77777777" w:rsidR="0095176B" w:rsidRDefault="0095176B">
            <w:pPr>
              <w:spacing w:line="276" w:lineRule="auto"/>
            </w:pPr>
            <w:r>
              <w:rPr>
                <w:sz w:val="16"/>
              </w:rPr>
              <w:t>3rd Class / Pass</w:t>
            </w:r>
          </w:p>
        </w:tc>
        <w:tc>
          <w:tcPr>
            <w:tcW w:w="0" w:type="auto"/>
            <w:tcBorders>
              <w:top w:val="single" w:sz="4" w:space="0" w:color="auto"/>
              <w:left w:val="single" w:sz="4" w:space="0" w:color="auto"/>
              <w:bottom w:val="single" w:sz="4" w:space="0" w:color="auto"/>
              <w:right w:val="single" w:sz="4" w:space="0" w:color="auto"/>
            </w:tcBorders>
            <w:hideMark/>
          </w:tcPr>
          <w:p w14:paraId="60571883" w14:textId="77777777" w:rsidR="0095176B" w:rsidRDefault="0095176B">
            <w:pPr>
              <w:spacing w:line="276" w:lineRule="auto"/>
            </w:pPr>
            <w:r>
              <w:rPr>
                <w:sz w:val="16"/>
              </w:rPr>
              <w:t>Lower 2nd Class / Pass</w:t>
            </w:r>
          </w:p>
        </w:tc>
        <w:tc>
          <w:tcPr>
            <w:tcW w:w="0" w:type="auto"/>
            <w:tcBorders>
              <w:top w:val="single" w:sz="4" w:space="0" w:color="auto"/>
              <w:left w:val="single" w:sz="4" w:space="0" w:color="auto"/>
              <w:bottom w:val="single" w:sz="4" w:space="0" w:color="auto"/>
              <w:right w:val="single" w:sz="4" w:space="0" w:color="auto"/>
            </w:tcBorders>
            <w:hideMark/>
          </w:tcPr>
          <w:p w14:paraId="08544830" w14:textId="77777777" w:rsidR="0095176B" w:rsidRDefault="0095176B">
            <w:pPr>
              <w:spacing w:line="276" w:lineRule="auto"/>
            </w:pPr>
            <w:r>
              <w:rPr>
                <w:sz w:val="16"/>
              </w:rPr>
              <w:t>Upper 2nd Class / Merit</w:t>
            </w:r>
          </w:p>
        </w:tc>
        <w:tc>
          <w:tcPr>
            <w:tcW w:w="0" w:type="auto"/>
            <w:tcBorders>
              <w:top w:val="single" w:sz="4" w:space="0" w:color="auto"/>
              <w:left w:val="single" w:sz="4" w:space="0" w:color="auto"/>
              <w:bottom w:val="single" w:sz="4" w:space="0" w:color="auto"/>
              <w:right w:val="single" w:sz="4" w:space="0" w:color="auto"/>
            </w:tcBorders>
            <w:hideMark/>
          </w:tcPr>
          <w:p w14:paraId="246210D0" w14:textId="77777777" w:rsidR="0095176B" w:rsidRDefault="0095176B">
            <w:pPr>
              <w:spacing w:line="276" w:lineRule="auto"/>
            </w:pPr>
            <w:r>
              <w:rPr>
                <w:sz w:val="16"/>
              </w:rPr>
              <w:t>1st Class / Distinction</w:t>
            </w:r>
          </w:p>
        </w:tc>
      </w:tr>
      <w:tr w:rsidR="0095176B" w14:paraId="284ECAA5" w14:textId="77777777" w:rsidTr="0095176B">
        <w:tc>
          <w:tcPr>
            <w:tcW w:w="0" w:type="auto"/>
            <w:tcBorders>
              <w:top w:val="single" w:sz="4" w:space="0" w:color="auto"/>
              <w:left w:val="single" w:sz="4" w:space="0" w:color="auto"/>
              <w:bottom w:val="single" w:sz="4" w:space="0" w:color="auto"/>
              <w:right w:val="single" w:sz="4" w:space="0" w:color="auto"/>
            </w:tcBorders>
            <w:hideMark/>
          </w:tcPr>
          <w:p w14:paraId="653CF4EA" w14:textId="77777777" w:rsidR="0095176B" w:rsidRDefault="0095176B">
            <w:pPr>
              <w:spacing w:line="276" w:lineRule="auto"/>
            </w:pPr>
            <w:r>
              <w:rPr>
                <w:sz w:val="16"/>
              </w:rPr>
              <w:t xml:space="preserve">Project Management, Project Responsibility and Professional Conduct </w:t>
            </w:r>
            <w:r w:rsidR="000142BA">
              <w:rPr>
                <w:sz w:val="16"/>
              </w:rPr>
              <w:t>20</w:t>
            </w:r>
            <w:r>
              <w:rPr>
                <w:sz w:val="16"/>
              </w:rPr>
              <w:t>%</w:t>
            </w:r>
          </w:p>
        </w:tc>
        <w:tc>
          <w:tcPr>
            <w:tcW w:w="0" w:type="auto"/>
            <w:tcBorders>
              <w:top w:val="single" w:sz="4" w:space="0" w:color="auto"/>
              <w:left w:val="single" w:sz="4" w:space="0" w:color="auto"/>
              <w:bottom w:val="single" w:sz="4" w:space="0" w:color="auto"/>
              <w:right w:val="single" w:sz="4" w:space="0" w:color="auto"/>
            </w:tcBorders>
            <w:hideMark/>
          </w:tcPr>
          <w:p w14:paraId="6E8C96B6" w14:textId="77777777" w:rsidR="0095176B" w:rsidRDefault="0095176B" w:rsidP="0095176B">
            <w:pPr>
              <w:pStyle w:val="ListParagraph"/>
              <w:numPr>
                <w:ilvl w:val="0"/>
                <w:numId w:val="14"/>
              </w:numPr>
              <w:spacing w:line="276" w:lineRule="auto"/>
            </w:pPr>
            <w:r>
              <w:rPr>
                <w:sz w:val="16"/>
              </w:rPr>
              <w:t>No arranged meetings attended</w:t>
            </w:r>
          </w:p>
          <w:p w14:paraId="227EBEED" w14:textId="77777777" w:rsidR="0095176B" w:rsidRDefault="0095176B" w:rsidP="0095176B">
            <w:pPr>
              <w:pStyle w:val="ListParagraph"/>
              <w:numPr>
                <w:ilvl w:val="0"/>
                <w:numId w:val="14"/>
              </w:numPr>
              <w:spacing w:line="276" w:lineRule="auto"/>
            </w:pPr>
            <w:r>
              <w:rPr>
                <w:sz w:val="16"/>
              </w:rPr>
              <w:t>Unaware of project, unable to give any feedback</w:t>
            </w:r>
          </w:p>
          <w:p w14:paraId="736F58D8" w14:textId="77777777" w:rsidR="0095176B" w:rsidRDefault="0095176B" w:rsidP="0095176B">
            <w:pPr>
              <w:pStyle w:val="ListParagraph"/>
              <w:numPr>
                <w:ilvl w:val="0"/>
                <w:numId w:val="14"/>
              </w:numPr>
              <w:spacing w:line="276" w:lineRule="auto"/>
            </w:pPr>
            <w:r>
              <w:rPr>
                <w:sz w:val="16"/>
              </w:rPr>
              <w:t>The student showed very little interest in the project</w:t>
            </w:r>
          </w:p>
          <w:p w14:paraId="11B05301" w14:textId="77777777" w:rsidR="0095176B" w:rsidRDefault="0095176B" w:rsidP="0095176B">
            <w:pPr>
              <w:pStyle w:val="ListParagraph"/>
              <w:numPr>
                <w:ilvl w:val="0"/>
                <w:numId w:val="14"/>
              </w:numPr>
              <w:spacing w:line="276" w:lineRule="auto"/>
            </w:pPr>
            <w:r>
              <w:rPr>
                <w:sz w:val="16"/>
              </w:rPr>
              <w:t>The student seemed unaware of what they were doing and why</w:t>
            </w:r>
          </w:p>
          <w:p w14:paraId="346CFCA5" w14:textId="77777777" w:rsidR="0095176B" w:rsidRDefault="0095176B" w:rsidP="0095176B">
            <w:pPr>
              <w:pStyle w:val="ListParagraph"/>
              <w:numPr>
                <w:ilvl w:val="0"/>
                <w:numId w:val="14"/>
              </w:numPr>
              <w:spacing w:line="276" w:lineRule="auto"/>
            </w:pPr>
            <w:r>
              <w:rPr>
                <w:sz w:val="16"/>
              </w:rPr>
              <w:t>No evidence of ongoing work</w:t>
            </w:r>
          </w:p>
          <w:p w14:paraId="54251105" w14:textId="77777777" w:rsidR="0095176B" w:rsidRDefault="0095176B" w:rsidP="0095176B">
            <w:pPr>
              <w:pStyle w:val="ListParagraph"/>
              <w:numPr>
                <w:ilvl w:val="0"/>
                <w:numId w:val="14"/>
              </w:numPr>
              <w:spacing w:line="276" w:lineRule="auto"/>
            </w:pPr>
            <w:r>
              <w:rPr>
                <w:sz w:val="16"/>
              </w:rPr>
              <w:t>There was little or no evidence of a project plan</w:t>
            </w:r>
          </w:p>
          <w:p w14:paraId="2D0AC6CF" w14:textId="77777777" w:rsidR="0095176B" w:rsidRDefault="0095176B" w:rsidP="0095176B">
            <w:pPr>
              <w:pStyle w:val="ListParagraph"/>
              <w:numPr>
                <w:ilvl w:val="0"/>
                <w:numId w:val="14"/>
              </w:numPr>
              <w:spacing w:line="276" w:lineRule="auto"/>
            </w:pPr>
            <w:r>
              <w:rPr>
                <w:sz w:val="16"/>
              </w:rPr>
              <w:t>The student failed to meet any deadlines</w:t>
            </w:r>
          </w:p>
          <w:p w14:paraId="1179AC73" w14:textId="77777777" w:rsidR="0095176B" w:rsidRDefault="0095176B" w:rsidP="0095176B">
            <w:pPr>
              <w:pStyle w:val="ListParagraph"/>
              <w:numPr>
                <w:ilvl w:val="0"/>
                <w:numId w:val="14"/>
              </w:numPr>
              <w:spacing w:line="276" w:lineRule="auto"/>
            </w:pPr>
            <w:r>
              <w:rPr>
                <w:sz w:val="16"/>
              </w:rPr>
              <w:t>No attempt had been made to produce minutes</w:t>
            </w:r>
          </w:p>
          <w:p w14:paraId="03D96291" w14:textId="77777777" w:rsidR="0095176B" w:rsidRPr="000142BA" w:rsidRDefault="0095176B" w:rsidP="0095176B">
            <w:pPr>
              <w:pStyle w:val="ListParagraph"/>
              <w:numPr>
                <w:ilvl w:val="0"/>
                <w:numId w:val="14"/>
              </w:numPr>
              <w:spacing w:line="276" w:lineRule="auto"/>
            </w:pPr>
            <w:r>
              <w:rPr>
                <w:sz w:val="16"/>
              </w:rPr>
              <w:t xml:space="preserve">The student's conduct during </w:t>
            </w:r>
            <w:r>
              <w:rPr>
                <w:sz w:val="16"/>
              </w:rPr>
              <w:lastRenderedPageBreak/>
              <w:t>meetings was wholly unprofessional and they seemed unwilling to contribute beyond turning up</w:t>
            </w:r>
          </w:p>
          <w:p w14:paraId="45A6FD49" w14:textId="77777777" w:rsidR="000142BA" w:rsidRDefault="000142BA" w:rsidP="0095176B">
            <w:pPr>
              <w:pStyle w:val="ListParagraph"/>
              <w:numPr>
                <w:ilvl w:val="0"/>
                <w:numId w:val="14"/>
              </w:numPr>
              <w:spacing w:line="276" w:lineRule="auto"/>
            </w:pPr>
            <w:r>
              <w:rPr>
                <w:sz w:val="16"/>
              </w:rPr>
              <w:t>Lack of understanding of legal requirements and ethical issues</w:t>
            </w:r>
          </w:p>
        </w:tc>
        <w:tc>
          <w:tcPr>
            <w:tcW w:w="0" w:type="auto"/>
            <w:tcBorders>
              <w:top w:val="single" w:sz="4" w:space="0" w:color="auto"/>
              <w:left w:val="single" w:sz="4" w:space="0" w:color="auto"/>
              <w:bottom w:val="single" w:sz="4" w:space="0" w:color="auto"/>
              <w:right w:val="single" w:sz="4" w:space="0" w:color="auto"/>
            </w:tcBorders>
            <w:hideMark/>
          </w:tcPr>
          <w:p w14:paraId="324FC498" w14:textId="77777777" w:rsidR="0095176B" w:rsidRDefault="0095176B" w:rsidP="0095176B">
            <w:pPr>
              <w:pStyle w:val="ListParagraph"/>
              <w:numPr>
                <w:ilvl w:val="0"/>
                <w:numId w:val="14"/>
              </w:numPr>
              <w:spacing w:line="276" w:lineRule="auto"/>
            </w:pPr>
            <w:r>
              <w:rPr>
                <w:sz w:val="16"/>
              </w:rPr>
              <w:lastRenderedPageBreak/>
              <w:t>Very few arranged meetings attended</w:t>
            </w:r>
          </w:p>
          <w:p w14:paraId="3935C459" w14:textId="77777777" w:rsidR="0095176B" w:rsidRDefault="0095176B" w:rsidP="0095176B">
            <w:pPr>
              <w:pStyle w:val="ListParagraph"/>
              <w:numPr>
                <w:ilvl w:val="0"/>
                <w:numId w:val="14"/>
              </w:numPr>
              <w:spacing w:line="276" w:lineRule="auto"/>
            </w:pPr>
            <w:r>
              <w:rPr>
                <w:sz w:val="16"/>
              </w:rPr>
              <w:t>Showed an awareness of project, but contributed little during meetings. Lacked understanding of progress made, had little or no ideas for ongoing work</w:t>
            </w:r>
          </w:p>
          <w:p w14:paraId="5EBA6EF6" w14:textId="77777777" w:rsidR="0095176B" w:rsidRDefault="0095176B" w:rsidP="0095176B">
            <w:pPr>
              <w:pStyle w:val="ListParagraph"/>
              <w:numPr>
                <w:ilvl w:val="0"/>
                <w:numId w:val="14"/>
              </w:numPr>
              <w:spacing w:line="276" w:lineRule="auto"/>
            </w:pPr>
            <w:r>
              <w:rPr>
                <w:sz w:val="16"/>
              </w:rPr>
              <w:t>The student showed limited interest in the project for the majority of meetings, occasionally provided some feedback on progress</w:t>
            </w:r>
          </w:p>
          <w:p w14:paraId="313FAB09" w14:textId="77777777" w:rsidR="0095176B" w:rsidRDefault="0095176B" w:rsidP="0095176B">
            <w:pPr>
              <w:pStyle w:val="ListParagraph"/>
              <w:numPr>
                <w:ilvl w:val="0"/>
                <w:numId w:val="14"/>
              </w:numPr>
              <w:spacing w:line="276" w:lineRule="auto"/>
            </w:pPr>
            <w:r>
              <w:rPr>
                <w:sz w:val="16"/>
              </w:rPr>
              <w:t>The student had an awareness of their current work, though were unable to relate it to the objectives of the project</w:t>
            </w:r>
          </w:p>
          <w:p w14:paraId="72913FAC" w14:textId="77777777" w:rsidR="0095176B" w:rsidRDefault="0095176B" w:rsidP="0095176B">
            <w:pPr>
              <w:pStyle w:val="ListParagraph"/>
              <w:numPr>
                <w:ilvl w:val="0"/>
                <w:numId w:val="14"/>
              </w:numPr>
              <w:spacing w:line="276" w:lineRule="auto"/>
            </w:pPr>
            <w:r>
              <w:rPr>
                <w:sz w:val="16"/>
              </w:rPr>
              <w:t>The work being produced seemed to have little relevance to the project</w:t>
            </w:r>
          </w:p>
          <w:p w14:paraId="4944ADA8" w14:textId="77777777" w:rsidR="0095176B" w:rsidRDefault="0095176B" w:rsidP="0095176B">
            <w:pPr>
              <w:pStyle w:val="ListParagraph"/>
              <w:numPr>
                <w:ilvl w:val="0"/>
                <w:numId w:val="14"/>
              </w:numPr>
              <w:spacing w:line="276" w:lineRule="auto"/>
            </w:pPr>
            <w:r>
              <w:rPr>
                <w:sz w:val="16"/>
              </w:rPr>
              <w:t xml:space="preserve">A project plan was in place though seemed </w:t>
            </w:r>
            <w:r>
              <w:rPr>
                <w:sz w:val="16"/>
              </w:rPr>
              <w:lastRenderedPageBreak/>
              <w:t>to be of little relevance to the project</w:t>
            </w:r>
          </w:p>
          <w:p w14:paraId="6AC6EFC1" w14:textId="77777777" w:rsidR="0095176B" w:rsidRDefault="0095176B" w:rsidP="0095176B">
            <w:pPr>
              <w:pStyle w:val="ListParagraph"/>
              <w:numPr>
                <w:ilvl w:val="0"/>
                <w:numId w:val="14"/>
              </w:numPr>
              <w:spacing w:line="276" w:lineRule="auto"/>
            </w:pPr>
            <w:r>
              <w:rPr>
                <w:sz w:val="16"/>
              </w:rPr>
              <w:t>The student met very few deadlines. There were significant periods of inactivity</w:t>
            </w:r>
          </w:p>
          <w:p w14:paraId="6CE8A444" w14:textId="77777777" w:rsidR="0095176B" w:rsidRDefault="0095176B" w:rsidP="0095176B">
            <w:pPr>
              <w:pStyle w:val="ListParagraph"/>
              <w:numPr>
                <w:ilvl w:val="0"/>
                <w:numId w:val="14"/>
              </w:numPr>
              <w:spacing w:line="276" w:lineRule="auto"/>
            </w:pPr>
            <w:r>
              <w:rPr>
                <w:sz w:val="16"/>
              </w:rPr>
              <w:t>A very limited attempt had been made to produce minutes following a meeting</w:t>
            </w:r>
          </w:p>
          <w:p w14:paraId="33F2A6EF" w14:textId="77777777" w:rsidR="0095176B" w:rsidRPr="000142BA" w:rsidRDefault="0095176B" w:rsidP="0095176B">
            <w:pPr>
              <w:pStyle w:val="ListParagraph"/>
              <w:numPr>
                <w:ilvl w:val="0"/>
                <w:numId w:val="14"/>
              </w:numPr>
              <w:spacing w:line="276" w:lineRule="auto"/>
            </w:pPr>
            <w:r>
              <w:rPr>
                <w:sz w:val="16"/>
              </w:rPr>
              <w:t>The student's conduct during meetings was occasionally  unprofessional, they contributed little to the meetings</w:t>
            </w:r>
          </w:p>
          <w:p w14:paraId="7EFAFDC1" w14:textId="77777777" w:rsidR="000142BA" w:rsidRDefault="000142BA" w:rsidP="0095176B">
            <w:pPr>
              <w:pStyle w:val="ListParagraph"/>
              <w:numPr>
                <w:ilvl w:val="0"/>
                <w:numId w:val="14"/>
              </w:numPr>
              <w:spacing w:line="276" w:lineRule="auto"/>
            </w:pPr>
            <w:r>
              <w:rPr>
                <w:sz w:val="16"/>
              </w:rPr>
              <w:t>Poor understanding of legal requirements and ethical issues</w:t>
            </w:r>
          </w:p>
        </w:tc>
        <w:tc>
          <w:tcPr>
            <w:tcW w:w="0" w:type="auto"/>
            <w:tcBorders>
              <w:top w:val="single" w:sz="4" w:space="0" w:color="auto"/>
              <w:left w:val="single" w:sz="4" w:space="0" w:color="auto"/>
              <w:bottom w:val="single" w:sz="4" w:space="0" w:color="auto"/>
              <w:right w:val="single" w:sz="4" w:space="0" w:color="auto"/>
            </w:tcBorders>
            <w:hideMark/>
          </w:tcPr>
          <w:p w14:paraId="7DE5DAA2" w14:textId="77777777" w:rsidR="0095176B" w:rsidRDefault="0095176B" w:rsidP="0095176B">
            <w:pPr>
              <w:pStyle w:val="ListParagraph"/>
              <w:numPr>
                <w:ilvl w:val="0"/>
                <w:numId w:val="14"/>
              </w:numPr>
              <w:spacing w:line="276" w:lineRule="auto"/>
            </w:pPr>
            <w:r>
              <w:rPr>
                <w:sz w:val="16"/>
              </w:rPr>
              <w:lastRenderedPageBreak/>
              <w:t>Majority of arranged meetings not attended</w:t>
            </w:r>
          </w:p>
          <w:p w14:paraId="76016D10" w14:textId="77777777" w:rsidR="0095176B" w:rsidRDefault="0095176B" w:rsidP="0095176B">
            <w:pPr>
              <w:pStyle w:val="ListParagraph"/>
              <w:numPr>
                <w:ilvl w:val="0"/>
                <w:numId w:val="14"/>
              </w:numPr>
              <w:spacing w:line="276" w:lineRule="auto"/>
            </w:pPr>
            <w:r>
              <w:rPr>
                <w:sz w:val="16"/>
              </w:rPr>
              <w:t>Adequate meeting preparation. No physical evidence. Student could describe work done so far, but had little other input</w:t>
            </w:r>
          </w:p>
          <w:p w14:paraId="2FC1F487" w14:textId="77777777" w:rsidR="0095176B" w:rsidRDefault="0095176B" w:rsidP="0095176B">
            <w:pPr>
              <w:pStyle w:val="ListParagraph"/>
              <w:numPr>
                <w:ilvl w:val="0"/>
                <w:numId w:val="14"/>
              </w:numPr>
              <w:spacing w:line="276" w:lineRule="auto"/>
            </w:pPr>
            <w:r>
              <w:rPr>
                <w:sz w:val="16"/>
              </w:rPr>
              <w:t>Student engaged in discussion of ideas and suggestions raised by the supervisor</w:t>
            </w:r>
          </w:p>
          <w:p w14:paraId="3ECEA04E" w14:textId="77777777" w:rsidR="0095176B" w:rsidRDefault="0095176B" w:rsidP="0095176B">
            <w:pPr>
              <w:pStyle w:val="ListParagraph"/>
              <w:numPr>
                <w:ilvl w:val="0"/>
                <w:numId w:val="14"/>
              </w:numPr>
              <w:spacing w:line="276" w:lineRule="auto"/>
            </w:pPr>
            <w:r>
              <w:rPr>
                <w:sz w:val="16"/>
              </w:rPr>
              <w:t>The student had a very thin grasp of their current work in terms of how it would contribute to the project</w:t>
            </w:r>
          </w:p>
          <w:p w14:paraId="17E8B232" w14:textId="77777777" w:rsidR="0095176B" w:rsidRDefault="0095176B" w:rsidP="0095176B">
            <w:pPr>
              <w:pStyle w:val="ListParagraph"/>
              <w:numPr>
                <w:ilvl w:val="0"/>
                <w:numId w:val="14"/>
              </w:numPr>
              <w:spacing w:line="276" w:lineRule="auto"/>
            </w:pPr>
            <w:r>
              <w:rPr>
                <w:sz w:val="16"/>
              </w:rPr>
              <w:t>The student often worked in areas that contributed little to the project. They appeared to lack focus and understanding of the project objectives</w:t>
            </w:r>
          </w:p>
          <w:p w14:paraId="5508E42E" w14:textId="77777777" w:rsidR="0095176B" w:rsidRDefault="0095176B" w:rsidP="0095176B">
            <w:pPr>
              <w:pStyle w:val="ListParagraph"/>
              <w:numPr>
                <w:ilvl w:val="0"/>
                <w:numId w:val="14"/>
              </w:numPr>
              <w:spacing w:line="276" w:lineRule="auto"/>
            </w:pPr>
            <w:r>
              <w:rPr>
                <w:sz w:val="16"/>
              </w:rPr>
              <w:t xml:space="preserve">A project plan was in place, however, it failed to identify any risks. there is no </w:t>
            </w:r>
            <w:r>
              <w:rPr>
                <w:sz w:val="16"/>
              </w:rPr>
              <w:lastRenderedPageBreak/>
              <w:t>evidence it was updated during the project</w:t>
            </w:r>
          </w:p>
          <w:p w14:paraId="5126A582" w14:textId="77777777" w:rsidR="0095176B" w:rsidRDefault="0095176B" w:rsidP="0095176B">
            <w:pPr>
              <w:pStyle w:val="ListParagraph"/>
              <w:numPr>
                <w:ilvl w:val="0"/>
                <w:numId w:val="14"/>
              </w:numPr>
              <w:spacing w:line="276" w:lineRule="auto"/>
            </w:pPr>
            <w:r>
              <w:rPr>
                <w:sz w:val="16"/>
              </w:rPr>
              <w:t>The student met very few deadlines and had little or no understanding of the issues that were blocking their progress</w:t>
            </w:r>
          </w:p>
          <w:p w14:paraId="52A83C2D" w14:textId="77777777" w:rsidR="0095176B" w:rsidRDefault="0095176B" w:rsidP="0095176B">
            <w:pPr>
              <w:pStyle w:val="ListParagraph"/>
              <w:numPr>
                <w:ilvl w:val="0"/>
                <w:numId w:val="14"/>
              </w:numPr>
              <w:spacing w:line="276" w:lineRule="auto"/>
            </w:pPr>
            <w:r>
              <w:rPr>
                <w:sz w:val="16"/>
              </w:rPr>
              <w:t>Minutes were prepared that were vague or had omitted significant details. Minutes were frequently distributed several weeks late if at all</w:t>
            </w:r>
          </w:p>
          <w:p w14:paraId="1B195CEC" w14:textId="77777777" w:rsidR="0095176B" w:rsidRPr="000142BA" w:rsidRDefault="0095176B" w:rsidP="0095176B">
            <w:pPr>
              <w:pStyle w:val="ListParagraph"/>
              <w:numPr>
                <w:ilvl w:val="0"/>
                <w:numId w:val="14"/>
              </w:numPr>
              <w:spacing w:line="276" w:lineRule="auto"/>
            </w:pPr>
            <w:r>
              <w:rPr>
                <w:sz w:val="16"/>
              </w:rPr>
              <w:t>The student was generally courteous and considerate to others in all meetings. They were frequently difficult to contact (e.g. frequently unresponsive to email of over a week)</w:t>
            </w:r>
          </w:p>
          <w:p w14:paraId="370E83A8" w14:textId="77777777" w:rsidR="000142BA" w:rsidRDefault="000142BA" w:rsidP="0095176B">
            <w:pPr>
              <w:pStyle w:val="ListParagraph"/>
              <w:numPr>
                <w:ilvl w:val="0"/>
                <w:numId w:val="14"/>
              </w:numPr>
              <w:spacing w:line="276" w:lineRule="auto"/>
            </w:pPr>
            <w:r>
              <w:rPr>
                <w:sz w:val="16"/>
              </w:rPr>
              <w:t>Basic understanding of the legal and ethical requirements</w:t>
            </w:r>
          </w:p>
        </w:tc>
        <w:tc>
          <w:tcPr>
            <w:tcW w:w="0" w:type="auto"/>
            <w:tcBorders>
              <w:top w:val="single" w:sz="4" w:space="0" w:color="auto"/>
              <w:left w:val="single" w:sz="4" w:space="0" w:color="auto"/>
              <w:bottom w:val="single" w:sz="4" w:space="0" w:color="auto"/>
              <w:right w:val="single" w:sz="4" w:space="0" w:color="auto"/>
            </w:tcBorders>
            <w:hideMark/>
          </w:tcPr>
          <w:p w14:paraId="42DD872B" w14:textId="77777777" w:rsidR="0095176B" w:rsidRDefault="0095176B" w:rsidP="0095176B">
            <w:pPr>
              <w:pStyle w:val="ListParagraph"/>
              <w:numPr>
                <w:ilvl w:val="0"/>
                <w:numId w:val="14"/>
              </w:numPr>
              <w:spacing w:line="276" w:lineRule="auto"/>
            </w:pPr>
            <w:r>
              <w:rPr>
                <w:sz w:val="16"/>
              </w:rPr>
              <w:lastRenderedPageBreak/>
              <w:t>A few arranged meetings not attended without warning or frequently poor punctuality</w:t>
            </w:r>
          </w:p>
          <w:p w14:paraId="47974CDF" w14:textId="77777777" w:rsidR="0095176B" w:rsidRDefault="0095176B" w:rsidP="0095176B">
            <w:pPr>
              <w:pStyle w:val="ListParagraph"/>
              <w:numPr>
                <w:ilvl w:val="0"/>
                <w:numId w:val="14"/>
              </w:numPr>
              <w:spacing w:line="276" w:lineRule="auto"/>
            </w:pPr>
            <w:r>
              <w:rPr>
                <w:sz w:val="16"/>
              </w:rPr>
              <w:t>Good meeting preparation for the majority of meetings with some physical evidence. However, often seemed unaware of the direction of ongoing work</w:t>
            </w:r>
          </w:p>
          <w:p w14:paraId="126CCF19" w14:textId="77777777" w:rsidR="0095176B" w:rsidRDefault="0095176B" w:rsidP="0095176B">
            <w:pPr>
              <w:pStyle w:val="ListParagraph"/>
              <w:numPr>
                <w:ilvl w:val="0"/>
                <w:numId w:val="14"/>
              </w:numPr>
              <w:spacing w:line="276" w:lineRule="auto"/>
            </w:pPr>
            <w:r>
              <w:rPr>
                <w:sz w:val="16"/>
              </w:rPr>
              <w:t>Student made at least one suggestion or proposed an idea to progress the project</w:t>
            </w:r>
          </w:p>
          <w:p w14:paraId="73519B84" w14:textId="77777777" w:rsidR="0095176B" w:rsidRDefault="0095176B" w:rsidP="0095176B">
            <w:pPr>
              <w:pStyle w:val="ListParagraph"/>
              <w:numPr>
                <w:ilvl w:val="0"/>
                <w:numId w:val="14"/>
              </w:numPr>
              <w:spacing w:line="276" w:lineRule="auto"/>
            </w:pPr>
            <w:r>
              <w:rPr>
                <w:sz w:val="16"/>
              </w:rPr>
              <w:t>The student seemed to grasp the content of current milestone, however, didn't seem to fully understand the significance of it or how it contributed to the project</w:t>
            </w:r>
          </w:p>
          <w:p w14:paraId="1CC801F4" w14:textId="77777777" w:rsidR="0095176B" w:rsidRDefault="0095176B" w:rsidP="0095176B">
            <w:pPr>
              <w:pStyle w:val="ListParagraph"/>
              <w:numPr>
                <w:ilvl w:val="0"/>
                <w:numId w:val="14"/>
              </w:numPr>
              <w:spacing w:line="276" w:lineRule="auto"/>
            </w:pPr>
            <w:r>
              <w:rPr>
                <w:sz w:val="16"/>
              </w:rPr>
              <w:t xml:space="preserve">The student often worked in areas that contributed little to the project objectives. Though on discussion could understand why the </w:t>
            </w:r>
            <w:r>
              <w:rPr>
                <w:sz w:val="16"/>
              </w:rPr>
              <w:lastRenderedPageBreak/>
              <w:t>work is of limited relevance</w:t>
            </w:r>
          </w:p>
          <w:p w14:paraId="3FFFAFCD" w14:textId="77777777" w:rsidR="0095176B" w:rsidRDefault="0095176B" w:rsidP="0095176B">
            <w:pPr>
              <w:pStyle w:val="ListParagraph"/>
              <w:numPr>
                <w:ilvl w:val="0"/>
                <w:numId w:val="14"/>
              </w:numPr>
              <w:spacing w:line="276" w:lineRule="auto"/>
            </w:pPr>
            <w:r>
              <w:rPr>
                <w:sz w:val="16"/>
              </w:rPr>
              <w:t>A project plan was in place, however, it was unrealistic (e.g. overly optimistic) or failed to identify many of the risks associated with each of the steps in the project. There is no evidence it was re-examined during the project or updated</w:t>
            </w:r>
          </w:p>
          <w:p w14:paraId="4F083439" w14:textId="77777777" w:rsidR="0095176B" w:rsidRDefault="0095176B" w:rsidP="0095176B">
            <w:pPr>
              <w:pStyle w:val="ListParagraph"/>
              <w:numPr>
                <w:ilvl w:val="0"/>
                <w:numId w:val="14"/>
              </w:numPr>
              <w:spacing w:line="276" w:lineRule="auto"/>
            </w:pPr>
            <w:r>
              <w:rPr>
                <w:sz w:val="16"/>
              </w:rPr>
              <w:t xml:space="preserve">The student met several deadlines, however, seemed to have a limited understanding of the issues that prevented them from making </w:t>
            </w:r>
            <w:r w:rsidR="000E7DBD">
              <w:rPr>
                <w:sz w:val="16"/>
              </w:rPr>
              <w:t>progress. Made</w:t>
            </w:r>
            <w:r>
              <w:rPr>
                <w:sz w:val="16"/>
              </w:rPr>
              <w:t xml:space="preserve"> little suggestions to circumvent blocking issues even when lead</w:t>
            </w:r>
          </w:p>
          <w:p w14:paraId="08C84601" w14:textId="77777777" w:rsidR="0095176B" w:rsidRDefault="0095176B" w:rsidP="0095176B">
            <w:pPr>
              <w:pStyle w:val="ListParagraph"/>
              <w:numPr>
                <w:ilvl w:val="0"/>
                <w:numId w:val="14"/>
              </w:numPr>
              <w:spacing w:line="276" w:lineRule="auto"/>
            </w:pPr>
            <w:r>
              <w:rPr>
                <w:sz w:val="16"/>
              </w:rPr>
              <w:t>Minutes were prepared and distributed for about half the meetings. Some details may have been unclear and they seemed to demonstrate a lack of clarity of what had been discussed</w:t>
            </w:r>
          </w:p>
          <w:p w14:paraId="063238EF" w14:textId="77777777" w:rsidR="0095176B" w:rsidRPr="000142BA" w:rsidRDefault="0095176B" w:rsidP="0095176B">
            <w:pPr>
              <w:pStyle w:val="ListParagraph"/>
              <w:numPr>
                <w:ilvl w:val="0"/>
                <w:numId w:val="14"/>
              </w:numPr>
              <w:spacing w:line="276" w:lineRule="auto"/>
            </w:pPr>
            <w:r>
              <w:rPr>
                <w:sz w:val="16"/>
              </w:rPr>
              <w:t xml:space="preserve">The student was courteous and considerate to others in all meetings. They were frequently difficult to contact (e.g. frequently </w:t>
            </w:r>
            <w:r>
              <w:rPr>
                <w:sz w:val="16"/>
              </w:rPr>
              <w:lastRenderedPageBreak/>
              <w:t>unresponsive to email of over a week)</w:t>
            </w:r>
          </w:p>
          <w:p w14:paraId="4FBECE83" w14:textId="77777777" w:rsidR="000142BA" w:rsidRDefault="000142BA" w:rsidP="0095176B">
            <w:pPr>
              <w:pStyle w:val="ListParagraph"/>
              <w:numPr>
                <w:ilvl w:val="0"/>
                <w:numId w:val="14"/>
              </w:numPr>
              <w:spacing w:line="276" w:lineRule="auto"/>
            </w:pPr>
            <w:r>
              <w:rPr>
                <w:sz w:val="16"/>
              </w:rPr>
              <w:t>Clear understanding of legal requirements and possible ethical issues</w:t>
            </w:r>
          </w:p>
        </w:tc>
        <w:tc>
          <w:tcPr>
            <w:tcW w:w="0" w:type="auto"/>
            <w:tcBorders>
              <w:top w:val="single" w:sz="4" w:space="0" w:color="auto"/>
              <w:left w:val="single" w:sz="4" w:space="0" w:color="auto"/>
              <w:bottom w:val="single" w:sz="4" w:space="0" w:color="auto"/>
              <w:right w:val="single" w:sz="4" w:space="0" w:color="auto"/>
            </w:tcBorders>
            <w:hideMark/>
          </w:tcPr>
          <w:p w14:paraId="66055F70" w14:textId="77777777" w:rsidR="0095176B" w:rsidRDefault="0095176B" w:rsidP="0095176B">
            <w:pPr>
              <w:pStyle w:val="ListParagraph"/>
              <w:numPr>
                <w:ilvl w:val="0"/>
                <w:numId w:val="14"/>
              </w:numPr>
              <w:spacing w:line="276" w:lineRule="auto"/>
            </w:pPr>
            <w:r>
              <w:rPr>
                <w:sz w:val="16"/>
              </w:rPr>
              <w:lastRenderedPageBreak/>
              <w:t>Attended all arranged meetings or gave warning of non-attendance, occasional tardiness</w:t>
            </w:r>
          </w:p>
          <w:p w14:paraId="772B4272" w14:textId="77777777" w:rsidR="0095176B" w:rsidRDefault="0095176B" w:rsidP="0095176B">
            <w:pPr>
              <w:pStyle w:val="ListParagraph"/>
              <w:numPr>
                <w:ilvl w:val="0"/>
                <w:numId w:val="14"/>
              </w:numPr>
              <w:spacing w:line="276" w:lineRule="auto"/>
            </w:pPr>
            <w:r>
              <w:rPr>
                <w:sz w:val="16"/>
              </w:rPr>
              <w:t>Good meeting preparation for the majority of meetings with some physical evidence. Student was able to articulate current progress, ongoing work and raise any current issues</w:t>
            </w:r>
          </w:p>
          <w:p w14:paraId="51A10BCB" w14:textId="77777777" w:rsidR="0095176B" w:rsidRDefault="0095176B" w:rsidP="0095176B">
            <w:pPr>
              <w:pStyle w:val="ListParagraph"/>
              <w:numPr>
                <w:ilvl w:val="0"/>
                <w:numId w:val="14"/>
              </w:numPr>
              <w:spacing w:line="276" w:lineRule="auto"/>
            </w:pPr>
            <w:r>
              <w:rPr>
                <w:sz w:val="16"/>
              </w:rPr>
              <w:t>Student occasionally made suggestions and proposed ideas of how to progress the project</w:t>
            </w:r>
          </w:p>
          <w:p w14:paraId="2A4E58AB" w14:textId="77777777" w:rsidR="0095176B" w:rsidRDefault="0095176B" w:rsidP="0095176B">
            <w:pPr>
              <w:pStyle w:val="ListParagraph"/>
              <w:numPr>
                <w:ilvl w:val="0"/>
                <w:numId w:val="14"/>
              </w:numPr>
              <w:spacing w:line="276" w:lineRule="auto"/>
            </w:pPr>
            <w:r>
              <w:rPr>
                <w:sz w:val="16"/>
              </w:rPr>
              <w:t>The student had an excellent grasp of the current project milestone and its contribution to the project, but generally had little understanding of what would be required beyond it</w:t>
            </w:r>
          </w:p>
          <w:p w14:paraId="1AAC5D82" w14:textId="77777777" w:rsidR="0095176B" w:rsidRDefault="0095176B" w:rsidP="0095176B">
            <w:pPr>
              <w:pStyle w:val="ListParagraph"/>
              <w:numPr>
                <w:ilvl w:val="0"/>
                <w:numId w:val="14"/>
              </w:numPr>
              <w:spacing w:line="276" w:lineRule="auto"/>
            </w:pPr>
            <w:r>
              <w:rPr>
                <w:sz w:val="16"/>
              </w:rPr>
              <w:t>The student generally showed a clear understanding of how their ongoing work related to the project objectives, however, occasionally drifted into areas that did not directly contribute to the overall project goal</w:t>
            </w:r>
          </w:p>
          <w:p w14:paraId="618BFF58" w14:textId="77777777" w:rsidR="0095176B" w:rsidRDefault="0095176B" w:rsidP="0095176B">
            <w:pPr>
              <w:pStyle w:val="ListParagraph"/>
              <w:numPr>
                <w:ilvl w:val="0"/>
                <w:numId w:val="14"/>
              </w:numPr>
              <w:spacing w:line="276" w:lineRule="auto"/>
            </w:pPr>
            <w:r>
              <w:rPr>
                <w:sz w:val="16"/>
              </w:rPr>
              <w:lastRenderedPageBreak/>
              <w:t>A project plan was in place, however, it was perhaps unrealistic (e.g. overly optimistic) or failed to identify some of the risks associated with each of the steps in the project. However, it was modified as the project progressed</w:t>
            </w:r>
          </w:p>
          <w:p w14:paraId="52CFB8DF" w14:textId="77777777" w:rsidR="0095176B" w:rsidRDefault="0095176B" w:rsidP="0095176B">
            <w:pPr>
              <w:pStyle w:val="ListParagraph"/>
              <w:numPr>
                <w:ilvl w:val="0"/>
                <w:numId w:val="14"/>
              </w:numPr>
              <w:spacing w:line="276" w:lineRule="auto"/>
            </w:pPr>
            <w:r>
              <w:rPr>
                <w:sz w:val="16"/>
              </w:rPr>
              <w:t>The student consistently met deadlines, many of which were self set. If deadlines were missed they were able to explain issues that had arose and on discussion propose solutions</w:t>
            </w:r>
          </w:p>
          <w:p w14:paraId="05F41E0E" w14:textId="77777777" w:rsidR="0095176B" w:rsidRDefault="0095176B" w:rsidP="0095176B">
            <w:pPr>
              <w:pStyle w:val="ListParagraph"/>
              <w:numPr>
                <w:ilvl w:val="0"/>
                <w:numId w:val="14"/>
              </w:numPr>
              <w:spacing w:line="276" w:lineRule="auto"/>
            </w:pPr>
            <w:r>
              <w:rPr>
                <w:sz w:val="16"/>
              </w:rPr>
              <w:t>Clear and concise minutes were prepared and distributed following the majority of project meetings. Minor inaccuracies may have been recorded or details omitted. Minutes were distributed before the following meeting in the majority of cases</w:t>
            </w:r>
          </w:p>
          <w:p w14:paraId="0131A6CD" w14:textId="77777777" w:rsidR="0095176B" w:rsidRPr="000142BA" w:rsidRDefault="0095176B" w:rsidP="0095176B">
            <w:pPr>
              <w:pStyle w:val="ListParagraph"/>
              <w:numPr>
                <w:ilvl w:val="0"/>
                <w:numId w:val="14"/>
              </w:numPr>
              <w:spacing w:line="276" w:lineRule="auto"/>
            </w:pPr>
            <w:r>
              <w:rPr>
                <w:sz w:val="16"/>
              </w:rPr>
              <w:t>The student was courteous and considerate to others in all meetings. They were occasionally difficult to contact (e.g. very slow email response of over a week)</w:t>
            </w:r>
          </w:p>
          <w:p w14:paraId="68D8C449" w14:textId="77777777" w:rsidR="000142BA" w:rsidRDefault="000142BA" w:rsidP="0095176B">
            <w:pPr>
              <w:pStyle w:val="ListParagraph"/>
              <w:numPr>
                <w:ilvl w:val="0"/>
                <w:numId w:val="14"/>
              </w:numPr>
              <w:spacing w:line="276" w:lineRule="auto"/>
            </w:pPr>
            <w:r>
              <w:rPr>
                <w:sz w:val="16"/>
              </w:rPr>
              <w:t>Demonstration of a reasoned ethical approach</w:t>
            </w:r>
          </w:p>
        </w:tc>
        <w:tc>
          <w:tcPr>
            <w:tcW w:w="0" w:type="auto"/>
            <w:tcBorders>
              <w:top w:val="single" w:sz="4" w:space="0" w:color="auto"/>
              <w:left w:val="single" w:sz="4" w:space="0" w:color="auto"/>
              <w:bottom w:val="single" w:sz="4" w:space="0" w:color="auto"/>
              <w:right w:val="single" w:sz="4" w:space="0" w:color="auto"/>
            </w:tcBorders>
            <w:hideMark/>
          </w:tcPr>
          <w:p w14:paraId="5EEF1F1A" w14:textId="77777777" w:rsidR="0095176B" w:rsidRDefault="0095176B" w:rsidP="0095176B">
            <w:pPr>
              <w:pStyle w:val="ListParagraph"/>
              <w:numPr>
                <w:ilvl w:val="0"/>
                <w:numId w:val="14"/>
              </w:numPr>
              <w:spacing w:line="276" w:lineRule="auto"/>
            </w:pPr>
            <w:r>
              <w:rPr>
                <w:sz w:val="16"/>
              </w:rPr>
              <w:lastRenderedPageBreak/>
              <w:t>Attended all planned project meetings or gave advanced warning of non-attendance. Always punctual</w:t>
            </w:r>
          </w:p>
          <w:p w14:paraId="1689140C" w14:textId="77777777" w:rsidR="0095176B" w:rsidRDefault="0095176B" w:rsidP="0095176B">
            <w:pPr>
              <w:pStyle w:val="ListParagraph"/>
              <w:numPr>
                <w:ilvl w:val="0"/>
                <w:numId w:val="14"/>
              </w:numPr>
              <w:spacing w:line="276" w:lineRule="auto"/>
            </w:pPr>
            <w:r>
              <w:rPr>
                <w:sz w:val="16"/>
              </w:rPr>
              <w:t>Excellent meeting preparation for all attended meetings along with physical evidence. e.g. agenda covering report of current progress, ongoing work and any issues encountered</w:t>
            </w:r>
          </w:p>
          <w:p w14:paraId="23D2BD8B" w14:textId="77777777" w:rsidR="0095176B" w:rsidRDefault="0095176B" w:rsidP="0095176B">
            <w:pPr>
              <w:pStyle w:val="ListParagraph"/>
              <w:numPr>
                <w:ilvl w:val="0"/>
                <w:numId w:val="14"/>
              </w:numPr>
              <w:spacing w:line="276" w:lineRule="auto"/>
            </w:pPr>
            <w:r>
              <w:rPr>
                <w:sz w:val="16"/>
              </w:rPr>
              <w:t>Student frequently made suggestions and proposed ideas of how to progress the project</w:t>
            </w:r>
          </w:p>
          <w:p w14:paraId="66BE4546" w14:textId="77777777" w:rsidR="0095176B" w:rsidRDefault="0095176B" w:rsidP="0095176B">
            <w:pPr>
              <w:pStyle w:val="ListParagraph"/>
              <w:numPr>
                <w:ilvl w:val="0"/>
                <w:numId w:val="14"/>
              </w:numPr>
              <w:spacing w:line="276" w:lineRule="auto"/>
            </w:pPr>
            <w:r>
              <w:rPr>
                <w:sz w:val="16"/>
              </w:rPr>
              <w:t>The student had an excellent grasp of the significant milestones  in the project and understood how they contribute to obtaining the project objectives</w:t>
            </w:r>
          </w:p>
          <w:p w14:paraId="2C748F15" w14:textId="77777777" w:rsidR="0095176B" w:rsidRDefault="0095176B" w:rsidP="0095176B">
            <w:pPr>
              <w:pStyle w:val="ListParagraph"/>
              <w:numPr>
                <w:ilvl w:val="0"/>
                <w:numId w:val="14"/>
              </w:numPr>
              <w:spacing w:line="276" w:lineRule="auto"/>
            </w:pPr>
            <w:r>
              <w:rPr>
                <w:sz w:val="16"/>
              </w:rPr>
              <w:lastRenderedPageBreak/>
              <w:t>The student demonstrated a clear understanding of how their ongoing work related to the project objectives. The work they completed was always relevant</w:t>
            </w:r>
          </w:p>
          <w:p w14:paraId="0EA1EDC0" w14:textId="77777777" w:rsidR="0095176B" w:rsidRDefault="0095176B" w:rsidP="0095176B">
            <w:pPr>
              <w:pStyle w:val="ListParagraph"/>
              <w:numPr>
                <w:ilvl w:val="0"/>
                <w:numId w:val="14"/>
              </w:numPr>
              <w:spacing w:line="276" w:lineRule="auto"/>
            </w:pPr>
            <w:r>
              <w:rPr>
                <w:sz w:val="16"/>
              </w:rPr>
              <w:t>A clear and realistic project plan was in place that highlighted the major steps required of the project and assessed the risks. It was re-assessed and modified as the project progressed. the time frame for each step seemed realistic</w:t>
            </w:r>
          </w:p>
          <w:p w14:paraId="752A9F69" w14:textId="77777777" w:rsidR="0095176B" w:rsidRDefault="0095176B" w:rsidP="0095176B">
            <w:pPr>
              <w:pStyle w:val="ListParagraph"/>
              <w:numPr>
                <w:ilvl w:val="0"/>
                <w:numId w:val="14"/>
              </w:numPr>
              <w:spacing w:line="276" w:lineRule="auto"/>
            </w:pPr>
            <w:r>
              <w:rPr>
                <w:sz w:val="16"/>
              </w:rPr>
              <w:t>The student achieved all self set deadlines (e.g. I will complete X by next week), or was able to clearly articulate issues that arose and prevented deadlines being met and propose potential solutions</w:t>
            </w:r>
          </w:p>
          <w:p w14:paraId="7F3275FA" w14:textId="77777777" w:rsidR="0095176B" w:rsidRDefault="0095176B" w:rsidP="0095176B">
            <w:pPr>
              <w:pStyle w:val="ListParagraph"/>
              <w:numPr>
                <w:ilvl w:val="0"/>
                <w:numId w:val="14"/>
              </w:numPr>
              <w:spacing w:line="276" w:lineRule="auto"/>
            </w:pPr>
            <w:r>
              <w:rPr>
                <w:sz w:val="16"/>
              </w:rPr>
              <w:t xml:space="preserve">Clear and concise minutes were prepared and distributed in a timely manner following each project meeting. They </w:t>
            </w:r>
            <w:r>
              <w:rPr>
                <w:sz w:val="16"/>
              </w:rPr>
              <w:lastRenderedPageBreak/>
              <w:t>demonstrated a clear understanding of what had been discussed</w:t>
            </w:r>
          </w:p>
          <w:p w14:paraId="4DE4FB52" w14:textId="77777777" w:rsidR="0095176B" w:rsidRPr="000142BA" w:rsidRDefault="0095176B" w:rsidP="0095176B">
            <w:pPr>
              <w:pStyle w:val="ListParagraph"/>
              <w:numPr>
                <w:ilvl w:val="0"/>
                <w:numId w:val="14"/>
              </w:numPr>
              <w:spacing w:line="276" w:lineRule="auto"/>
            </w:pPr>
            <w:r>
              <w:rPr>
                <w:sz w:val="16"/>
              </w:rPr>
              <w:t>The student was courteous and considerate to others in all meetings. They responded to emails in a timely fashion</w:t>
            </w:r>
          </w:p>
          <w:p w14:paraId="648A4A3C" w14:textId="77777777" w:rsidR="000142BA" w:rsidRDefault="000142BA" w:rsidP="0095176B">
            <w:pPr>
              <w:pStyle w:val="ListParagraph"/>
              <w:numPr>
                <w:ilvl w:val="0"/>
                <w:numId w:val="14"/>
              </w:numPr>
              <w:spacing w:line="276" w:lineRule="auto"/>
            </w:pPr>
            <w:r>
              <w:rPr>
                <w:sz w:val="16"/>
              </w:rPr>
              <w:t>Succinct discussion of key points and appropriate improvements detailing an excellent understanding of the legal, social, ethical and professional issues</w:t>
            </w:r>
          </w:p>
        </w:tc>
      </w:tr>
      <w:tr w:rsidR="0095176B" w14:paraId="1A7FB0F5" w14:textId="77777777" w:rsidTr="0095176B">
        <w:tc>
          <w:tcPr>
            <w:tcW w:w="0" w:type="auto"/>
            <w:tcBorders>
              <w:top w:val="single" w:sz="4" w:space="0" w:color="auto"/>
              <w:left w:val="single" w:sz="4" w:space="0" w:color="auto"/>
              <w:bottom w:val="single" w:sz="4" w:space="0" w:color="auto"/>
              <w:right w:val="single" w:sz="4" w:space="0" w:color="auto"/>
            </w:tcBorders>
            <w:hideMark/>
          </w:tcPr>
          <w:p w14:paraId="71C0F687" w14:textId="77777777" w:rsidR="0095176B" w:rsidRDefault="0095176B">
            <w:pPr>
              <w:spacing w:line="276" w:lineRule="auto"/>
            </w:pPr>
            <w:r>
              <w:rPr>
                <w:sz w:val="16"/>
              </w:rPr>
              <w:lastRenderedPageBreak/>
              <w:t>Understanding of Project Area and Technical Solution 30%</w:t>
            </w:r>
          </w:p>
        </w:tc>
        <w:tc>
          <w:tcPr>
            <w:tcW w:w="0" w:type="auto"/>
            <w:tcBorders>
              <w:top w:val="single" w:sz="4" w:space="0" w:color="auto"/>
              <w:left w:val="single" w:sz="4" w:space="0" w:color="auto"/>
              <w:bottom w:val="single" w:sz="4" w:space="0" w:color="auto"/>
              <w:right w:val="single" w:sz="4" w:space="0" w:color="auto"/>
            </w:tcBorders>
            <w:hideMark/>
          </w:tcPr>
          <w:p w14:paraId="12BE8A0A" w14:textId="77777777" w:rsidR="0095176B" w:rsidRDefault="0095176B" w:rsidP="0095176B">
            <w:pPr>
              <w:pStyle w:val="ListParagraph"/>
              <w:numPr>
                <w:ilvl w:val="0"/>
                <w:numId w:val="14"/>
              </w:numPr>
              <w:spacing w:line="276" w:lineRule="auto"/>
            </w:pPr>
            <w:r>
              <w:rPr>
                <w:sz w:val="16"/>
              </w:rPr>
              <w:t>Technical solution produced does little to indicate the student has any knowledge of the project area or methods used</w:t>
            </w:r>
          </w:p>
          <w:p w14:paraId="32C251D0" w14:textId="77777777" w:rsidR="0095176B" w:rsidRDefault="0095176B" w:rsidP="0095176B">
            <w:pPr>
              <w:pStyle w:val="ListParagraph"/>
              <w:numPr>
                <w:ilvl w:val="0"/>
                <w:numId w:val="14"/>
              </w:numPr>
              <w:spacing w:line="276" w:lineRule="auto"/>
            </w:pPr>
            <w:r>
              <w:rPr>
                <w:sz w:val="16"/>
              </w:rPr>
              <w:t>Technical solution makes no contribution to achieving any project objective</w:t>
            </w:r>
          </w:p>
          <w:p w14:paraId="63C96A88" w14:textId="77777777" w:rsidR="0095176B" w:rsidRDefault="0095176B" w:rsidP="0095176B">
            <w:pPr>
              <w:pStyle w:val="ListParagraph"/>
              <w:numPr>
                <w:ilvl w:val="0"/>
                <w:numId w:val="14"/>
              </w:numPr>
              <w:spacing w:line="276" w:lineRule="auto"/>
            </w:pPr>
            <w:r>
              <w:rPr>
                <w:sz w:val="16"/>
              </w:rPr>
              <w:t xml:space="preserve">Technical solution is not substantial enough to provide evidence </w:t>
            </w:r>
            <w:r>
              <w:rPr>
                <w:sz w:val="16"/>
              </w:rPr>
              <w:lastRenderedPageBreak/>
              <w:t>of adhering to coding standards</w:t>
            </w:r>
          </w:p>
        </w:tc>
        <w:tc>
          <w:tcPr>
            <w:tcW w:w="0" w:type="auto"/>
            <w:tcBorders>
              <w:top w:val="single" w:sz="4" w:space="0" w:color="auto"/>
              <w:left w:val="single" w:sz="4" w:space="0" w:color="auto"/>
              <w:bottom w:val="single" w:sz="4" w:space="0" w:color="auto"/>
              <w:right w:val="single" w:sz="4" w:space="0" w:color="auto"/>
            </w:tcBorders>
            <w:hideMark/>
          </w:tcPr>
          <w:p w14:paraId="4108D8AB" w14:textId="77777777" w:rsidR="0095176B" w:rsidRDefault="0095176B" w:rsidP="0095176B">
            <w:pPr>
              <w:pStyle w:val="ListParagraph"/>
              <w:numPr>
                <w:ilvl w:val="0"/>
                <w:numId w:val="14"/>
              </w:numPr>
              <w:spacing w:line="276" w:lineRule="auto"/>
            </w:pPr>
            <w:r>
              <w:rPr>
                <w:sz w:val="16"/>
              </w:rPr>
              <w:lastRenderedPageBreak/>
              <w:t>Technical solution produced demonstrates a severely limited grasp of the project area or methods used</w:t>
            </w:r>
          </w:p>
          <w:p w14:paraId="0B6CFC3B" w14:textId="77777777" w:rsidR="0095176B" w:rsidRDefault="0095176B" w:rsidP="0095176B">
            <w:pPr>
              <w:pStyle w:val="ListParagraph"/>
              <w:numPr>
                <w:ilvl w:val="0"/>
                <w:numId w:val="14"/>
              </w:numPr>
              <w:spacing w:line="276" w:lineRule="auto"/>
            </w:pPr>
            <w:r>
              <w:rPr>
                <w:sz w:val="16"/>
              </w:rPr>
              <w:t>Technical solution contributes to achieving at least one objective</w:t>
            </w:r>
          </w:p>
          <w:p w14:paraId="6F150A52" w14:textId="77777777" w:rsidR="0095176B" w:rsidRDefault="0095176B" w:rsidP="0095176B">
            <w:pPr>
              <w:pStyle w:val="ListParagraph"/>
              <w:numPr>
                <w:ilvl w:val="0"/>
                <w:numId w:val="14"/>
              </w:numPr>
              <w:spacing w:line="276" w:lineRule="auto"/>
            </w:pPr>
            <w:r>
              <w:rPr>
                <w:sz w:val="16"/>
              </w:rPr>
              <w:t>Technical solution shows very minor evidence of good coding practice. Code is undocumented</w:t>
            </w:r>
          </w:p>
        </w:tc>
        <w:tc>
          <w:tcPr>
            <w:tcW w:w="0" w:type="auto"/>
            <w:tcBorders>
              <w:top w:val="single" w:sz="4" w:space="0" w:color="auto"/>
              <w:left w:val="single" w:sz="4" w:space="0" w:color="auto"/>
              <w:bottom w:val="single" w:sz="4" w:space="0" w:color="auto"/>
              <w:right w:val="single" w:sz="4" w:space="0" w:color="auto"/>
            </w:tcBorders>
            <w:hideMark/>
          </w:tcPr>
          <w:p w14:paraId="1539D00C" w14:textId="77777777" w:rsidR="0095176B" w:rsidRDefault="0095176B" w:rsidP="0095176B">
            <w:pPr>
              <w:pStyle w:val="ListParagraph"/>
              <w:numPr>
                <w:ilvl w:val="0"/>
                <w:numId w:val="14"/>
              </w:numPr>
              <w:spacing w:line="276" w:lineRule="auto"/>
            </w:pPr>
            <w:r>
              <w:rPr>
                <w:sz w:val="16"/>
              </w:rPr>
              <w:t>Technical solution demonstrates a fair grasp of the project area and an understanding of the methods used. However, there may be some major issues/flaws with the provided solution that indicates significant gaps in the students knowledge of the project area</w:t>
            </w:r>
          </w:p>
          <w:p w14:paraId="65EF1155" w14:textId="77777777" w:rsidR="0095176B" w:rsidRDefault="0095176B" w:rsidP="0095176B">
            <w:pPr>
              <w:pStyle w:val="ListParagraph"/>
              <w:numPr>
                <w:ilvl w:val="0"/>
                <w:numId w:val="14"/>
              </w:numPr>
              <w:spacing w:line="276" w:lineRule="auto"/>
            </w:pPr>
            <w:r>
              <w:rPr>
                <w:sz w:val="16"/>
              </w:rPr>
              <w:t xml:space="preserve">Technical solution has significant missing functionality or is incomplete, but </w:t>
            </w:r>
            <w:r>
              <w:rPr>
                <w:sz w:val="16"/>
              </w:rPr>
              <w:lastRenderedPageBreak/>
              <w:t>contributes to some project objectives</w:t>
            </w:r>
          </w:p>
          <w:p w14:paraId="1F78D3D4" w14:textId="77777777" w:rsidR="0095176B" w:rsidRDefault="0095176B" w:rsidP="0095176B">
            <w:pPr>
              <w:pStyle w:val="ListParagraph"/>
              <w:numPr>
                <w:ilvl w:val="0"/>
                <w:numId w:val="14"/>
              </w:numPr>
              <w:spacing w:line="276" w:lineRule="auto"/>
            </w:pPr>
            <w:r>
              <w:rPr>
                <w:sz w:val="16"/>
              </w:rPr>
              <w:t>Technical solution is a bit confused in areas, shows lack of clarity of thinking. Coding standards don't appear to have been adhered to. Documentation is weak or largely missing</w:t>
            </w:r>
          </w:p>
        </w:tc>
        <w:tc>
          <w:tcPr>
            <w:tcW w:w="0" w:type="auto"/>
            <w:tcBorders>
              <w:top w:val="single" w:sz="4" w:space="0" w:color="auto"/>
              <w:left w:val="single" w:sz="4" w:space="0" w:color="auto"/>
              <w:bottom w:val="single" w:sz="4" w:space="0" w:color="auto"/>
              <w:right w:val="single" w:sz="4" w:space="0" w:color="auto"/>
            </w:tcBorders>
            <w:hideMark/>
          </w:tcPr>
          <w:p w14:paraId="79633FB5" w14:textId="77777777" w:rsidR="0095176B" w:rsidRDefault="0095176B" w:rsidP="0095176B">
            <w:pPr>
              <w:pStyle w:val="ListParagraph"/>
              <w:numPr>
                <w:ilvl w:val="0"/>
                <w:numId w:val="14"/>
              </w:numPr>
              <w:spacing w:line="276" w:lineRule="auto"/>
            </w:pPr>
            <w:r>
              <w:rPr>
                <w:sz w:val="16"/>
              </w:rPr>
              <w:lastRenderedPageBreak/>
              <w:t>Technical solution demonstrates a reasonable grasp of the project area and an understanding of the methods used. However, there may be some issues/flaws with the provided solution that indicates the student only partially understood the project area or taken approach</w:t>
            </w:r>
          </w:p>
          <w:p w14:paraId="6F8FFED5" w14:textId="77777777" w:rsidR="0095176B" w:rsidRDefault="0095176B" w:rsidP="0095176B">
            <w:pPr>
              <w:pStyle w:val="ListParagraph"/>
              <w:numPr>
                <w:ilvl w:val="0"/>
                <w:numId w:val="14"/>
              </w:numPr>
              <w:spacing w:line="276" w:lineRule="auto"/>
            </w:pPr>
            <w:r>
              <w:rPr>
                <w:sz w:val="16"/>
              </w:rPr>
              <w:t>Technical solution meets some project objectives</w:t>
            </w:r>
          </w:p>
          <w:p w14:paraId="023029CB" w14:textId="77777777" w:rsidR="0095176B" w:rsidRDefault="0095176B" w:rsidP="0095176B">
            <w:pPr>
              <w:pStyle w:val="ListParagraph"/>
              <w:numPr>
                <w:ilvl w:val="0"/>
                <w:numId w:val="14"/>
              </w:numPr>
              <w:spacing w:line="276" w:lineRule="auto"/>
            </w:pPr>
            <w:r>
              <w:rPr>
                <w:sz w:val="16"/>
              </w:rPr>
              <w:t xml:space="preserve">Technical solution frequently deviates from coding standard in </w:t>
            </w:r>
            <w:r>
              <w:rPr>
                <w:sz w:val="16"/>
              </w:rPr>
              <w:lastRenderedPageBreak/>
              <w:t>places. Documentation is missing in a number of places that makes the code difficult to follow. Overall is of a good quality</w:t>
            </w:r>
          </w:p>
        </w:tc>
        <w:tc>
          <w:tcPr>
            <w:tcW w:w="0" w:type="auto"/>
            <w:tcBorders>
              <w:top w:val="single" w:sz="4" w:space="0" w:color="auto"/>
              <w:left w:val="single" w:sz="4" w:space="0" w:color="auto"/>
              <w:bottom w:val="single" w:sz="4" w:space="0" w:color="auto"/>
              <w:right w:val="single" w:sz="4" w:space="0" w:color="auto"/>
            </w:tcBorders>
            <w:hideMark/>
          </w:tcPr>
          <w:p w14:paraId="0CC00054" w14:textId="77777777" w:rsidR="0095176B" w:rsidRDefault="0095176B" w:rsidP="0095176B">
            <w:pPr>
              <w:pStyle w:val="ListParagraph"/>
              <w:numPr>
                <w:ilvl w:val="0"/>
                <w:numId w:val="14"/>
              </w:numPr>
              <w:spacing w:line="276" w:lineRule="auto"/>
            </w:pPr>
            <w:r>
              <w:rPr>
                <w:sz w:val="16"/>
              </w:rPr>
              <w:lastRenderedPageBreak/>
              <w:t>Technical solution demonstrates a good grasp of the project area and an understanding of the methods used. However, the solution may contain issues/flaws that indicates minor gaps in the student's knowledge/understanding</w:t>
            </w:r>
          </w:p>
          <w:p w14:paraId="3CD9571B" w14:textId="77777777" w:rsidR="0095176B" w:rsidRDefault="0095176B" w:rsidP="0095176B">
            <w:pPr>
              <w:pStyle w:val="ListParagraph"/>
              <w:numPr>
                <w:ilvl w:val="0"/>
                <w:numId w:val="14"/>
              </w:numPr>
              <w:spacing w:line="276" w:lineRule="auto"/>
            </w:pPr>
            <w:r>
              <w:rPr>
                <w:sz w:val="16"/>
              </w:rPr>
              <w:t>Technical solution meets the majority of project objectives</w:t>
            </w:r>
          </w:p>
          <w:p w14:paraId="78EF874E" w14:textId="77777777" w:rsidR="0095176B" w:rsidRDefault="0095176B" w:rsidP="0095176B">
            <w:pPr>
              <w:pStyle w:val="ListParagraph"/>
              <w:numPr>
                <w:ilvl w:val="0"/>
                <w:numId w:val="14"/>
              </w:numPr>
              <w:spacing w:line="276" w:lineRule="auto"/>
            </w:pPr>
            <w:r>
              <w:rPr>
                <w:sz w:val="16"/>
              </w:rPr>
              <w:t xml:space="preserve">Technical solution has a consistent coding standard, uses well named variables, is well documented and clearly written. The solution occasionally deviates from the coding standards or </w:t>
            </w:r>
            <w:r>
              <w:rPr>
                <w:sz w:val="16"/>
              </w:rPr>
              <w:lastRenderedPageBreak/>
              <w:t>occasionally contains areas of poorly commented code</w:t>
            </w:r>
          </w:p>
        </w:tc>
        <w:tc>
          <w:tcPr>
            <w:tcW w:w="0" w:type="auto"/>
            <w:tcBorders>
              <w:top w:val="single" w:sz="4" w:space="0" w:color="auto"/>
              <w:left w:val="single" w:sz="4" w:space="0" w:color="auto"/>
              <w:bottom w:val="single" w:sz="4" w:space="0" w:color="auto"/>
              <w:right w:val="single" w:sz="4" w:space="0" w:color="auto"/>
            </w:tcBorders>
            <w:hideMark/>
          </w:tcPr>
          <w:p w14:paraId="1826AA75" w14:textId="77777777" w:rsidR="0095176B" w:rsidRDefault="0095176B" w:rsidP="0095176B">
            <w:pPr>
              <w:pStyle w:val="ListParagraph"/>
              <w:numPr>
                <w:ilvl w:val="0"/>
                <w:numId w:val="14"/>
              </w:numPr>
              <w:spacing w:line="276" w:lineRule="auto"/>
            </w:pPr>
            <w:r>
              <w:rPr>
                <w:sz w:val="16"/>
              </w:rPr>
              <w:lastRenderedPageBreak/>
              <w:t>Technical solution demonstrates an excellent grasp of the project area and an understanding of the methods used</w:t>
            </w:r>
          </w:p>
          <w:p w14:paraId="1E660C5E" w14:textId="77777777" w:rsidR="0095176B" w:rsidRDefault="0095176B" w:rsidP="0095176B">
            <w:pPr>
              <w:pStyle w:val="ListParagraph"/>
              <w:numPr>
                <w:ilvl w:val="0"/>
                <w:numId w:val="14"/>
              </w:numPr>
              <w:spacing w:line="276" w:lineRule="auto"/>
            </w:pPr>
            <w:r>
              <w:rPr>
                <w:sz w:val="16"/>
              </w:rPr>
              <w:t>Technical solution meets all project objectives</w:t>
            </w:r>
          </w:p>
          <w:p w14:paraId="4BF53F06" w14:textId="77777777" w:rsidR="0095176B" w:rsidRDefault="0095176B" w:rsidP="0095176B">
            <w:pPr>
              <w:pStyle w:val="ListParagraph"/>
              <w:numPr>
                <w:ilvl w:val="0"/>
                <w:numId w:val="14"/>
              </w:numPr>
              <w:spacing w:line="276" w:lineRule="auto"/>
            </w:pPr>
            <w:r>
              <w:rPr>
                <w:sz w:val="16"/>
              </w:rPr>
              <w:t>Technical solution has a consistent coding standard, uses well named variables, is well documented, clearly written and easy to follow</w:t>
            </w:r>
          </w:p>
        </w:tc>
      </w:tr>
      <w:tr w:rsidR="0095176B" w14:paraId="359064C6" w14:textId="77777777" w:rsidTr="0095176B">
        <w:tc>
          <w:tcPr>
            <w:tcW w:w="0" w:type="auto"/>
            <w:tcBorders>
              <w:top w:val="single" w:sz="4" w:space="0" w:color="auto"/>
              <w:left w:val="single" w:sz="4" w:space="0" w:color="auto"/>
              <w:bottom w:val="single" w:sz="4" w:space="0" w:color="auto"/>
              <w:right w:val="single" w:sz="4" w:space="0" w:color="auto"/>
            </w:tcBorders>
            <w:hideMark/>
          </w:tcPr>
          <w:p w14:paraId="2FB4706F" w14:textId="77777777" w:rsidR="0095176B" w:rsidRDefault="0095176B">
            <w:pPr>
              <w:spacing w:line="276" w:lineRule="auto"/>
            </w:pPr>
            <w:r>
              <w:rPr>
                <w:sz w:val="16"/>
              </w:rPr>
              <w:t>Problem Awareness 10%</w:t>
            </w:r>
          </w:p>
        </w:tc>
        <w:tc>
          <w:tcPr>
            <w:tcW w:w="0" w:type="auto"/>
            <w:tcBorders>
              <w:top w:val="single" w:sz="4" w:space="0" w:color="auto"/>
              <w:left w:val="single" w:sz="4" w:space="0" w:color="auto"/>
              <w:bottom w:val="single" w:sz="4" w:space="0" w:color="auto"/>
              <w:right w:val="single" w:sz="4" w:space="0" w:color="auto"/>
            </w:tcBorders>
            <w:hideMark/>
          </w:tcPr>
          <w:p w14:paraId="384A2C77" w14:textId="1CD87F01" w:rsidR="0095176B" w:rsidRDefault="00CA57A6" w:rsidP="0095176B">
            <w:pPr>
              <w:pStyle w:val="ListParagraph"/>
              <w:numPr>
                <w:ilvl w:val="0"/>
                <w:numId w:val="14"/>
              </w:numPr>
              <w:spacing w:line="276" w:lineRule="auto"/>
            </w:pPr>
            <w:r w:rsidRPr="00CA57A6">
              <w:rPr>
                <w:sz w:val="16"/>
              </w:rPr>
              <w:t>Purpose not stated. No objectives stated</w:t>
            </w:r>
          </w:p>
          <w:p w14:paraId="1098986A" w14:textId="77777777" w:rsidR="0095176B" w:rsidRDefault="0095176B" w:rsidP="0095176B">
            <w:pPr>
              <w:pStyle w:val="ListParagraph"/>
              <w:numPr>
                <w:ilvl w:val="0"/>
                <w:numId w:val="14"/>
              </w:numPr>
              <w:spacing w:line="276" w:lineRule="auto"/>
            </w:pPr>
            <w:r>
              <w:rPr>
                <w:sz w:val="16"/>
              </w:rPr>
              <w:t>Does not do what is claimed in the title, abstract and/or introduction</w:t>
            </w:r>
          </w:p>
          <w:p w14:paraId="491BE36A" w14:textId="77777777" w:rsidR="0095176B" w:rsidRDefault="0095176B" w:rsidP="0095176B">
            <w:pPr>
              <w:pStyle w:val="ListParagraph"/>
              <w:numPr>
                <w:ilvl w:val="0"/>
                <w:numId w:val="14"/>
              </w:numPr>
              <w:spacing w:line="276" w:lineRule="auto"/>
            </w:pPr>
            <w:r>
              <w:rPr>
                <w:sz w:val="16"/>
              </w:rPr>
              <w:t>Unable to explain topic to be critically explored</w:t>
            </w:r>
          </w:p>
          <w:p w14:paraId="4DF0293B" w14:textId="77777777" w:rsidR="0095176B" w:rsidRDefault="0095176B" w:rsidP="0095176B">
            <w:pPr>
              <w:pStyle w:val="ListParagraph"/>
              <w:numPr>
                <w:ilvl w:val="0"/>
                <w:numId w:val="14"/>
              </w:numPr>
              <w:spacing w:line="276" w:lineRule="auto"/>
            </w:pPr>
            <w:r>
              <w:rPr>
                <w:sz w:val="16"/>
              </w:rPr>
              <w:t>Algorithms and/or methods not included</w:t>
            </w:r>
          </w:p>
        </w:tc>
        <w:tc>
          <w:tcPr>
            <w:tcW w:w="0" w:type="auto"/>
            <w:tcBorders>
              <w:top w:val="single" w:sz="4" w:space="0" w:color="auto"/>
              <w:left w:val="single" w:sz="4" w:space="0" w:color="auto"/>
              <w:bottom w:val="single" w:sz="4" w:space="0" w:color="auto"/>
              <w:right w:val="single" w:sz="4" w:space="0" w:color="auto"/>
            </w:tcBorders>
            <w:hideMark/>
          </w:tcPr>
          <w:p w14:paraId="116AA077" w14:textId="796EC1D0" w:rsidR="0095176B" w:rsidRDefault="00CA57A6" w:rsidP="00CA57A6">
            <w:pPr>
              <w:pStyle w:val="ListParagraph"/>
              <w:numPr>
                <w:ilvl w:val="0"/>
                <w:numId w:val="14"/>
              </w:numPr>
              <w:spacing w:line="276" w:lineRule="auto"/>
            </w:pPr>
            <w:r w:rsidRPr="00CA57A6">
              <w:rPr>
                <w:sz w:val="16"/>
              </w:rPr>
              <w:t>Purpose stated, but confusingly. All objectives inappropriate</w:t>
            </w:r>
          </w:p>
          <w:p w14:paraId="429ABB83" w14:textId="77777777" w:rsidR="0095176B" w:rsidRDefault="0095176B" w:rsidP="0095176B">
            <w:pPr>
              <w:pStyle w:val="ListParagraph"/>
              <w:numPr>
                <w:ilvl w:val="0"/>
                <w:numId w:val="14"/>
              </w:numPr>
              <w:spacing w:line="276" w:lineRule="auto"/>
            </w:pPr>
            <w:r>
              <w:rPr>
                <w:sz w:val="16"/>
              </w:rPr>
              <w:t>Title, abstract, introduction and conclusion are incoherent</w:t>
            </w:r>
          </w:p>
          <w:p w14:paraId="451878F7" w14:textId="77777777" w:rsidR="0095176B" w:rsidRDefault="0095176B" w:rsidP="0095176B">
            <w:pPr>
              <w:pStyle w:val="ListParagraph"/>
              <w:numPr>
                <w:ilvl w:val="0"/>
                <w:numId w:val="14"/>
              </w:numPr>
              <w:spacing w:line="276" w:lineRule="auto"/>
            </w:pPr>
            <w:r>
              <w:rPr>
                <w:sz w:val="16"/>
              </w:rPr>
              <w:t>Frequently unable to explain topic to be critically explored</w:t>
            </w:r>
          </w:p>
          <w:p w14:paraId="56E5768B" w14:textId="77777777" w:rsidR="0095176B" w:rsidRDefault="0095176B" w:rsidP="0095176B">
            <w:pPr>
              <w:pStyle w:val="ListParagraph"/>
              <w:numPr>
                <w:ilvl w:val="0"/>
                <w:numId w:val="14"/>
              </w:numPr>
              <w:spacing w:line="276" w:lineRule="auto"/>
            </w:pPr>
            <w:r>
              <w:rPr>
                <w:sz w:val="16"/>
              </w:rPr>
              <w:t>Algorithms and/or methods included, but fail to do so</w:t>
            </w:r>
          </w:p>
        </w:tc>
        <w:tc>
          <w:tcPr>
            <w:tcW w:w="0" w:type="auto"/>
            <w:tcBorders>
              <w:top w:val="single" w:sz="4" w:space="0" w:color="auto"/>
              <w:left w:val="single" w:sz="4" w:space="0" w:color="auto"/>
              <w:bottom w:val="single" w:sz="4" w:space="0" w:color="auto"/>
              <w:right w:val="single" w:sz="4" w:space="0" w:color="auto"/>
            </w:tcBorders>
            <w:hideMark/>
          </w:tcPr>
          <w:p w14:paraId="3C019208" w14:textId="73255B05" w:rsidR="0095176B" w:rsidRDefault="00CA57A6" w:rsidP="00CA57A6">
            <w:pPr>
              <w:pStyle w:val="ListParagraph"/>
              <w:numPr>
                <w:ilvl w:val="0"/>
                <w:numId w:val="14"/>
              </w:numPr>
              <w:spacing w:line="276" w:lineRule="auto"/>
            </w:pPr>
            <w:r w:rsidRPr="00CA57A6">
              <w:rPr>
                <w:sz w:val="16"/>
              </w:rPr>
              <w:t>Purpose stated simply or most of the objectives are inappropriate</w:t>
            </w:r>
          </w:p>
          <w:p w14:paraId="234C0716" w14:textId="77777777" w:rsidR="0095176B" w:rsidRDefault="0095176B" w:rsidP="0095176B">
            <w:pPr>
              <w:pStyle w:val="ListParagraph"/>
              <w:numPr>
                <w:ilvl w:val="0"/>
                <w:numId w:val="14"/>
              </w:numPr>
              <w:spacing w:line="276" w:lineRule="auto"/>
            </w:pPr>
            <w:r>
              <w:rPr>
                <w:sz w:val="16"/>
              </w:rPr>
              <w:t>Coherence of topic coverage is disjointed and lacks flow</w:t>
            </w:r>
          </w:p>
          <w:p w14:paraId="36B8AA17" w14:textId="77777777" w:rsidR="0095176B" w:rsidRDefault="0095176B" w:rsidP="0095176B">
            <w:pPr>
              <w:pStyle w:val="ListParagraph"/>
              <w:numPr>
                <w:ilvl w:val="0"/>
                <w:numId w:val="14"/>
              </w:numPr>
              <w:spacing w:line="276" w:lineRule="auto"/>
            </w:pPr>
            <w:r>
              <w:rPr>
                <w:sz w:val="16"/>
              </w:rPr>
              <w:t>Frequently unable to explain topic to be critically explored</w:t>
            </w:r>
          </w:p>
          <w:p w14:paraId="6561F8B0" w14:textId="77777777" w:rsidR="0095176B" w:rsidRDefault="0095176B" w:rsidP="0095176B">
            <w:pPr>
              <w:pStyle w:val="ListParagraph"/>
              <w:numPr>
                <w:ilvl w:val="0"/>
                <w:numId w:val="14"/>
              </w:numPr>
              <w:spacing w:line="276" w:lineRule="auto"/>
            </w:pPr>
            <w:r>
              <w:rPr>
                <w:sz w:val="16"/>
              </w:rPr>
              <w:t>Algorithms and/or methods included, but are very limited in scope and do little to illustrate the topic</w:t>
            </w:r>
          </w:p>
        </w:tc>
        <w:tc>
          <w:tcPr>
            <w:tcW w:w="0" w:type="auto"/>
            <w:tcBorders>
              <w:top w:val="single" w:sz="4" w:space="0" w:color="auto"/>
              <w:left w:val="single" w:sz="4" w:space="0" w:color="auto"/>
              <w:bottom w:val="single" w:sz="4" w:space="0" w:color="auto"/>
              <w:right w:val="single" w:sz="4" w:space="0" w:color="auto"/>
            </w:tcBorders>
            <w:hideMark/>
          </w:tcPr>
          <w:p w14:paraId="7A8E6AF3" w14:textId="72027633" w:rsidR="0095176B" w:rsidRDefault="00CA57A6" w:rsidP="00CA57A6">
            <w:pPr>
              <w:pStyle w:val="ListParagraph"/>
              <w:numPr>
                <w:ilvl w:val="0"/>
                <w:numId w:val="14"/>
              </w:numPr>
              <w:spacing w:line="276" w:lineRule="auto"/>
            </w:pPr>
            <w:r w:rsidRPr="00CA57A6">
              <w:rPr>
                <w:sz w:val="16"/>
              </w:rPr>
              <w:t>Purpose and objectives stated, but long winded or a few objectives inappropriate</w:t>
            </w:r>
          </w:p>
          <w:p w14:paraId="44A9E583" w14:textId="77777777" w:rsidR="0095176B" w:rsidRDefault="0095176B" w:rsidP="0095176B">
            <w:pPr>
              <w:pStyle w:val="ListParagraph"/>
              <w:numPr>
                <w:ilvl w:val="0"/>
                <w:numId w:val="14"/>
              </w:numPr>
              <w:spacing w:line="276" w:lineRule="auto"/>
            </w:pPr>
            <w:r>
              <w:rPr>
                <w:sz w:val="16"/>
              </w:rPr>
              <w:t>Topic coverage may be confusing or disjointed at times</w:t>
            </w:r>
          </w:p>
          <w:p w14:paraId="44D6A888" w14:textId="77777777" w:rsidR="0095176B" w:rsidRDefault="0095176B" w:rsidP="0095176B">
            <w:pPr>
              <w:pStyle w:val="ListParagraph"/>
              <w:numPr>
                <w:ilvl w:val="0"/>
                <w:numId w:val="14"/>
              </w:numPr>
              <w:spacing w:line="276" w:lineRule="auto"/>
            </w:pPr>
            <w:r>
              <w:rPr>
                <w:sz w:val="16"/>
              </w:rPr>
              <w:t>Generally able to clearly explain topic to be critically explored</w:t>
            </w:r>
          </w:p>
          <w:p w14:paraId="7A0C505B" w14:textId="77777777" w:rsidR="0095176B" w:rsidRDefault="0095176B" w:rsidP="0095176B">
            <w:pPr>
              <w:pStyle w:val="ListParagraph"/>
              <w:numPr>
                <w:ilvl w:val="0"/>
                <w:numId w:val="14"/>
              </w:numPr>
              <w:spacing w:line="276" w:lineRule="auto"/>
            </w:pPr>
            <w:r>
              <w:rPr>
                <w:sz w:val="16"/>
              </w:rPr>
              <w:t>Algorithms and/or methods included, but are either limited in scope or comprehension</w:t>
            </w:r>
          </w:p>
        </w:tc>
        <w:tc>
          <w:tcPr>
            <w:tcW w:w="0" w:type="auto"/>
            <w:tcBorders>
              <w:top w:val="single" w:sz="4" w:space="0" w:color="auto"/>
              <w:left w:val="single" w:sz="4" w:space="0" w:color="auto"/>
              <w:bottom w:val="single" w:sz="4" w:space="0" w:color="auto"/>
              <w:right w:val="single" w:sz="4" w:space="0" w:color="auto"/>
            </w:tcBorders>
            <w:hideMark/>
          </w:tcPr>
          <w:p w14:paraId="4573A2ED" w14:textId="6C607231" w:rsidR="0095176B" w:rsidRDefault="00CA57A6" w:rsidP="00CA57A6">
            <w:pPr>
              <w:pStyle w:val="ListParagraph"/>
              <w:numPr>
                <w:ilvl w:val="0"/>
                <w:numId w:val="14"/>
              </w:numPr>
              <w:spacing w:line="276" w:lineRule="auto"/>
            </w:pPr>
            <w:r w:rsidRPr="00CA57A6">
              <w:rPr>
                <w:sz w:val="16"/>
              </w:rPr>
              <w:t>Purpose and objectives stated with clarity</w:t>
            </w:r>
          </w:p>
          <w:p w14:paraId="003E3F49" w14:textId="77777777" w:rsidR="0095176B" w:rsidRDefault="0095176B" w:rsidP="0095176B">
            <w:pPr>
              <w:pStyle w:val="ListParagraph"/>
              <w:numPr>
                <w:ilvl w:val="0"/>
                <w:numId w:val="14"/>
              </w:numPr>
              <w:spacing w:line="276" w:lineRule="auto"/>
            </w:pPr>
            <w:r>
              <w:rPr>
                <w:sz w:val="16"/>
              </w:rPr>
              <w:t>Report generally reads coherently with a well delivered message running throughout</w:t>
            </w:r>
          </w:p>
          <w:p w14:paraId="6F0E772F" w14:textId="77777777" w:rsidR="0095176B" w:rsidRDefault="0095176B" w:rsidP="0095176B">
            <w:pPr>
              <w:pStyle w:val="ListParagraph"/>
              <w:numPr>
                <w:ilvl w:val="0"/>
                <w:numId w:val="14"/>
              </w:numPr>
              <w:spacing w:line="276" w:lineRule="auto"/>
            </w:pPr>
            <w:r>
              <w:rPr>
                <w:sz w:val="16"/>
              </w:rPr>
              <w:t>Consistently able to clearly explain topic to be critically explored</w:t>
            </w:r>
          </w:p>
          <w:p w14:paraId="18FF319A" w14:textId="77777777" w:rsidR="0095176B" w:rsidRDefault="0095176B" w:rsidP="0095176B">
            <w:pPr>
              <w:pStyle w:val="ListParagraph"/>
              <w:numPr>
                <w:ilvl w:val="0"/>
                <w:numId w:val="14"/>
              </w:numPr>
              <w:spacing w:line="276" w:lineRule="auto"/>
            </w:pPr>
            <w:r>
              <w:rPr>
                <w:sz w:val="16"/>
              </w:rPr>
              <w:t>Algorithms and/or methods included, but not fully comprehended</w:t>
            </w:r>
          </w:p>
        </w:tc>
        <w:tc>
          <w:tcPr>
            <w:tcW w:w="0" w:type="auto"/>
            <w:tcBorders>
              <w:top w:val="single" w:sz="4" w:space="0" w:color="auto"/>
              <w:left w:val="single" w:sz="4" w:space="0" w:color="auto"/>
              <w:bottom w:val="single" w:sz="4" w:space="0" w:color="auto"/>
              <w:right w:val="single" w:sz="4" w:space="0" w:color="auto"/>
            </w:tcBorders>
            <w:hideMark/>
          </w:tcPr>
          <w:p w14:paraId="111E95A0" w14:textId="166E6D8D" w:rsidR="0095176B" w:rsidRDefault="00CA57A6" w:rsidP="00CA57A6">
            <w:pPr>
              <w:pStyle w:val="ListParagraph"/>
              <w:numPr>
                <w:ilvl w:val="0"/>
                <w:numId w:val="14"/>
              </w:numPr>
              <w:spacing w:line="276" w:lineRule="auto"/>
            </w:pPr>
            <w:r w:rsidRPr="00CA57A6">
              <w:rPr>
                <w:sz w:val="16"/>
              </w:rPr>
              <w:t>Purpose and objectives stated with clarity and succinctly</w:t>
            </w:r>
          </w:p>
          <w:p w14:paraId="5D5EC2D6" w14:textId="77777777" w:rsidR="0095176B" w:rsidRDefault="0095176B" w:rsidP="0095176B">
            <w:pPr>
              <w:pStyle w:val="ListParagraph"/>
              <w:numPr>
                <w:ilvl w:val="0"/>
                <w:numId w:val="14"/>
              </w:numPr>
              <w:spacing w:line="276" w:lineRule="auto"/>
            </w:pPr>
            <w:r>
              <w:rPr>
                <w:sz w:val="16"/>
              </w:rPr>
              <w:t>Report clearly and coherently addresses the objectives</w:t>
            </w:r>
          </w:p>
          <w:p w14:paraId="17656FED" w14:textId="77777777" w:rsidR="0095176B" w:rsidRDefault="0095176B" w:rsidP="0095176B">
            <w:pPr>
              <w:pStyle w:val="ListParagraph"/>
              <w:numPr>
                <w:ilvl w:val="0"/>
                <w:numId w:val="14"/>
              </w:numPr>
              <w:spacing w:line="276" w:lineRule="auto"/>
            </w:pPr>
            <w:r>
              <w:rPr>
                <w:sz w:val="16"/>
              </w:rPr>
              <w:t>Consistently able to vividly explain topic to be critically explored</w:t>
            </w:r>
          </w:p>
          <w:p w14:paraId="298384F5" w14:textId="77777777" w:rsidR="0095176B" w:rsidRDefault="0095176B" w:rsidP="0095176B">
            <w:pPr>
              <w:pStyle w:val="ListParagraph"/>
              <w:numPr>
                <w:ilvl w:val="0"/>
                <w:numId w:val="14"/>
              </w:numPr>
              <w:spacing w:line="276" w:lineRule="auto"/>
            </w:pPr>
            <w:r>
              <w:rPr>
                <w:sz w:val="16"/>
              </w:rPr>
              <w:t>Algorithms and/or methods included and completely understood</w:t>
            </w:r>
          </w:p>
        </w:tc>
      </w:tr>
      <w:tr w:rsidR="0095176B" w14:paraId="458E88FC" w14:textId="77777777" w:rsidTr="0095176B">
        <w:tc>
          <w:tcPr>
            <w:tcW w:w="0" w:type="auto"/>
            <w:tcBorders>
              <w:top w:val="single" w:sz="4" w:space="0" w:color="auto"/>
              <w:left w:val="single" w:sz="4" w:space="0" w:color="auto"/>
              <w:bottom w:val="single" w:sz="4" w:space="0" w:color="auto"/>
              <w:right w:val="single" w:sz="4" w:space="0" w:color="auto"/>
            </w:tcBorders>
            <w:hideMark/>
          </w:tcPr>
          <w:p w14:paraId="7F76DB7D" w14:textId="77777777" w:rsidR="0095176B" w:rsidRDefault="0095176B">
            <w:pPr>
              <w:spacing w:line="276" w:lineRule="auto"/>
            </w:pPr>
            <w:r>
              <w:rPr>
                <w:sz w:val="16"/>
              </w:rPr>
              <w:t>Academic Quality 10%</w:t>
            </w:r>
          </w:p>
        </w:tc>
        <w:tc>
          <w:tcPr>
            <w:tcW w:w="0" w:type="auto"/>
            <w:tcBorders>
              <w:top w:val="single" w:sz="4" w:space="0" w:color="auto"/>
              <w:left w:val="single" w:sz="4" w:space="0" w:color="auto"/>
              <w:bottom w:val="single" w:sz="4" w:space="0" w:color="auto"/>
              <w:right w:val="single" w:sz="4" w:space="0" w:color="auto"/>
            </w:tcBorders>
            <w:hideMark/>
          </w:tcPr>
          <w:p w14:paraId="0DCF4944" w14:textId="77777777" w:rsidR="0095176B" w:rsidRDefault="0095176B" w:rsidP="0095176B">
            <w:pPr>
              <w:pStyle w:val="ListParagraph"/>
              <w:numPr>
                <w:ilvl w:val="0"/>
                <w:numId w:val="14"/>
              </w:numPr>
              <w:spacing w:line="276" w:lineRule="auto"/>
            </w:pPr>
            <w:r>
              <w:rPr>
                <w:sz w:val="16"/>
              </w:rPr>
              <w:t>Has captioned graphics that are poorly selected and/or not cited where required</w:t>
            </w:r>
          </w:p>
          <w:p w14:paraId="643A7D1C" w14:textId="77777777" w:rsidR="0095176B" w:rsidRDefault="0095176B" w:rsidP="0095176B">
            <w:pPr>
              <w:pStyle w:val="ListParagraph"/>
              <w:numPr>
                <w:ilvl w:val="0"/>
                <w:numId w:val="14"/>
              </w:numPr>
              <w:spacing w:line="276" w:lineRule="auto"/>
            </w:pPr>
            <w:r>
              <w:rPr>
                <w:sz w:val="16"/>
              </w:rPr>
              <w:t>Some content is relevant to the  project area</w:t>
            </w:r>
          </w:p>
          <w:p w14:paraId="32DE78FC" w14:textId="77777777" w:rsidR="0095176B" w:rsidRDefault="0095176B" w:rsidP="0095176B">
            <w:pPr>
              <w:pStyle w:val="ListParagraph"/>
              <w:numPr>
                <w:ilvl w:val="0"/>
                <w:numId w:val="14"/>
              </w:numPr>
              <w:spacing w:line="276" w:lineRule="auto"/>
            </w:pPr>
            <w:r>
              <w:rPr>
                <w:sz w:val="16"/>
              </w:rPr>
              <w:lastRenderedPageBreak/>
              <w:t>Uncited sources have been used verbatim (word for word)</w:t>
            </w:r>
          </w:p>
          <w:p w14:paraId="1BD41EE9" w14:textId="77777777" w:rsidR="0095176B" w:rsidRDefault="0095176B" w:rsidP="0095176B">
            <w:pPr>
              <w:pStyle w:val="ListParagraph"/>
              <w:numPr>
                <w:ilvl w:val="0"/>
                <w:numId w:val="14"/>
              </w:numPr>
              <w:spacing w:line="276" w:lineRule="auto"/>
            </w:pPr>
            <w:r>
              <w:rPr>
                <w:sz w:val="16"/>
              </w:rPr>
              <w:t>The description of what was implemented is extremely limited</w:t>
            </w:r>
          </w:p>
        </w:tc>
        <w:tc>
          <w:tcPr>
            <w:tcW w:w="0" w:type="auto"/>
            <w:tcBorders>
              <w:top w:val="single" w:sz="4" w:space="0" w:color="auto"/>
              <w:left w:val="single" w:sz="4" w:space="0" w:color="auto"/>
              <w:bottom w:val="single" w:sz="4" w:space="0" w:color="auto"/>
              <w:right w:val="single" w:sz="4" w:space="0" w:color="auto"/>
            </w:tcBorders>
            <w:hideMark/>
          </w:tcPr>
          <w:p w14:paraId="33B28F6F" w14:textId="77777777" w:rsidR="0095176B" w:rsidRDefault="0095176B" w:rsidP="0095176B">
            <w:pPr>
              <w:pStyle w:val="ListParagraph"/>
              <w:numPr>
                <w:ilvl w:val="0"/>
                <w:numId w:val="14"/>
              </w:numPr>
              <w:spacing w:line="276" w:lineRule="auto"/>
            </w:pPr>
            <w:r>
              <w:rPr>
                <w:sz w:val="16"/>
              </w:rPr>
              <w:lastRenderedPageBreak/>
              <w:t>Has captioned graphics that are not particularly well selected cited where required</w:t>
            </w:r>
          </w:p>
          <w:p w14:paraId="64357767" w14:textId="77777777" w:rsidR="0095176B" w:rsidRDefault="0095176B" w:rsidP="0095176B">
            <w:pPr>
              <w:pStyle w:val="ListParagraph"/>
              <w:numPr>
                <w:ilvl w:val="0"/>
                <w:numId w:val="14"/>
              </w:numPr>
              <w:spacing w:line="276" w:lineRule="auto"/>
            </w:pPr>
            <w:r>
              <w:rPr>
                <w:sz w:val="16"/>
              </w:rPr>
              <w:t>Most content is relevant to the  project area</w:t>
            </w:r>
          </w:p>
          <w:p w14:paraId="7232A1B3" w14:textId="77777777" w:rsidR="0095176B" w:rsidRDefault="0095176B" w:rsidP="0095176B">
            <w:pPr>
              <w:pStyle w:val="ListParagraph"/>
              <w:numPr>
                <w:ilvl w:val="0"/>
                <w:numId w:val="14"/>
              </w:numPr>
              <w:spacing w:line="276" w:lineRule="auto"/>
            </w:pPr>
            <w:r>
              <w:rPr>
                <w:sz w:val="16"/>
              </w:rPr>
              <w:t>Uncited sources have been paraphrased</w:t>
            </w:r>
          </w:p>
          <w:p w14:paraId="1B7256D3" w14:textId="77777777" w:rsidR="0095176B" w:rsidRDefault="0095176B" w:rsidP="0095176B">
            <w:pPr>
              <w:pStyle w:val="ListParagraph"/>
              <w:numPr>
                <w:ilvl w:val="0"/>
                <w:numId w:val="14"/>
              </w:numPr>
              <w:spacing w:line="276" w:lineRule="auto"/>
            </w:pPr>
            <w:r>
              <w:rPr>
                <w:sz w:val="16"/>
              </w:rPr>
              <w:lastRenderedPageBreak/>
              <w:t>It is not possible to understand what was implemented from the description and it would be of limited use. The author would effectively need to pair program with anyone who was hoping to re-implement the project</w:t>
            </w:r>
          </w:p>
        </w:tc>
        <w:tc>
          <w:tcPr>
            <w:tcW w:w="0" w:type="auto"/>
            <w:tcBorders>
              <w:top w:val="single" w:sz="4" w:space="0" w:color="auto"/>
              <w:left w:val="single" w:sz="4" w:space="0" w:color="auto"/>
              <w:bottom w:val="single" w:sz="4" w:space="0" w:color="auto"/>
              <w:right w:val="single" w:sz="4" w:space="0" w:color="auto"/>
            </w:tcBorders>
            <w:hideMark/>
          </w:tcPr>
          <w:p w14:paraId="0C79ADCE" w14:textId="77777777" w:rsidR="0095176B" w:rsidRDefault="0095176B" w:rsidP="0095176B">
            <w:pPr>
              <w:pStyle w:val="ListParagraph"/>
              <w:numPr>
                <w:ilvl w:val="0"/>
                <w:numId w:val="14"/>
              </w:numPr>
              <w:spacing w:line="276" w:lineRule="auto"/>
            </w:pPr>
            <w:r>
              <w:rPr>
                <w:sz w:val="16"/>
              </w:rPr>
              <w:lastRenderedPageBreak/>
              <w:t>At least one of the graphic is uniquely labelled, contains a caption, is referenced in the text and is of a suitable clarity/resolution for production</w:t>
            </w:r>
          </w:p>
          <w:p w14:paraId="330D6073" w14:textId="77777777" w:rsidR="0095176B" w:rsidRDefault="0095176B" w:rsidP="0095176B">
            <w:pPr>
              <w:pStyle w:val="ListParagraph"/>
              <w:numPr>
                <w:ilvl w:val="0"/>
                <w:numId w:val="14"/>
              </w:numPr>
              <w:spacing w:line="276" w:lineRule="auto"/>
            </w:pPr>
            <w:r>
              <w:rPr>
                <w:sz w:val="16"/>
              </w:rPr>
              <w:lastRenderedPageBreak/>
              <w:t>All content is relevant to the  project area</w:t>
            </w:r>
          </w:p>
          <w:p w14:paraId="2339E07D" w14:textId="77777777" w:rsidR="0095176B" w:rsidRDefault="0095176B" w:rsidP="0095176B">
            <w:pPr>
              <w:pStyle w:val="ListParagraph"/>
              <w:numPr>
                <w:ilvl w:val="0"/>
                <w:numId w:val="14"/>
              </w:numPr>
              <w:spacing w:line="276" w:lineRule="auto"/>
            </w:pPr>
            <w:r>
              <w:rPr>
                <w:sz w:val="16"/>
              </w:rPr>
              <w:t>Excessive use of cited quotations and/or references not clearly linked to paper body</w:t>
            </w:r>
          </w:p>
          <w:p w14:paraId="7E65E489" w14:textId="77777777" w:rsidR="0095176B" w:rsidRDefault="0095176B" w:rsidP="0095176B">
            <w:pPr>
              <w:pStyle w:val="ListParagraph"/>
              <w:numPr>
                <w:ilvl w:val="0"/>
                <w:numId w:val="14"/>
              </w:numPr>
              <w:spacing w:line="276" w:lineRule="auto"/>
            </w:pPr>
            <w:r>
              <w:rPr>
                <w:sz w:val="16"/>
              </w:rPr>
              <w:t>The implementation is not clear. Several lengthy conversations would be needed for someone to re-implement the work, however, with guidance from the author the included description would be beneficial as an additional aid</w:t>
            </w:r>
          </w:p>
        </w:tc>
        <w:tc>
          <w:tcPr>
            <w:tcW w:w="0" w:type="auto"/>
            <w:tcBorders>
              <w:top w:val="single" w:sz="4" w:space="0" w:color="auto"/>
              <w:left w:val="single" w:sz="4" w:space="0" w:color="auto"/>
              <w:bottom w:val="single" w:sz="4" w:space="0" w:color="auto"/>
              <w:right w:val="single" w:sz="4" w:space="0" w:color="auto"/>
            </w:tcBorders>
            <w:hideMark/>
          </w:tcPr>
          <w:p w14:paraId="25FD66C3" w14:textId="77777777" w:rsidR="0095176B" w:rsidRDefault="0095176B" w:rsidP="0095176B">
            <w:pPr>
              <w:pStyle w:val="ListParagraph"/>
              <w:numPr>
                <w:ilvl w:val="0"/>
                <w:numId w:val="14"/>
              </w:numPr>
              <w:spacing w:line="276" w:lineRule="auto"/>
            </w:pPr>
            <w:r>
              <w:rPr>
                <w:sz w:val="16"/>
              </w:rPr>
              <w:lastRenderedPageBreak/>
              <w:t>Some of the graphics are uniquely labelled, contain a caption, are referenced in the text and are of a suitable clarity/resolution for production</w:t>
            </w:r>
          </w:p>
          <w:p w14:paraId="055C1E96" w14:textId="77777777" w:rsidR="0095176B" w:rsidRDefault="0095176B" w:rsidP="0095176B">
            <w:pPr>
              <w:pStyle w:val="ListParagraph"/>
              <w:numPr>
                <w:ilvl w:val="0"/>
                <w:numId w:val="14"/>
              </w:numPr>
              <w:spacing w:line="276" w:lineRule="auto"/>
            </w:pPr>
            <w:r>
              <w:rPr>
                <w:sz w:val="16"/>
              </w:rPr>
              <w:lastRenderedPageBreak/>
              <w:t>All content is relevant and appropriate to the  project area</w:t>
            </w:r>
          </w:p>
          <w:p w14:paraId="3A0E0881" w14:textId="77777777" w:rsidR="0095176B" w:rsidRDefault="0095176B" w:rsidP="0095176B">
            <w:pPr>
              <w:pStyle w:val="ListParagraph"/>
              <w:numPr>
                <w:ilvl w:val="0"/>
                <w:numId w:val="14"/>
              </w:numPr>
              <w:spacing w:line="276" w:lineRule="auto"/>
            </w:pPr>
            <w:r>
              <w:rPr>
                <w:sz w:val="16"/>
              </w:rPr>
              <w:t>Excessive use of cited quotations and all references are appropriately linked to paper body</w:t>
            </w:r>
          </w:p>
          <w:p w14:paraId="4769168D" w14:textId="77777777" w:rsidR="0095176B" w:rsidRDefault="0095176B" w:rsidP="0095176B">
            <w:pPr>
              <w:pStyle w:val="ListParagraph"/>
              <w:numPr>
                <w:ilvl w:val="0"/>
                <w:numId w:val="14"/>
              </w:numPr>
              <w:spacing w:line="276" w:lineRule="auto"/>
            </w:pPr>
            <w:r>
              <w:rPr>
                <w:sz w:val="16"/>
              </w:rPr>
              <w:t>A reasonable description is provided of the final implementation. There are a few significant gaps that would need addressing to re-implement the solution. However, the description provides the majority of the detail</w:t>
            </w:r>
          </w:p>
        </w:tc>
        <w:tc>
          <w:tcPr>
            <w:tcW w:w="0" w:type="auto"/>
            <w:tcBorders>
              <w:top w:val="single" w:sz="4" w:space="0" w:color="auto"/>
              <w:left w:val="single" w:sz="4" w:space="0" w:color="auto"/>
              <w:bottom w:val="single" w:sz="4" w:space="0" w:color="auto"/>
              <w:right w:val="single" w:sz="4" w:space="0" w:color="auto"/>
            </w:tcBorders>
            <w:hideMark/>
          </w:tcPr>
          <w:p w14:paraId="25930953" w14:textId="77777777" w:rsidR="0095176B" w:rsidRDefault="0095176B" w:rsidP="0095176B">
            <w:pPr>
              <w:pStyle w:val="ListParagraph"/>
              <w:numPr>
                <w:ilvl w:val="0"/>
                <w:numId w:val="14"/>
              </w:numPr>
              <w:spacing w:line="276" w:lineRule="auto"/>
            </w:pPr>
            <w:r>
              <w:rPr>
                <w:sz w:val="16"/>
              </w:rPr>
              <w:lastRenderedPageBreak/>
              <w:t>The majority of graphics are uniquely labelled, contain a caption, are referenced in the text and are of a suitable clarity/resolution for production</w:t>
            </w:r>
          </w:p>
          <w:p w14:paraId="14D9706C" w14:textId="77777777" w:rsidR="0095176B" w:rsidRDefault="0095176B" w:rsidP="0095176B">
            <w:pPr>
              <w:pStyle w:val="ListParagraph"/>
              <w:numPr>
                <w:ilvl w:val="0"/>
                <w:numId w:val="14"/>
              </w:numPr>
              <w:spacing w:line="276" w:lineRule="auto"/>
            </w:pPr>
            <w:r>
              <w:rPr>
                <w:sz w:val="16"/>
              </w:rPr>
              <w:t>Almost all content is relevant, accurate and appropriate to the  project area</w:t>
            </w:r>
          </w:p>
          <w:p w14:paraId="74BAACB5" w14:textId="77777777" w:rsidR="0095176B" w:rsidRDefault="0095176B" w:rsidP="0095176B">
            <w:pPr>
              <w:pStyle w:val="ListParagraph"/>
              <w:numPr>
                <w:ilvl w:val="0"/>
                <w:numId w:val="14"/>
              </w:numPr>
              <w:spacing w:line="276" w:lineRule="auto"/>
            </w:pPr>
            <w:r>
              <w:rPr>
                <w:sz w:val="16"/>
              </w:rPr>
              <w:lastRenderedPageBreak/>
              <w:t>Some cited quotations used and all references are appropriate linked to paper body</w:t>
            </w:r>
          </w:p>
          <w:p w14:paraId="388094EA" w14:textId="77777777" w:rsidR="0095176B" w:rsidRDefault="0095176B" w:rsidP="0095176B">
            <w:pPr>
              <w:pStyle w:val="ListParagraph"/>
              <w:numPr>
                <w:ilvl w:val="0"/>
                <w:numId w:val="14"/>
              </w:numPr>
              <w:spacing w:line="276" w:lineRule="auto"/>
            </w:pPr>
            <w:r>
              <w:rPr>
                <w:sz w:val="16"/>
              </w:rPr>
              <w:t>A good description is provided of the final implemented. A few minor areas may be vague or poorly explained such that some minor discussions with the author would be necessary to re-implement the provided technical solution</w:t>
            </w:r>
          </w:p>
        </w:tc>
        <w:tc>
          <w:tcPr>
            <w:tcW w:w="0" w:type="auto"/>
            <w:tcBorders>
              <w:top w:val="single" w:sz="4" w:space="0" w:color="auto"/>
              <w:left w:val="single" w:sz="4" w:space="0" w:color="auto"/>
              <w:bottom w:val="single" w:sz="4" w:space="0" w:color="auto"/>
              <w:right w:val="single" w:sz="4" w:space="0" w:color="auto"/>
            </w:tcBorders>
            <w:hideMark/>
          </w:tcPr>
          <w:p w14:paraId="37DDA3E8" w14:textId="77777777" w:rsidR="0095176B" w:rsidRDefault="0095176B" w:rsidP="0095176B">
            <w:pPr>
              <w:pStyle w:val="ListParagraph"/>
              <w:numPr>
                <w:ilvl w:val="0"/>
                <w:numId w:val="14"/>
              </w:numPr>
              <w:spacing w:line="276" w:lineRule="auto"/>
            </w:pPr>
            <w:r>
              <w:rPr>
                <w:sz w:val="16"/>
              </w:rPr>
              <w:lastRenderedPageBreak/>
              <w:t>All graphics are uniquely labelled, contain a caption, are referenced in the text and are of a suitable clarity/resolution for production</w:t>
            </w:r>
          </w:p>
          <w:p w14:paraId="4CE5DF63" w14:textId="77777777" w:rsidR="0095176B" w:rsidRDefault="0095176B" w:rsidP="0095176B">
            <w:pPr>
              <w:pStyle w:val="ListParagraph"/>
              <w:numPr>
                <w:ilvl w:val="0"/>
                <w:numId w:val="14"/>
              </w:numPr>
              <w:spacing w:line="276" w:lineRule="auto"/>
            </w:pPr>
            <w:r>
              <w:rPr>
                <w:sz w:val="16"/>
              </w:rPr>
              <w:t xml:space="preserve">All content is relevant, accurate and </w:t>
            </w:r>
            <w:r>
              <w:rPr>
                <w:sz w:val="16"/>
              </w:rPr>
              <w:lastRenderedPageBreak/>
              <w:t>appropriate to the project area</w:t>
            </w:r>
          </w:p>
          <w:p w14:paraId="29B7A638" w14:textId="77777777" w:rsidR="0095176B" w:rsidRDefault="0095176B" w:rsidP="0095176B">
            <w:pPr>
              <w:pStyle w:val="ListParagraph"/>
              <w:numPr>
                <w:ilvl w:val="0"/>
                <w:numId w:val="14"/>
              </w:numPr>
              <w:spacing w:line="276" w:lineRule="auto"/>
            </w:pPr>
            <w:r>
              <w:rPr>
                <w:sz w:val="16"/>
              </w:rPr>
              <w:t>Quotations used appropriately and sparingly, and all sources appear as citations in the paper body</w:t>
            </w:r>
          </w:p>
          <w:p w14:paraId="0570703D" w14:textId="77777777" w:rsidR="0095176B" w:rsidRDefault="0095176B" w:rsidP="0095176B">
            <w:pPr>
              <w:pStyle w:val="ListParagraph"/>
              <w:numPr>
                <w:ilvl w:val="0"/>
                <w:numId w:val="14"/>
              </w:numPr>
              <w:spacing w:line="276" w:lineRule="auto"/>
            </w:pPr>
            <w:r>
              <w:rPr>
                <w:sz w:val="16"/>
              </w:rPr>
              <w:t>A clear description is provided of the produced implementation such that it could be reproduced with ease with very minor discussion with the author</w:t>
            </w:r>
          </w:p>
        </w:tc>
      </w:tr>
      <w:tr w:rsidR="0095176B" w14:paraId="213BB713" w14:textId="77777777" w:rsidTr="0095176B">
        <w:tc>
          <w:tcPr>
            <w:tcW w:w="0" w:type="auto"/>
            <w:tcBorders>
              <w:top w:val="single" w:sz="4" w:space="0" w:color="auto"/>
              <w:left w:val="single" w:sz="4" w:space="0" w:color="auto"/>
              <w:bottom w:val="single" w:sz="4" w:space="0" w:color="auto"/>
              <w:right w:val="single" w:sz="4" w:space="0" w:color="auto"/>
            </w:tcBorders>
            <w:hideMark/>
          </w:tcPr>
          <w:p w14:paraId="082A0790" w14:textId="77777777" w:rsidR="0095176B" w:rsidRDefault="0095176B">
            <w:pPr>
              <w:spacing w:line="276" w:lineRule="auto"/>
            </w:pPr>
            <w:r>
              <w:rPr>
                <w:sz w:val="16"/>
              </w:rPr>
              <w:lastRenderedPageBreak/>
              <w:t xml:space="preserve">Evaluation </w:t>
            </w:r>
            <w:r w:rsidR="000142BA">
              <w:rPr>
                <w:sz w:val="16"/>
              </w:rPr>
              <w:t>20</w:t>
            </w:r>
            <w:r>
              <w:rPr>
                <w:sz w:val="16"/>
              </w:rPr>
              <w:t>%</w:t>
            </w:r>
          </w:p>
        </w:tc>
        <w:tc>
          <w:tcPr>
            <w:tcW w:w="0" w:type="auto"/>
            <w:tcBorders>
              <w:top w:val="single" w:sz="4" w:space="0" w:color="auto"/>
              <w:left w:val="single" w:sz="4" w:space="0" w:color="auto"/>
              <w:bottom w:val="single" w:sz="4" w:space="0" w:color="auto"/>
              <w:right w:val="single" w:sz="4" w:space="0" w:color="auto"/>
            </w:tcBorders>
            <w:hideMark/>
          </w:tcPr>
          <w:p w14:paraId="4F70D4E3" w14:textId="77777777" w:rsidR="0095176B" w:rsidRDefault="0095176B" w:rsidP="0095176B">
            <w:pPr>
              <w:pStyle w:val="ListParagraph"/>
              <w:numPr>
                <w:ilvl w:val="0"/>
                <w:numId w:val="14"/>
              </w:numPr>
              <w:spacing w:line="276" w:lineRule="auto"/>
            </w:pPr>
            <w:r>
              <w:rPr>
                <w:sz w:val="16"/>
              </w:rPr>
              <w:t>A missing or superficial evaluation of evidence,  presented from an entirely biased perspective</w:t>
            </w:r>
          </w:p>
          <w:p w14:paraId="36A3DD6F" w14:textId="77777777" w:rsidR="0095176B" w:rsidRDefault="0095176B" w:rsidP="0095176B">
            <w:pPr>
              <w:pStyle w:val="ListParagraph"/>
              <w:numPr>
                <w:ilvl w:val="0"/>
                <w:numId w:val="14"/>
              </w:numPr>
              <w:spacing w:line="276" w:lineRule="auto"/>
            </w:pPr>
            <w:r>
              <w:rPr>
                <w:sz w:val="16"/>
              </w:rPr>
              <w:t>Conclusions drawn are not based on evidence and rely on speculation</w:t>
            </w:r>
          </w:p>
          <w:p w14:paraId="4772C46A" w14:textId="77777777" w:rsidR="0095176B" w:rsidRDefault="0095176B" w:rsidP="0095176B">
            <w:pPr>
              <w:pStyle w:val="ListParagraph"/>
              <w:numPr>
                <w:ilvl w:val="0"/>
                <w:numId w:val="14"/>
              </w:numPr>
              <w:spacing w:line="276" w:lineRule="auto"/>
            </w:pPr>
            <w:r>
              <w:rPr>
                <w:sz w:val="16"/>
              </w:rPr>
              <w:t xml:space="preserve">A missing or superficial reflection on the impact of the project on your professional </w:t>
            </w:r>
            <w:r>
              <w:rPr>
                <w:sz w:val="16"/>
              </w:rPr>
              <w:lastRenderedPageBreak/>
              <w:t>practice that does not display considered thought</w:t>
            </w:r>
          </w:p>
        </w:tc>
        <w:tc>
          <w:tcPr>
            <w:tcW w:w="0" w:type="auto"/>
            <w:tcBorders>
              <w:top w:val="single" w:sz="4" w:space="0" w:color="auto"/>
              <w:left w:val="single" w:sz="4" w:space="0" w:color="auto"/>
              <w:bottom w:val="single" w:sz="4" w:space="0" w:color="auto"/>
              <w:right w:val="single" w:sz="4" w:space="0" w:color="auto"/>
            </w:tcBorders>
            <w:hideMark/>
          </w:tcPr>
          <w:p w14:paraId="18E5EF3A" w14:textId="77777777" w:rsidR="0095176B" w:rsidRDefault="0095176B" w:rsidP="0095176B">
            <w:pPr>
              <w:pStyle w:val="ListParagraph"/>
              <w:numPr>
                <w:ilvl w:val="0"/>
                <w:numId w:val="14"/>
              </w:numPr>
              <w:spacing w:line="276" w:lineRule="auto"/>
            </w:pPr>
            <w:r>
              <w:rPr>
                <w:sz w:val="16"/>
              </w:rPr>
              <w:lastRenderedPageBreak/>
              <w:t>A missing or superficial evaluation of evidence,  presented from an entirely biased perspective</w:t>
            </w:r>
          </w:p>
          <w:p w14:paraId="481739F2" w14:textId="77777777" w:rsidR="0095176B" w:rsidRDefault="0095176B" w:rsidP="0095176B">
            <w:pPr>
              <w:pStyle w:val="ListParagraph"/>
              <w:numPr>
                <w:ilvl w:val="0"/>
                <w:numId w:val="14"/>
              </w:numPr>
              <w:spacing w:line="276" w:lineRule="auto"/>
            </w:pPr>
            <w:r>
              <w:rPr>
                <w:sz w:val="16"/>
              </w:rPr>
              <w:t>Conclusions drawn are not based on evidence and rely on speculation</w:t>
            </w:r>
          </w:p>
          <w:p w14:paraId="3E16C365" w14:textId="77777777" w:rsidR="0095176B" w:rsidRDefault="0095176B" w:rsidP="0095176B">
            <w:pPr>
              <w:pStyle w:val="ListParagraph"/>
              <w:numPr>
                <w:ilvl w:val="0"/>
                <w:numId w:val="14"/>
              </w:numPr>
              <w:spacing w:line="276" w:lineRule="auto"/>
            </w:pPr>
            <w:r>
              <w:rPr>
                <w:sz w:val="16"/>
              </w:rPr>
              <w:t>A missing or superficial reflection on the impact of the project on your professional practice that does not display considered thought</w:t>
            </w:r>
          </w:p>
        </w:tc>
        <w:tc>
          <w:tcPr>
            <w:tcW w:w="0" w:type="auto"/>
            <w:tcBorders>
              <w:top w:val="single" w:sz="4" w:space="0" w:color="auto"/>
              <w:left w:val="single" w:sz="4" w:space="0" w:color="auto"/>
              <w:bottom w:val="single" w:sz="4" w:space="0" w:color="auto"/>
              <w:right w:val="single" w:sz="4" w:space="0" w:color="auto"/>
            </w:tcBorders>
            <w:hideMark/>
          </w:tcPr>
          <w:p w14:paraId="0A52C24D" w14:textId="77777777" w:rsidR="0095176B" w:rsidRDefault="0095176B" w:rsidP="0095176B">
            <w:pPr>
              <w:pStyle w:val="ListParagraph"/>
              <w:numPr>
                <w:ilvl w:val="0"/>
                <w:numId w:val="14"/>
              </w:numPr>
              <w:spacing w:line="276" w:lineRule="auto"/>
            </w:pPr>
            <w:r>
              <w:rPr>
                <w:sz w:val="16"/>
              </w:rPr>
              <w:t>A weak evaluation of evidence that informs discussion somewhat, but  is presented from a somewhat biased perspective</w:t>
            </w:r>
          </w:p>
          <w:p w14:paraId="23F4B7D3" w14:textId="77777777" w:rsidR="0095176B" w:rsidRDefault="0095176B" w:rsidP="0095176B">
            <w:pPr>
              <w:pStyle w:val="ListParagraph"/>
              <w:numPr>
                <w:ilvl w:val="0"/>
                <w:numId w:val="14"/>
              </w:numPr>
              <w:spacing w:line="276" w:lineRule="auto"/>
            </w:pPr>
            <w:r>
              <w:rPr>
                <w:sz w:val="16"/>
              </w:rPr>
              <w:t>Conclusions drawn are loosely based on interpretations of evidence and includes much speculation</w:t>
            </w:r>
          </w:p>
          <w:p w14:paraId="7E3CE7CD" w14:textId="77777777" w:rsidR="0095176B" w:rsidRDefault="0095176B" w:rsidP="0095176B">
            <w:pPr>
              <w:pStyle w:val="ListParagraph"/>
              <w:numPr>
                <w:ilvl w:val="0"/>
                <w:numId w:val="14"/>
              </w:numPr>
              <w:spacing w:line="276" w:lineRule="auto"/>
            </w:pPr>
            <w:r>
              <w:rPr>
                <w:sz w:val="16"/>
              </w:rPr>
              <w:t>A vague reflection on the impact of the project on your professional practice that displays minimal considered thought</w:t>
            </w:r>
          </w:p>
        </w:tc>
        <w:tc>
          <w:tcPr>
            <w:tcW w:w="0" w:type="auto"/>
            <w:tcBorders>
              <w:top w:val="single" w:sz="4" w:space="0" w:color="auto"/>
              <w:left w:val="single" w:sz="4" w:space="0" w:color="auto"/>
              <w:bottom w:val="single" w:sz="4" w:space="0" w:color="auto"/>
              <w:right w:val="single" w:sz="4" w:space="0" w:color="auto"/>
            </w:tcBorders>
            <w:hideMark/>
          </w:tcPr>
          <w:p w14:paraId="01958EA0" w14:textId="77777777" w:rsidR="0095176B" w:rsidRDefault="0095176B" w:rsidP="0095176B">
            <w:pPr>
              <w:pStyle w:val="ListParagraph"/>
              <w:numPr>
                <w:ilvl w:val="0"/>
                <w:numId w:val="14"/>
              </w:numPr>
              <w:spacing w:line="276" w:lineRule="auto"/>
            </w:pPr>
            <w:r>
              <w:rPr>
                <w:sz w:val="16"/>
              </w:rPr>
              <w:t>A fair evaluation of evidence that informs discussion, but displays a slightly biased approach</w:t>
            </w:r>
          </w:p>
          <w:p w14:paraId="618D3A02" w14:textId="77777777" w:rsidR="0095176B" w:rsidRDefault="0095176B" w:rsidP="0095176B">
            <w:pPr>
              <w:pStyle w:val="ListParagraph"/>
              <w:numPr>
                <w:ilvl w:val="0"/>
                <w:numId w:val="14"/>
              </w:numPr>
              <w:spacing w:line="276" w:lineRule="auto"/>
            </w:pPr>
            <w:r>
              <w:rPr>
                <w:sz w:val="16"/>
              </w:rPr>
              <w:t>Conclusions drawn are based on reasonable interpretations of evidence although include some speculation</w:t>
            </w:r>
          </w:p>
          <w:p w14:paraId="01F74D2D" w14:textId="3B5893D0" w:rsidR="0095176B" w:rsidRDefault="0095176B" w:rsidP="0095176B">
            <w:pPr>
              <w:pStyle w:val="ListParagraph"/>
              <w:numPr>
                <w:ilvl w:val="0"/>
                <w:numId w:val="14"/>
              </w:numPr>
              <w:spacing w:line="276" w:lineRule="auto"/>
            </w:pPr>
            <w:r>
              <w:rPr>
                <w:sz w:val="16"/>
              </w:rPr>
              <w:t xml:space="preserve">A reasonable reflection on the impact of the </w:t>
            </w:r>
            <w:r w:rsidR="00BE10DB">
              <w:rPr>
                <w:sz w:val="16"/>
              </w:rPr>
              <w:t>project on</w:t>
            </w:r>
            <w:r>
              <w:rPr>
                <w:sz w:val="16"/>
              </w:rPr>
              <w:t xml:space="preserve"> your professional practice although more considered thought could be included</w:t>
            </w:r>
          </w:p>
        </w:tc>
        <w:tc>
          <w:tcPr>
            <w:tcW w:w="0" w:type="auto"/>
            <w:tcBorders>
              <w:top w:val="single" w:sz="4" w:space="0" w:color="auto"/>
              <w:left w:val="single" w:sz="4" w:space="0" w:color="auto"/>
              <w:bottom w:val="single" w:sz="4" w:space="0" w:color="auto"/>
              <w:right w:val="single" w:sz="4" w:space="0" w:color="auto"/>
            </w:tcBorders>
            <w:hideMark/>
          </w:tcPr>
          <w:p w14:paraId="07586C40" w14:textId="77777777" w:rsidR="0095176B" w:rsidRDefault="0095176B" w:rsidP="0095176B">
            <w:pPr>
              <w:pStyle w:val="ListParagraph"/>
              <w:numPr>
                <w:ilvl w:val="0"/>
                <w:numId w:val="14"/>
              </w:numPr>
              <w:spacing w:line="276" w:lineRule="auto"/>
            </w:pPr>
            <w:r>
              <w:rPr>
                <w:sz w:val="16"/>
              </w:rPr>
              <w:t>A good evaluation of evidence that informs a  mainly well-argued discussion, although it could be more balanced</w:t>
            </w:r>
          </w:p>
          <w:p w14:paraId="663D8FDE" w14:textId="77777777" w:rsidR="0095176B" w:rsidRDefault="0095176B" w:rsidP="0095176B">
            <w:pPr>
              <w:pStyle w:val="ListParagraph"/>
              <w:numPr>
                <w:ilvl w:val="0"/>
                <w:numId w:val="14"/>
              </w:numPr>
              <w:spacing w:line="276" w:lineRule="auto"/>
            </w:pPr>
            <w:r>
              <w:rPr>
                <w:sz w:val="16"/>
              </w:rPr>
              <w:t>Conclusions drawn are mainly based on sound interpretations of evidence</w:t>
            </w:r>
          </w:p>
          <w:p w14:paraId="62C52675" w14:textId="77777777" w:rsidR="0095176B" w:rsidRDefault="0095176B" w:rsidP="0095176B">
            <w:pPr>
              <w:pStyle w:val="ListParagraph"/>
              <w:numPr>
                <w:ilvl w:val="0"/>
                <w:numId w:val="14"/>
              </w:numPr>
              <w:spacing w:line="276" w:lineRule="auto"/>
            </w:pPr>
            <w:r>
              <w:rPr>
                <w:sz w:val="16"/>
              </w:rPr>
              <w:t>A good reflection on the impact of the project on your professional practice, that shows some considered thought</w:t>
            </w:r>
          </w:p>
        </w:tc>
        <w:tc>
          <w:tcPr>
            <w:tcW w:w="0" w:type="auto"/>
            <w:tcBorders>
              <w:top w:val="single" w:sz="4" w:space="0" w:color="auto"/>
              <w:left w:val="single" w:sz="4" w:space="0" w:color="auto"/>
              <w:bottom w:val="single" w:sz="4" w:space="0" w:color="auto"/>
              <w:right w:val="single" w:sz="4" w:space="0" w:color="auto"/>
            </w:tcBorders>
            <w:hideMark/>
          </w:tcPr>
          <w:p w14:paraId="406139DC" w14:textId="77777777" w:rsidR="0095176B" w:rsidRDefault="0095176B" w:rsidP="0095176B">
            <w:pPr>
              <w:pStyle w:val="ListParagraph"/>
              <w:numPr>
                <w:ilvl w:val="0"/>
                <w:numId w:val="14"/>
              </w:numPr>
              <w:spacing w:line="276" w:lineRule="auto"/>
            </w:pPr>
            <w:r>
              <w:rPr>
                <w:sz w:val="16"/>
              </w:rPr>
              <w:t>A strong evaluation of evidence that informs a  well-argued and balanced discussion</w:t>
            </w:r>
          </w:p>
          <w:p w14:paraId="6CF58137" w14:textId="77777777" w:rsidR="0095176B" w:rsidRDefault="0095176B" w:rsidP="0095176B">
            <w:pPr>
              <w:pStyle w:val="ListParagraph"/>
              <w:numPr>
                <w:ilvl w:val="0"/>
                <w:numId w:val="14"/>
              </w:numPr>
              <w:spacing w:line="276" w:lineRule="auto"/>
            </w:pPr>
            <w:r>
              <w:rPr>
                <w:sz w:val="16"/>
              </w:rPr>
              <w:t>Conclusions drawn are based on clear and measured interpretations of evidence</w:t>
            </w:r>
          </w:p>
          <w:p w14:paraId="216B0216" w14:textId="77777777" w:rsidR="0095176B" w:rsidRDefault="0095176B" w:rsidP="0095176B">
            <w:pPr>
              <w:pStyle w:val="ListParagraph"/>
              <w:numPr>
                <w:ilvl w:val="0"/>
                <w:numId w:val="14"/>
              </w:numPr>
              <w:spacing w:line="276" w:lineRule="auto"/>
            </w:pPr>
            <w:r>
              <w:rPr>
                <w:sz w:val="16"/>
              </w:rPr>
              <w:t>A thorough and  well-considered reflection on the impact of the project on your professional practice</w:t>
            </w:r>
          </w:p>
        </w:tc>
      </w:tr>
      <w:tr w:rsidR="0095176B" w14:paraId="0036A6F0" w14:textId="77777777" w:rsidTr="0095176B">
        <w:tc>
          <w:tcPr>
            <w:tcW w:w="0" w:type="auto"/>
            <w:tcBorders>
              <w:top w:val="single" w:sz="4" w:space="0" w:color="auto"/>
              <w:left w:val="single" w:sz="4" w:space="0" w:color="auto"/>
              <w:bottom w:val="single" w:sz="4" w:space="0" w:color="auto"/>
              <w:right w:val="single" w:sz="4" w:space="0" w:color="auto"/>
            </w:tcBorders>
            <w:hideMark/>
          </w:tcPr>
          <w:p w14:paraId="0AEB0668" w14:textId="77777777" w:rsidR="0095176B" w:rsidRDefault="0095176B">
            <w:pPr>
              <w:spacing w:line="276" w:lineRule="auto"/>
            </w:pPr>
            <w:r>
              <w:rPr>
                <w:sz w:val="16"/>
              </w:rPr>
              <w:t>Bibliography and Background 10%</w:t>
            </w:r>
          </w:p>
        </w:tc>
        <w:tc>
          <w:tcPr>
            <w:tcW w:w="0" w:type="auto"/>
            <w:tcBorders>
              <w:top w:val="single" w:sz="4" w:space="0" w:color="auto"/>
              <w:left w:val="single" w:sz="4" w:space="0" w:color="auto"/>
              <w:bottom w:val="single" w:sz="4" w:space="0" w:color="auto"/>
              <w:right w:val="single" w:sz="4" w:space="0" w:color="auto"/>
            </w:tcBorders>
            <w:hideMark/>
          </w:tcPr>
          <w:p w14:paraId="75618797" w14:textId="77777777" w:rsidR="0095176B" w:rsidRDefault="0095176B" w:rsidP="0095176B">
            <w:pPr>
              <w:pStyle w:val="ListParagraph"/>
              <w:numPr>
                <w:ilvl w:val="0"/>
                <w:numId w:val="14"/>
              </w:numPr>
              <w:spacing w:line="276" w:lineRule="auto"/>
            </w:pPr>
            <w:r>
              <w:rPr>
                <w:sz w:val="16"/>
              </w:rPr>
              <w:t>There is no referencing or bibliography in the document</w:t>
            </w:r>
          </w:p>
          <w:p w14:paraId="399B9475" w14:textId="77777777" w:rsidR="0095176B" w:rsidRDefault="0095176B" w:rsidP="0095176B">
            <w:pPr>
              <w:pStyle w:val="ListParagraph"/>
              <w:numPr>
                <w:ilvl w:val="0"/>
                <w:numId w:val="14"/>
              </w:numPr>
              <w:spacing w:line="276" w:lineRule="auto"/>
            </w:pPr>
            <w:r>
              <w:rPr>
                <w:sz w:val="16"/>
              </w:rPr>
              <w:t>References/ citations missing or incorrect</w:t>
            </w:r>
          </w:p>
          <w:p w14:paraId="209B15DC" w14:textId="77777777" w:rsidR="0095176B" w:rsidRDefault="0095176B" w:rsidP="0095176B">
            <w:pPr>
              <w:pStyle w:val="ListParagraph"/>
              <w:numPr>
                <w:ilvl w:val="0"/>
                <w:numId w:val="14"/>
              </w:numPr>
              <w:spacing w:line="276" w:lineRule="auto"/>
            </w:pPr>
            <w:r>
              <w:rPr>
                <w:sz w:val="16"/>
              </w:rPr>
              <w:t>Background is very poor and has little relation to the subject area</w:t>
            </w:r>
          </w:p>
          <w:p w14:paraId="78A26C17" w14:textId="77777777" w:rsidR="0095176B" w:rsidRDefault="0095176B" w:rsidP="0095176B">
            <w:pPr>
              <w:pStyle w:val="ListParagraph"/>
              <w:numPr>
                <w:ilvl w:val="0"/>
                <w:numId w:val="14"/>
              </w:numPr>
              <w:spacing w:line="276" w:lineRule="auto"/>
            </w:pPr>
            <w:r>
              <w:rPr>
                <w:sz w:val="16"/>
              </w:rPr>
              <w:t>Very little evidence of a literature review provided</w:t>
            </w:r>
          </w:p>
        </w:tc>
        <w:tc>
          <w:tcPr>
            <w:tcW w:w="0" w:type="auto"/>
            <w:tcBorders>
              <w:top w:val="single" w:sz="4" w:space="0" w:color="auto"/>
              <w:left w:val="single" w:sz="4" w:space="0" w:color="auto"/>
              <w:bottom w:val="single" w:sz="4" w:space="0" w:color="auto"/>
              <w:right w:val="single" w:sz="4" w:space="0" w:color="auto"/>
            </w:tcBorders>
            <w:hideMark/>
          </w:tcPr>
          <w:p w14:paraId="0A19A006" w14:textId="77777777" w:rsidR="0095176B" w:rsidRDefault="0095176B" w:rsidP="0095176B">
            <w:pPr>
              <w:pStyle w:val="ListParagraph"/>
              <w:numPr>
                <w:ilvl w:val="0"/>
                <w:numId w:val="14"/>
              </w:numPr>
              <w:spacing w:line="276" w:lineRule="auto"/>
            </w:pPr>
            <w:r>
              <w:rPr>
                <w:sz w:val="16"/>
              </w:rPr>
              <w:t>Few sources cited</w:t>
            </w:r>
          </w:p>
          <w:p w14:paraId="141CCECA" w14:textId="77777777" w:rsidR="0095176B" w:rsidRDefault="0095176B" w:rsidP="0095176B">
            <w:pPr>
              <w:pStyle w:val="ListParagraph"/>
              <w:numPr>
                <w:ilvl w:val="0"/>
                <w:numId w:val="14"/>
              </w:numPr>
              <w:spacing w:line="276" w:lineRule="auto"/>
            </w:pPr>
            <w:r>
              <w:rPr>
                <w:sz w:val="16"/>
              </w:rPr>
              <w:t>References/citations missing</w:t>
            </w:r>
          </w:p>
          <w:p w14:paraId="3035CF3C" w14:textId="77777777" w:rsidR="0095176B" w:rsidRDefault="0095176B" w:rsidP="0095176B">
            <w:pPr>
              <w:pStyle w:val="ListParagraph"/>
              <w:numPr>
                <w:ilvl w:val="0"/>
                <w:numId w:val="14"/>
              </w:numPr>
              <w:spacing w:line="276" w:lineRule="auto"/>
            </w:pPr>
            <w:r>
              <w:rPr>
                <w:sz w:val="16"/>
              </w:rPr>
              <w:t>Background is very disjointed and almost completely irrelevant</w:t>
            </w:r>
          </w:p>
          <w:p w14:paraId="1B5BFEF3" w14:textId="77777777" w:rsidR="0095176B" w:rsidRDefault="0095176B" w:rsidP="0095176B">
            <w:pPr>
              <w:pStyle w:val="ListParagraph"/>
              <w:numPr>
                <w:ilvl w:val="0"/>
                <w:numId w:val="14"/>
              </w:numPr>
              <w:spacing w:line="276" w:lineRule="auto"/>
            </w:pPr>
            <w:r>
              <w:rPr>
                <w:sz w:val="16"/>
              </w:rPr>
              <w:t>The literature review is extremely brief</w:t>
            </w:r>
          </w:p>
        </w:tc>
        <w:tc>
          <w:tcPr>
            <w:tcW w:w="0" w:type="auto"/>
            <w:tcBorders>
              <w:top w:val="single" w:sz="4" w:space="0" w:color="auto"/>
              <w:left w:val="single" w:sz="4" w:space="0" w:color="auto"/>
              <w:bottom w:val="single" w:sz="4" w:space="0" w:color="auto"/>
              <w:right w:val="single" w:sz="4" w:space="0" w:color="auto"/>
            </w:tcBorders>
            <w:hideMark/>
          </w:tcPr>
          <w:p w14:paraId="33507510" w14:textId="77777777" w:rsidR="0095176B" w:rsidRDefault="0095176B" w:rsidP="0095176B">
            <w:pPr>
              <w:pStyle w:val="ListParagraph"/>
              <w:numPr>
                <w:ilvl w:val="0"/>
                <w:numId w:val="14"/>
              </w:numPr>
              <w:spacing w:line="276" w:lineRule="auto"/>
            </w:pPr>
            <w:r>
              <w:rPr>
                <w:sz w:val="16"/>
              </w:rPr>
              <w:t>Evidence of reading only web sites and class notes</w:t>
            </w:r>
          </w:p>
          <w:p w14:paraId="30A7B6E9" w14:textId="77777777" w:rsidR="0095176B" w:rsidRDefault="0095176B" w:rsidP="0095176B">
            <w:pPr>
              <w:pStyle w:val="ListParagraph"/>
              <w:numPr>
                <w:ilvl w:val="0"/>
                <w:numId w:val="14"/>
              </w:numPr>
              <w:spacing w:line="276" w:lineRule="auto"/>
            </w:pPr>
            <w:r>
              <w:rPr>
                <w:sz w:val="16"/>
              </w:rPr>
              <w:t>Some references are incomplete or incorrect</w:t>
            </w:r>
          </w:p>
          <w:p w14:paraId="2D20E927" w14:textId="77777777" w:rsidR="0095176B" w:rsidRDefault="0095176B" w:rsidP="0095176B">
            <w:pPr>
              <w:pStyle w:val="ListParagraph"/>
              <w:numPr>
                <w:ilvl w:val="0"/>
                <w:numId w:val="14"/>
              </w:numPr>
              <w:spacing w:line="276" w:lineRule="auto"/>
            </w:pPr>
            <w:r>
              <w:rPr>
                <w:sz w:val="16"/>
              </w:rPr>
              <w:t>Background seems very disjointed, contains significant inaccuracies</w:t>
            </w:r>
          </w:p>
          <w:p w14:paraId="629D5535" w14:textId="77777777" w:rsidR="0095176B" w:rsidRDefault="0095176B" w:rsidP="0095176B">
            <w:pPr>
              <w:pStyle w:val="ListParagraph"/>
              <w:numPr>
                <w:ilvl w:val="0"/>
                <w:numId w:val="14"/>
              </w:numPr>
              <w:spacing w:line="276" w:lineRule="auto"/>
            </w:pPr>
            <w:r>
              <w:rPr>
                <w:sz w:val="16"/>
              </w:rPr>
              <w:t>The literature review contains several major gaps</w:t>
            </w:r>
          </w:p>
        </w:tc>
        <w:tc>
          <w:tcPr>
            <w:tcW w:w="0" w:type="auto"/>
            <w:tcBorders>
              <w:top w:val="single" w:sz="4" w:space="0" w:color="auto"/>
              <w:left w:val="single" w:sz="4" w:space="0" w:color="auto"/>
              <w:bottom w:val="single" w:sz="4" w:space="0" w:color="auto"/>
              <w:right w:val="single" w:sz="4" w:space="0" w:color="auto"/>
            </w:tcBorders>
            <w:hideMark/>
          </w:tcPr>
          <w:p w14:paraId="48DABC81" w14:textId="77777777" w:rsidR="0095176B" w:rsidRDefault="0095176B" w:rsidP="0095176B">
            <w:pPr>
              <w:pStyle w:val="ListParagraph"/>
              <w:numPr>
                <w:ilvl w:val="0"/>
                <w:numId w:val="14"/>
              </w:numPr>
              <w:spacing w:line="276" w:lineRule="auto"/>
            </w:pPr>
            <w:r>
              <w:rPr>
                <w:sz w:val="16"/>
              </w:rPr>
              <w:t>An adequate/fairly good level of in text referencing is evident. There are still a few incorrect references/citation, and therefore full adherence to Harvard would glean higher marks</w:t>
            </w:r>
          </w:p>
          <w:p w14:paraId="0A7E6A12" w14:textId="77777777" w:rsidR="0095176B" w:rsidRDefault="0095176B" w:rsidP="0095176B">
            <w:pPr>
              <w:pStyle w:val="ListParagraph"/>
              <w:numPr>
                <w:ilvl w:val="0"/>
                <w:numId w:val="14"/>
              </w:numPr>
              <w:spacing w:line="276" w:lineRule="auto"/>
            </w:pPr>
            <w:r>
              <w:rPr>
                <w:sz w:val="16"/>
              </w:rPr>
              <w:t>Evidence of reading relevant books and quality web sites</w:t>
            </w:r>
          </w:p>
          <w:p w14:paraId="2EB7F9C6" w14:textId="77777777" w:rsidR="0095176B" w:rsidRDefault="0095176B" w:rsidP="0095176B">
            <w:pPr>
              <w:pStyle w:val="ListParagraph"/>
              <w:numPr>
                <w:ilvl w:val="0"/>
                <w:numId w:val="14"/>
              </w:numPr>
              <w:spacing w:line="276" w:lineRule="auto"/>
            </w:pPr>
            <w:r>
              <w:rPr>
                <w:sz w:val="16"/>
              </w:rPr>
              <w:t>Background provides a reasonable introduction to the subject area. However, significant portions are irrelevant or contain minor inaccuracies</w:t>
            </w:r>
          </w:p>
          <w:p w14:paraId="62F5F479" w14:textId="77777777" w:rsidR="0095176B" w:rsidRDefault="0095176B" w:rsidP="0095176B">
            <w:pPr>
              <w:pStyle w:val="ListParagraph"/>
              <w:numPr>
                <w:ilvl w:val="0"/>
                <w:numId w:val="14"/>
              </w:numPr>
              <w:spacing w:line="276" w:lineRule="auto"/>
            </w:pPr>
            <w:r>
              <w:rPr>
                <w:sz w:val="16"/>
              </w:rPr>
              <w:t>The literature has a few significant gaps that are of importance</w:t>
            </w:r>
          </w:p>
        </w:tc>
        <w:tc>
          <w:tcPr>
            <w:tcW w:w="0" w:type="auto"/>
            <w:tcBorders>
              <w:top w:val="single" w:sz="4" w:space="0" w:color="auto"/>
              <w:left w:val="single" w:sz="4" w:space="0" w:color="auto"/>
              <w:bottom w:val="single" w:sz="4" w:space="0" w:color="auto"/>
              <w:right w:val="single" w:sz="4" w:space="0" w:color="auto"/>
            </w:tcBorders>
            <w:hideMark/>
          </w:tcPr>
          <w:p w14:paraId="10B0B41B" w14:textId="77777777" w:rsidR="0095176B" w:rsidRDefault="0095176B" w:rsidP="0095176B">
            <w:pPr>
              <w:pStyle w:val="ListParagraph"/>
              <w:numPr>
                <w:ilvl w:val="0"/>
                <w:numId w:val="14"/>
              </w:numPr>
              <w:spacing w:line="276" w:lineRule="auto"/>
            </w:pPr>
            <w:r>
              <w:rPr>
                <w:sz w:val="16"/>
              </w:rPr>
              <w:t>In text referencing and Bibliography is to Harvard standard. Only minor errors in incorporating citations into the text</w:t>
            </w:r>
          </w:p>
          <w:p w14:paraId="65FA23BB" w14:textId="77777777" w:rsidR="0095176B" w:rsidRDefault="0095176B" w:rsidP="0095176B">
            <w:pPr>
              <w:pStyle w:val="ListParagraph"/>
              <w:numPr>
                <w:ilvl w:val="0"/>
                <w:numId w:val="14"/>
              </w:numPr>
              <w:spacing w:line="276" w:lineRule="auto"/>
            </w:pPr>
            <w:r>
              <w:rPr>
                <w:sz w:val="16"/>
              </w:rPr>
              <w:t>Evidence of reading relevant journals, books and quality web sites. Sources are used to justify your points</w:t>
            </w:r>
          </w:p>
          <w:p w14:paraId="4839B86A" w14:textId="77777777" w:rsidR="0095176B" w:rsidRDefault="0095176B" w:rsidP="0095176B">
            <w:pPr>
              <w:pStyle w:val="ListParagraph"/>
              <w:numPr>
                <w:ilvl w:val="0"/>
                <w:numId w:val="14"/>
              </w:numPr>
              <w:spacing w:line="276" w:lineRule="auto"/>
            </w:pPr>
            <w:r>
              <w:rPr>
                <w:sz w:val="16"/>
              </w:rPr>
              <w:t>Background provides a good introductory text to the subject area. However, in some places the background literature is not placed within the context of the project or occasionally seems of limited relevance</w:t>
            </w:r>
          </w:p>
          <w:p w14:paraId="6964A188" w14:textId="77777777" w:rsidR="0095176B" w:rsidRDefault="0095176B" w:rsidP="0095176B">
            <w:pPr>
              <w:pStyle w:val="ListParagraph"/>
              <w:numPr>
                <w:ilvl w:val="0"/>
                <w:numId w:val="14"/>
              </w:numPr>
              <w:spacing w:line="276" w:lineRule="auto"/>
            </w:pPr>
            <w:r>
              <w:rPr>
                <w:sz w:val="16"/>
              </w:rPr>
              <w:t>The literature contains minor gaps, though covers most of the pertinent issues</w:t>
            </w:r>
          </w:p>
        </w:tc>
        <w:tc>
          <w:tcPr>
            <w:tcW w:w="0" w:type="auto"/>
            <w:tcBorders>
              <w:top w:val="single" w:sz="4" w:space="0" w:color="auto"/>
              <w:left w:val="single" w:sz="4" w:space="0" w:color="auto"/>
              <w:bottom w:val="single" w:sz="4" w:space="0" w:color="auto"/>
              <w:right w:val="single" w:sz="4" w:space="0" w:color="auto"/>
            </w:tcBorders>
            <w:hideMark/>
          </w:tcPr>
          <w:p w14:paraId="5495D53E" w14:textId="77777777" w:rsidR="0095176B" w:rsidRDefault="0095176B" w:rsidP="0095176B">
            <w:pPr>
              <w:pStyle w:val="ListParagraph"/>
              <w:numPr>
                <w:ilvl w:val="0"/>
                <w:numId w:val="14"/>
              </w:numPr>
              <w:spacing w:line="276" w:lineRule="auto"/>
            </w:pPr>
            <w:r>
              <w:rPr>
                <w:sz w:val="16"/>
              </w:rPr>
              <w:t>Evidence of reading relevant academic journals, books and moderated web sites. Sources used to justify your points clearly</w:t>
            </w:r>
          </w:p>
          <w:p w14:paraId="13228883" w14:textId="77777777" w:rsidR="0095176B" w:rsidRDefault="0095176B" w:rsidP="0095176B">
            <w:pPr>
              <w:pStyle w:val="ListParagraph"/>
              <w:numPr>
                <w:ilvl w:val="0"/>
                <w:numId w:val="14"/>
              </w:numPr>
              <w:spacing w:line="276" w:lineRule="auto"/>
            </w:pPr>
            <w:r>
              <w:rPr>
                <w:sz w:val="16"/>
              </w:rPr>
              <w:t>All sources cited and referenced in Harvard format</w:t>
            </w:r>
          </w:p>
          <w:p w14:paraId="2EDBCD07" w14:textId="77777777" w:rsidR="0095176B" w:rsidRDefault="0095176B" w:rsidP="0095176B">
            <w:pPr>
              <w:pStyle w:val="ListParagraph"/>
              <w:numPr>
                <w:ilvl w:val="0"/>
                <w:numId w:val="14"/>
              </w:numPr>
              <w:spacing w:line="276" w:lineRule="auto"/>
            </w:pPr>
            <w:r>
              <w:rPr>
                <w:sz w:val="16"/>
              </w:rPr>
              <w:t>Background provides a good introductory text to the subject area and places the project clearly into the context of existing work</w:t>
            </w:r>
          </w:p>
          <w:p w14:paraId="41554B4D" w14:textId="77777777" w:rsidR="0095176B" w:rsidRDefault="0095176B" w:rsidP="0095176B">
            <w:pPr>
              <w:pStyle w:val="ListParagraph"/>
              <w:numPr>
                <w:ilvl w:val="0"/>
                <w:numId w:val="14"/>
              </w:numPr>
              <w:spacing w:line="276" w:lineRule="auto"/>
            </w:pPr>
            <w:r>
              <w:rPr>
                <w:sz w:val="16"/>
              </w:rPr>
              <w:t>A good coverage of the literature is provided</w:t>
            </w:r>
          </w:p>
        </w:tc>
      </w:tr>
      <w:tr w:rsidR="0095176B" w14:paraId="113EB22D" w14:textId="77777777" w:rsidTr="0095176B">
        <w:tc>
          <w:tcPr>
            <w:tcW w:w="0" w:type="auto"/>
            <w:gridSpan w:val="7"/>
            <w:tcBorders>
              <w:top w:val="single" w:sz="4" w:space="0" w:color="auto"/>
              <w:left w:val="single" w:sz="4" w:space="0" w:color="auto"/>
              <w:bottom w:val="single" w:sz="4" w:space="0" w:color="auto"/>
              <w:right w:val="single" w:sz="4" w:space="0" w:color="auto"/>
            </w:tcBorders>
          </w:tcPr>
          <w:p w14:paraId="4BAEF01F" w14:textId="77777777" w:rsidR="0095176B" w:rsidRDefault="0095176B">
            <w:pPr>
              <w:spacing w:line="276" w:lineRule="auto"/>
            </w:pPr>
          </w:p>
        </w:tc>
      </w:tr>
    </w:tbl>
    <w:p w14:paraId="2D463334" w14:textId="77777777" w:rsidR="0095176B" w:rsidRDefault="0095176B" w:rsidP="0095176B">
      <w:pPr>
        <w:pStyle w:val="ListParagraph"/>
        <w:widowControl w:val="0"/>
        <w:autoSpaceDE w:val="0"/>
        <w:autoSpaceDN w:val="0"/>
        <w:adjustRightInd w:val="0"/>
        <w:ind w:right="333"/>
        <w:jc w:val="both"/>
        <w:rPr>
          <w:rFonts w:asciiTheme="majorHAnsi" w:hAnsiTheme="majorHAnsi" w:cstheme="majorHAnsi"/>
          <w:b/>
          <w:bCs/>
          <w:i/>
          <w:iCs/>
          <w:sz w:val="28"/>
          <w:szCs w:val="28"/>
        </w:rPr>
      </w:pPr>
    </w:p>
    <w:p w14:paraId="792716F9" w14:textId="77777777" w:rsidR="0095176B" w:rsidRPr="0095176B" w:rsidRDefault="0095176B" w:rsidP="0095176B">
      <w:pPr>
        <w:widowControl w:val="0"/>
        <w:autoSpaceDE w:val="0"/>
        <w:autoSpaceDN w:val="0"/>
        <w:adjustRightInd w:val="0"/>
        <w:ind w:left="720" w:right="333"/>
        <w:jc w:val="both"/>
        <w:rPr>
          <w:rFonts w:asciiTheme="majorHAnsi" w:hAnsiTheme="majorHAnsi" w:cstheme="majorHAnsi"/>
          <w:b/>
          <w:bCs/>
          <w:i/>
          <w:iCs/>
          <w:sz w:val="28"/>
          <w:szCs w:val="28"/>
        </w:rPr>
      </w:pPr>
      <w:r w:rsidRPr="0095176B">
        <w:rPr>
          <w:rFonts w:asciiTheme="majorHAnsi" w:hAnsiTheme="majorHAnsi" w:cstheme="majorHAnsi"/>
          <w:b/>
          <w:bCs/>
          <w:i/>
          <w:iCs/>
          <w:sz w:val="28"/>
          <w:szCs w:val="28"/>
        </w:rPr>
        <w:t xml:space="preserve"> </w:t>
      </w:r>
      <w:r>
        <w:rPr>
          <w:rFonts w:asciiTheme="majorHAnsi" w:hAnsiTheme="majorHAnsi" w:cstheme="majorHAnsi"/>
          <w:b/>
          <w:bCs/>
          <w:i/>
          <w:iCs/>
          <w:sz w:val="28"/>
          <w:szCs w:val="28"/>
        </w:rPr>
        <w:t xml:space="preserve">3.3 </w:t>
      </w:r>
      <w:r w:rsidRPr="0095176B">
        <w:rPr>
          <w:rFonts w:asciiTheme="majorHAnsi" w:hAnsiTheme="majorHAnsi" w:cstheme="majorHAnsi"/>
          <w:b/>
          <w:bCs/>
          <w:i/>
          <w:iCs/>
          <w:sz w:val="28"/>
          <w:szCs w:val="28"/>
        </w:rPr>
        <w:t>Marking Rubric – Poster and Oral Presentation (20%)</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6"/>
        <w:gridCol w:w="1972"/>
        <w:gridCol w:w="1804"/>
        <w:gridCol w:w="1907"/>
        <w:gridCol w:w="1980"/>
        <w:gridCol w:w="1936"/>
        <w:gridCol w:w="2215"/>
      </w:tblGrid>
      <w:tr w:rsidR="00033C1D" w14:paraId="5AD2D422" w14:textId="77777777" w:rsidTr="00033C1D">
        <w:tc>
          <w:tcPr>
            <w:tcW w:w="0" w:type="auto"/>
            <w:tcBorders>
              <w:top w:val="single" w:sz="4" w:space="0" w:color="auto"/>
              <w:left w:val="single" w:sz="4" w:space="0" w:color="auto"/>
              <w:bottom w:val="single" w:sz="4" w:space="0" w:color="auto"/>
              <w:right w:val="single" w:sz="4" w:space="0" w:color="auto"/>
            </w:tcBorders>
          </w:tcPr>
          <w:p w14:paraId="6BA93A6D" w14:textId="77777777" w:rsidR="00033C1D" w:rsidRDefault="00033C1D">
            <w:pPr>
              <w:spacing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56335E0F" w14:textId="77777777" w:rsidR="00033C1D" w:rsidRDefault="00033C1D">
            <w:pPr>
              <w:spacing w:line="276" w:lineRule="auto"/>
            </w:pPr>
            <w:r>
              <w:rPr>
                <w:sz w:val="16"/>
              </w:rPr>
              <w:t>Fail</w:t>
            </w:r>
          </w:p>
        </w:tc>
        <w:tc>
          <w:tcPr>
            <w:tcW w:w="0" w:type="auto"/>
            <w:tcBorders>
              <w:top w:val="single" w:sz="4" w:space="0" w:color="auto"/>
              <w:left w:val="single" w:sz="4" w:space="0" w:color="auto"/>
              <w:bottom w:val="single" w:sz="4" w:space="0" w:color="auto"/>
              <w:right w:val="single" w:sz="4" w:space="0" w:color="auto"/>
            </w:tcBorders>
            <w:hideMark/>
          </w:tcPr>
          <w:p w14:paraId="0BAC4609" w14:textId="77777777" w:rsidR="00033C1D" w:rsidRDefault="00033C1D">
            <w:pPr>
              <w:spacing w:line="276" w:lineRule="auto"/>
            </w:pPr>
            <w:r>
              <w:rPr>
                <w:sz w:val="16"/>
              </w:rPr>
              <w:t>Narrow Fail</w:t>
            </w:r>
          </w:p>
        </w:tc>
        <w:tc>
          <w:tcPr>
            <w:tcW w:w="0" w:type="auto"/>
            <w:tcBorders>
              <w:top w:val="single" w:sz="4" w:space="0" w:color="auto"/>
              <w:left w:val="single" w:sz="4" w:space="0" w:color="auto"/>
              <w:bottom w:val="single" w:sz="4" w:space="0" w:color="auto"/>
              <w:right w:val="single" w:sz="4" w:space="0" w:color="auto"/>
            </w:tcBorders>
            <w:hideMark/>
          </w:tcPr>
          <w:p w14:paraId="6B077FEA" w14:textId="77777777" w:rsidR="00033C1D" w:rsidRDefault="00033C1D">
            <w:pPr>
              <w:spacing w:line="276" w:lineRule="auto"/>
            </w:pPr>
            <w:r>
              <w:rPr>
                <w:sz w:val="16"/>
              </w:rPr>
              <w:t>3rd Class / Pass</w:t>
            </w:r>
          </w:p>
        </w:tc>
        <w:tc>
          <w:tcPr>
            <w:tcW w:w="0" w:type="auto"/>
            <w:tcBorders>
              <w:top w:val="single" w:sz="4" w:space="0" w:color="auto"/>
              <w:left w:val="single" w:sz="4" w:space="0" w:color="auto"/>
              <w:bottom w:val="single" w:sz="4" w:space="0" w:color="auto"/>
              <w:right w:val="single" w:sz="4" w:space="0" w:color="auto"/>
            </w:tcBorders>
            <w:hideMark/>
          </w:tcPr>
          <w:p w14:paraId="19C31A23" w14:textId="77777777" w:rsidR="00033C1D" w:rsidRDefault="00033C1D">
            <w:pPr>
              <w:spacing w:line="276" w:lineRule="auto"/>
            </w:pPr>
            <w:r>
              <w:rPr>
                <w:sz w:val="16"/>
              </w:rPr>
              <w:t>Lower 2nd Class / Pass</w:t>
            </w:r>
          </w:p>
        </w:tc>
        <w:tc>
          <w:tcPr>
            <w:tcW w:w="0" w:type="auto"/>
            <w:tcBorders>
              <w:top w:val="single" w:sz="4" w:space="0" w:color="auto"/>
              <w:left w:val="single" w:sz="4" w:space="0" w:color="auto"/>
              <w:bottom w:val="single" w:sz="4" w:space="0" w:color="auto"/>
              <w:right w:val="single" w:sz="4" w:space="0" w:color="auto"/>
            </w:tcBorders>
            <w:hideMark/>
          </w:tcPr>
          <w:p w14:paraId="6CCE7A5E" w14:textId="77777777" w:rsidR="00033C1D" w:rsidRDefault="00033C1D">
            <w:pPr>
              <w:spacing w:line="276" w:lineRule="auto"/>
            </w:pPr>
            <w:r>
              <w:rPr>
                <w:sz w:val="16"/>
              </w:rPr>
              <w:t>Upper 2nd Class / Merit</w:t>
            </w:r>
          </w:p>
        </w:tc>
        <w:tc>
          <w:tcPr>
            <w:tcW w:w="0" w:type="auto"/>
            <w:tcBorders>
              <w:top w:val="single" w:sz="4" w:space="0" w:color="auto"/>
              <w:left w:val="single" w:sz="4" w:space="0" w:color="auto"/>
              <w:bottom w:val="single" w:sz="4" w:space="0" w:color="auto"/>
              <w:right w:val="single" w:sz="4" w:space="0" w:color="auto"/>
            </w:tcBorders>
            <w:hideMark/>
          </w:tcPr>
          <w:p w14:paraId="48395731" w14:textId="77777777" w:rsidR="00033C1D" w:rsidRDefault="00033C1D">
            <w:pPr>
              <w:spacing w:line="276" w:lineRule="auto"/>
            </w:pPr>
            <w:r>
              <w:rPr>
                <w:sz w:val="16"/>
              </w:rPr>
              <w:t>1st Class / Distinction</w:t>
            </w:r>
          </w:p>
        </w:tc>
      </w:tr>
      <w:tr w:rsidR="00033C1D" w14:paraId="7EE5919E" w14:textId="77777777" w:rsidTr="00033C1D">
        <w:tc>
          <w:tcPr>
            <w:tcW w:w="0" w:type="auto"/>
            <w:tcBorders>
              <w:top w:val="single" w:sz="4" w:space="0" w:color="auto"/>
              <w:left w:val="single" w:sz="4" w:space="0" w:color="auto"/>
              <w:bottom w:val="single" w:sz="4" w:space="0" w:color="auto"/>
              <w:right w:val="single" w:sz="4" w:space="0" w:color="auto"/>
            </w:tcBorders>
            <w:hideMark/>
          </w:tcPr>
          <w:p w14:paraId="6520F451" w14:textId="77777777" w:rsidR="00033C1D" w:rsidRDefault="00033C1D">
            <w:pPr>
              <w:spacing w:line="276" w:lineRule="auto"/>
            </w:pPr>
            <w:r>
              <w:rPr>
                <w:sz w:val="16"/>
              </w:rPr>
              <w:t>Quality of the poster presentation 50%</w:t>
            </w:r>
          </w:p>
        </w:tc>
        <w:tc>
          <w:tcPr>
            <w:tcW w:w="0" w:type="auto"/>
            <w:tcBorders>
              <w:top w:val="single" w:sz="4" w:space="0" w:color="auto"/>
              <w:left w:val="single" w:sz="4" w:space="0" w:color="auto"/>
              <w:bottom w:val="single" w:sz="4" w:space="0" w:color="auto"/>
              <w:right w:val="single" w:sz="4" w:space="0" w:color="auto"/>
            </w:tcBorders>
            <w:hideMark/>
          </w:tcPr>
          <w:p w14:paraId="3C49AAB5" w14:textId="77777777" w:rsidR="00033C1D" w:rsidRDefault="00033C1D" w:rsidP="00033C1D">
            <w:pPr>
              <w:pStyle w:val="ListParagraph"/>
              <w:numPr>
                <w:ilvl w:val="0"/>
                <w:numId w:val="14"/>
              </w:numPr>
              <w:spacing w:line="276" w:lineRule="auto"/>
            </w:pPr>
            <w:r>
              <w:rPr>
                <w:sz w:val="16"/>
              </w:rPr>
              <w:t>Some content is relevant to the project</w:t>
            </w:r>
          </w:p>
          <w:p w14:paraId="7126AF14" w14:textId="77777777" w:rsidR="00033C1D" w:rsidRDefault="00033C1D" w:rsidP="00033C1D">
            <w:pPr>
              <w:pStyle w:val="ListParagraph"/>
              <w:numPr>
                <w:ilvl w:val="0"/>
                <w:numId w:val="14"/>
              </w:numPr>
              <w:spacing w:line="276" w:lineRule="auto"/>
            </w:pPr>
            <w:r>
              <w:rPr>
                <w:sz w:val="16"/>
              </w:rPr>
              <w:t>Few or no correctly formatted citations</w:t>
            </w:r>
          </w:p>
          <w:p w14:paraId="74177D7C" w14:textId="77777777" w:rsidR="00033C1D" w:rsidRDefault="00033C1D" w:rsidP="00033C1D">
            <w:pPr>
              <w:pStyle w:val="ListParagraph"/>
              <w:numPr>
                <w:ilvl w:val="0"/>
                <w:numId w:val="14"/>
              </w:numPr>
              <w:spacing w:line="276" w:lineRule="auto"/>
            </w:pPr>
            <w:r>
              <w:rPr>
                <w:sz w:val="16"/>
              </w:rPr>
              <w:lastRenderedPageBreak/>
              <w:t>None or very few items of importance are labelled and can be read from three feet away</w:t>
            </w:r>
          </w:p>
          <w:p w14:paraId="4435FB8D" w14:textId="77777777" w:rsidR="00033C1D" w:rsidRDefault="00033C1D" w:rsidP="00033C1D">
            <w:pPr>
              <w:pStyle w:val="ListParagraph"/>
              <w:numPr>
                <w:ilvl w:val="0"/>
                <w:numId w:val="14"/>
              </w:numPr>
              <w:spacing w:line="276" w:lineRule="auto"/>
            </w:pPr>
            <w:r>
              <w:rPr>
                <w:sz w:val="16"/>
              </w:rPr>
              <w:t>Has captioned graphics that are poorly selected and/or not cited where required</w:t>
            </w:r>
          </w:p>
          <w:p w14:paraId="660033A7" w14:textId="77777777" w:rsidR="00033C1D" w:rsidRDefault="00033C1D" w:rsidP="00033C1D">
            <w:pPr>
              <w:pStyle w:val="ListParagraph"/>
              <w:numPr>
                <w:ilvl w:val="0"/>
                <w:numId w:val="14"/>
              </w:numPr>
              <w:spacing w:line="276" w:lineRule="auto"/>
            </w:pPr>
            <w:r>
              <w:rPr>
                <w:sz w:val="16"/>
              </w:rPr>
              <w:t>Distractingly messy or poorly designed and/or uninformative</w:t>
            </w:r>
          </w:p>
          <w:p w14:paraId="30CA68EF" w14:textId="77777777" w:rsidR="00033C1D" w:rsidRDefault="00033C1D" w:rsidP="00033C1D">
            <w:pPr>
              <w:pStyle w:val="ListParagraph"/>
              <w:numPr>
                <w:ilvl w:val="0"/>
                <w:numId w:val="14"/>
              </w:numPr>
              <w:spacing w:line="276" w:lineRule="auto"/>
            </w:pPr>
            <w:r>
              <w:rPr>
                <w:sz w:val="16"/>
              </w:rPr>
              <w:t>Little or no consideration for grammar and/or spelling evident</w:t>
            </w:r>
          </w:p>
        </w:tc>
        <w:tc>
          <w:tcPr>
            <w:tcW w:w="0" w:type="auto"/>
            <w:tcBorders>
              <w:top w:val="single" w:sz="4" w:space="0" w:color="auto"/>
              <w:left w:val="single" w:sz="4" w:space="0" w:color="auto"/>
              <w:bottom w:val="single" w:sz="4" w:space="0" w:color="auto"/>
              <w:right w:val="single" w:sz="4" w:space="0" w:color="auto"/>
            </w:tcBorders>
            <w:hideMark/>
          </w:tcPr>
          <w:p w14:paraId="60285571" w14:textId="77777777" w:rsidR="00033C1D" w:rsidRDefault="00033C1D" w:rsidP="00033C1D">
            <w:pPr>
              <w:pStyle w:val="ListParagraph"/>
              <w:numPr>
                <w:ilvl w:val="0"/>
                <w:numId w:val="14"/>
              </w:numPr>
              <w:spacing w:line="276" w:lineRule="auto"/>
            </w:pPr>
            <w:r>
              <w:rPr>
                <w:sz w:val="16"/>
              </w:rPr>
              <w:lastRenderedPageBreak/>
              <w:t>Most content is relevant to the project</w:t>
            </w:r>
          </w:p>
          <w:p w14:paraId="0662A7DF" w14:textId="77777777" w:rsidR="00033C1D" w:rsidRDefault="00033C1D" w:rsidP="00033C1D">
            <w:pPr>
              <w:pStyle w:val="ListParagraph"/>
              <w:numPr>
                <w:ilvl w:val="0"/>
                <w:numId w:val="14"/>
              </w:numPr>
              <w:spacing w:line="276" w:lineRule="auto"/>
            </w:pPr>
            <w:r>
              <w:rPr>
                <w:sz w:val="16"/>
              </w:rPr>
              <w:lastRenderedPageBreak/>
              <w:t>Incorrectly formatted citations, perhaps from a single source</w:t>
            </w:r>
          </w:p>
          <w:p w14:paraId="11CEC4FF" w14:textId="77777777" w:rsidR="00033C1D" w:rsidRDefault="00033C1D" w:rsidP="00033C1D">
            <w:pPr>
              <w:pStyle w:val="ListParagraph"/>
              <w:numPr>
                <w:ilvl w:val="0"/>
                <w:numId w:val="14"/>
              </w:numPr>
              <w:spacing w:line="276" w:lineRule="auto"/>
            </w:pPr>
            <w:r>
              <w:rPr>
                <w:sz w:val="16"/>
              </w:rPr>
              <w:t>Few items of importance are labelled and can be read from three feet away</w:t>
            </w:r>
          </w:p>
          <w:p w14:paraId="446819D7" w14:textId="77777777" w:rsidR="00033C1D" w:rsidRDefault="00033C1D" w:rsidP="00033C1D">
            <w:pPr>
              <w:pStyle w:val="ListParagraph"/>
              <w:numPr>
                <w:ilvl w:val="0"/>
                <w:numId w:val="14"/>
              </w:numPr>
              <w:spacing w:line="276" w:lineRule="auto"/>
            </w:pPr>
            <w:r>
              <w:rPr>
                <w:sz w:val="16"/>
              </w:rPr>
              <w:t>Has captioned graphics that not particularly well selected cited where required</w:t>
            </w:r>
          </w:p>
          <w:p w14:paraId="68B43794" w14:textId="77777777" w:rsidR="00033C1D" w:rsidRDefault="00033C1D" w:rsidP="00033C1D">
            <w:pPr>
              <w:pStyle w:val="ListParagraph"/>
              <w:numPr>
                <w:ilvl w:val="0"/>
                <w:numId w:val="14"/>
              </w:numPr>
              <w:spacing w:line="276" w:lineRule="auto"/>
            </w:pPr>
            <w:r>
              <w:rPr>
                <w:sz w:val="16"/>
              </w:rPr>
              <w:t>Poorly designed and/or marginally informative</w:t>
            </w:r>
          </w:p>
          <w:p w14:paraId="64C506E0" w14:textId="77777777" w:rsidR="00033C1D" w:rsidRDefault="00033C1D" w:rsidP="00033C1D">
            <w:pPr>
              <w:pStyle w:val="ListParagraph"/>
              <w:numPr>
                <w:ilvl w:val="0"/>
                <w:numId w:val="14"/>
              </w:numPr>
              <w:spacing w:line="276" w:lineRule="auto"/>
            </w:pPr>
            <w:r>
              <w:rPr>
                <w:sz w:val="16"/>
              </w:rPr>
              <w:t>Many grammatical or spelling mistakes</w:t>
            </w:r>
          </w:p>
        </w:tc>
        <w:tc>
          <w:tcPr>
            <w:tcW w:w="0" w:type="auto"/>
            <w:tcBorders>
              <w:top w:val="single" w:sz="4" w:space="0" w:color="auto"/>
              <w:left w:val="single" w:sz="4" w:space="0" w:color="auto"/>
              <w:bottom w:val="single" w:sz="4" w:space="0" w:color="auto"/>
              <w:right w:val="single" w:sz="4" w:space="0" w:color="auto"/>
            </w:tcBorders>
            <w:hideMark/>
          </w:tcPr>
          <w:p w14:paraId="75A59E9B" w14:textId="77777777" w:rsidR="00033C1D" w:rsidRDefault="00033C1D" w:rsidP="00033C1D">
            <w:pPr>
              <w:pStyle w:val="ListParagraph"/>
              <w:numPr>
                <w:ilvl w:val="0"/>
                <w:numId w:val="14"/>
              </w:numPr>
              <w:spacing w:line="276" w:lineRule="auto"/>
            </w:pPr>
            <w:r>
              <w:rPr>
                <w:sz w:val="16"/>
              </w:rPr>
              <w:lastRenderedPageBreak/>
              <w:t>All content is relevant to the project</w:t>
            </w:r>
          </w:p>
          <w:p w14:paraId="6DC29B57" w14:textId="77777777" w:rsidR="00033C1D" w:rsidRDefault="00033C1D" w:rsidP="00033C1D">
            <w:pPr>
              <w:pStyle w:val="ListParagraph"/>
              <w:numPr>
                <w:ilvl w:val="0"/>
                <w:numId w:val="14"/>
              </w:numPr>
              <w:spacing w:line="276" w:lineRule="auto"/>
            </w:pPr>
            <w:r>
              <w:rPr>
                <w:sz w:val="16"/>
              </w:rPr>
              <w:t xml:space="preserve">Includes correctly formatted citations, </w:t>
            </w:r>
            <w:r>
              <w:rPr>
                <w:sz w:val="16"/>
              </w:rPr>
              <w:lastRenderedPageBreak/>
              <w:t>perhaps from a single source</w:t>
            </w:r>
          </w:p>
          <w:p w14:paraId="5DCE3C55" w14:textId="77777777" w:rsidR="00033C1D" w:rsidRDefault="00033C1D" w:rsidP="00033C1D">
            <w:pPr>
              <w:pStyle w:val="ListParagraph"/>
              <w:numPr>
                <w:ilvl w:val="0"/>
                <w:numId w:val="14"/>
              </w:numPr>
              <w:spacing w:line="276" w:lineRule="auto"/>
            </w:pPr>
            <w:r>
              <w:rPr>
                <w:sz w:val="16"/>
              </w:rPr>
              <w:t>Some items of importance are labelled and can be read from three feet away</w:t>
            </w:r>
          </w:p>
          <w:p w14:paraId="4BED8017" w14:textId="77777777" w:rsidR="00033C1D" w:rsidRDefault="00033C1D" w:rsidP="00033C1D">
            <w:pPr>
              <w:pStyle w:val="ListParagraph"/>
              <w:numPr>
                <w:ilvl w:val="0"/>
                <w:numId w:val="14"/>
              </w:numPr>
              <w:spacing w:line="276" w:lineRule="auto"/>
            </w:pPr>
            <w:r>
              <w:rPr>
                <w:sz w:val="16"/>
              </w:rPr>
              <w:t>Has at least one graphic related to the object with relevant caption(s) cited where required</w:t>
            </w:r>
          </w:p>
          <w:p w14:paraId="7157CBD1" w14:textId="77777777" w:rsidR="00033C1D" w:rsidRDefault="00033C1D" w:rsidP="00033C1D">
            <w:pPr>
              <w:pStyle w:val="ListParagraph"/>
              <w:numPr>
                <w:ilvl w:val="0"/>
                <w:numId w:val="14"/>
              </w:numPr>
              <w:spacing w:line="276" w:lineRule="auto"/>
            </w:pPr>
            <w:r>
              <w:rPr>
                <w:sz w:val="16"/>
              </w:rPr>
              <w:t>Reasonably attractive, although it may be messy, and marginally informative</w:t>
            </w:r>
          </w:p>
          <w:p w14:paraId="50330C7B" w14:textId="77777777" w:rsidR="00033C1D" w:rsidRDefault="00033C1D" w:rsidP="00033C1D">
            <w:pPr>
              <w:pStyle w:val="ListParagraph"/>
              <w:numPr>
                <w:ilvl w:val="0"/>
                <w:numId w:val="14"/>
              </w:numPr>
              <w:spacing w:line="276" w:lineRule="auto"/>
            </w:pPr>
            <w:r>
              <w:rPr>
                <w:sz w:val="16"/>
              </w:rPr>
              <w:t>Several grammatical or spelling mistakes</w:t>
            </w:r>
          </w:p>
        </w:tc>
        <w:tc>
          <w:tcPr>
            <w:tcW w:w="0" w:type="auto"/>
            <w:tcBorders>
              <w:top w:val="single" w:sz="4" w:space="0" w:color="auto"/>
              <w:left w:val="single" w:sz="4" w:space="0" w:color="auto"/>
              <w:bottom w:val="single" w:sz="4" w:space="0" w:color="auto"/>
              <w:right w:val="single" w:sz="4" w:space="0" w:color="auto"/>
            </w:tcBorders>
            <w:hideMark/>
          </w:tcPr>
          <w:p w14:paraId="5172B8C1" w14:textId="77777777" w:rsidR="00033C1D" w:rsidRDefault="00033C1D" w:rsidP="00033C1D">
            <w:pPr>
              <w:pStyle w:val="ListParagraph"/>
              <w:numPr>
                <w:ilvl w:val="0"/>
                <w:numId w:val="14"/>
              </w:numPr>
              <w:spacing w:line="276" w:lineRule="auto"/>
            </w:pPr>
            <w:r>
              <w:rPr>
                <w:sz w:val="16"/>
              </w:rPr>
              <w:lastRenderedPageBreak/>
              <w:t>All content is relevant and appropriate to the project</w:t>
            </w:r>
          </w:p>
          <w:p w14:paraId="3926976F" w14:textId="77777777" w:rsidR="00033C1D" w:rsidRDefault="00033C1D" w:rsidP="00033C1D">
            <w:pPr>
              <w:pStyle w:val="ListParagraph"/>
              <w:numPr>
                <w:ilvl w:val="0"/>
                <w:numId w:val="14"/>
              </w:numPr>
              <w:spacing w:line="276" w:lineRule="auto"/>
            </w:pPr>
            <w:r>
              <w:rPr>
                <w:sz w:val="16"/>
              </w:rPr>
              <w:lastRenderedPageBreak/>
              <w:t>Two correctly formatted citations from a different of sources</w:t>
            </w:r>
          </w:p>
          <w:p w14:paraId="188C5691" w14:textId="77777777" w:rsidR="00033C1D" w:rsidRDefault="00033C1D" w:rsidP="00033C1D">
            <w:pPr>
              <w:pStyle w:val="ListParagraph"/>
              <w:numPr>
                <w:ilvl w:val="0"/>
                <w:numId w:val="14"/>
              </w:numPr>
              <w:spacing w:line="276" w:lineRule="auto"/>
            </w:pPr>
            <w:r>
              <w:rPr>
                <w:sz w:val="16"/>
              </w:rPr>
              <w:t>Most items of importance are labelled and can be read from three feet away</w:t>
            </w:r>
          </w:p>
          <w:p w14:paraId="5AE1B8F7" w14:textId="77777777" w:rsidR="00033C1D" w:rsidRDefault="00033C1D" w:rsidP="00033C1D">
            <w:pPr>
              <w:pStyle w:val="ListParagraph"/>
              <w:numPr>
                <w:ilvl w:val="0"/>
                <w:numId w:val="14"/>
              </w:numPr>
              <w:spacing w:line="276" w:lineRule="auto"/>
            </w:pPr>
            <w:r>
              <w:rPr>
                <w:sz w:val="16"/>
              </w:rPr>
              <w:t>Has at least one good graphic related to the object with relevant caption(s) cited where required</w:t>
            </w:r>
          </w:p>
          <w:p w14:paraId="2081AFBA" w14:textId="77777777" w:rsidR="00033C1D" w:rsidRDefault="00033C1D" w:rsidP="00033C1D">
            <w:pPr>
              <w:pStyle w:val="ListParagraph"/>
              <w:numPr>
                <w:ilvl w:val="0"/>
                <w:numId w:val="14"/>
              </w:numPr>
              <w:spacing w:line="276" w:lineRule="auto"/>
            </w:pPr>
            <w:r>
              <w:rPr>
                <w:sz w:val="16"/>
              </w:rPr>
              <w:t>Attractive in terms of design, theme and colour use, layout and neatness, and reasonably informative</w:t>
            </w:r>
          </w:p>
          <w:p w14:paraId="2A3F3DCD" w14:textId="77777777" w:rsidR="00033C1D" w:rsidRDefault="00033C1D" w:rsidP="00033C1D">
            <w:pPr>
              <w:pStyle w:val="ListParagraph"/>
              <w:numPr>
                <w:ilvl w:val="0"/>
                <w:numId w:val="14"/>
              </w:numPr>
              <w:spacing w:line="276" w:lineRule="auto"/>
            </w:pPr>
            <w:r>
              <w:rPr>
                <w:sz w:val="16"/>
              </w:rPr>
              <w:t>A few grammatical or spelling mistakes</w:t>
            </w:r>
          </w:p>
        </w:tc>
        <w:tc>
          <w:tcPr>
            <w:tcW w:w="0" w:type="auto"/>
            <w:tcBorders>
              <w:top w:val="single" w:sz="4" w:space="0" w:color="auto"/>
              <w:left w:val="single" w:sz="4" w:space="0" w:color="auto"/>
              <w:bottom w:val="single" w:sz="4" w:space="0" w:color="auto"/>
              <w:right w:val="single" w:sz="4" w:space="0" w:color="auto"/>
            </w:tcBorders>
            <w:hideMark/>
          </w:tcPr>
          <w:p w14:paraId="5732A309" w14:textId="77777777" w:rsidR="00033C1D" w:rsidRDefault="00033C1D" w:rsidP="00033C1D">
            <w:pPr>
              <w:pStyle w:val="ListParagraph"/>
              <w:numPr>
                <w:ilvl w:val="0"/>
                <w:numId w:val="14"/>
              </w:numPr>
              <w:spacing w:line="276" w:lineRule="auto"/>
            </w:pPr>
            <w:r>
              <w:rPr>
                <w:sz w:val="16"/>
              </w:rPr>
              <w:lastRenderedPageBreak/>
              <w:t>All content is relevant, accurate and appropriate to the project</w:t>
            </w:r>
          </w:p>
          <w:p w14:paraId="4CA567A3" w14:textId="77777777" w:rsidR="00033C1D" w:rsidRDefault="00033C1D" w:rsidP="00033C1D">
            <w:pPr>
              <w:pStyle w:val="ListParagraph"/>
              <w:numPr>
                <w:ilvl w:val="0"/>
                <w:numId w:val="14"/>
              </w:numPr>
              <w:spacing w:line="276" w:lineRule="auto"/>
            </w:pPr>
            <w:r>
              <w:rPr>
                <w:sz w:val="16"/>
              </w:rPr>
              <w:lastRenderedPageBreak/>
              <w:t>Three correctly formatted citations from different sources</w:t>
            </w:r>
          </w:p>
          <w:p w14:paraId="0085AA1E" w14:textId="77777777" w:rsidR="00033C1D" w:rsidRDefault="00033C1D" w:rsidP="00033C1D">
            <w:pPr>
              <w:pStyle w:val="ListParagraph"/>
              <w:numPr>
                <w:ilvl w:val="0"/>
                <w:numId w:val="14"/>
              </w:numPr>
              <w:spacing w:line="276" w:lineRule="auto"/>
            </w:pPr>
            <w:r>
              <w:rPr>
                <w:sz w:val="16"/>
              </w:rPr>
              <w:t>Almost all items of importance are labelled and can be read from three feet away</w:t>
            </w:r>
          </w:p>
          <w:p w14:paraId="22DBE278" w14:textId="77777777" w:rsidR="00033C1D" w:rsidRDefault="00033C1D" w:rsidP="00033C1D">
            <w:pPr>
              <w:pStyle w:val="ListParagraph"/>
              <w:numPr>
                <w:ilvl w:val="0"/>
                <w:numId w:val="14"/>
              </w:numPr>
              <w:spacing w:line="276" w:lineRule="auto"/>
            </w:pPr>
            <w:r>
              <w:rPr>
                <w:sz w:val="16"/>
              </w:rPr>
              <w:t>Has at least two good graphics related to the object with relevant captions cited where required</w:t>
            </w:r>
          </w:p>
          <w:p w14:paraId="688BD774" w14:textId="77777777" w:rsidR="00033C1D" w:rsidRDefault="00033C1D" w:rsidP="00033C1D">
            <w:pPr>
              <w:pStyle w:val="ListParagraph"/>
              <w:numPr>
                <w:ilvl w:val="0"/>
                <w:numId w:val="14"/>
              </w:numPr>
              <w:spacing w:line="276" w:lineRule="auto"/>
            </w:pPr>
            <w:r>
              <w:rPr>
                <w:sz w:val="16"/>
              </w:rPr>
              <w:t>Attractive in terms of design, theme and colour use, layout and neatness, and informative</w:t>
            </w:r>
          </w:p>
          <w:p w14:paraId="57D57BE1" w14:textId="77777777" w:rsidR="00033C1D" w:rsidRDefault="00033C1D" w:rsidP="00033C1D">
            <w:pPr>
              <w:pStyle w:val="ListParagraph"/>
              <w:numPr>
                <w:ilvl w:val="0"/>
                <w:numId w:val="14"/>
              </w:numPr>
              <w:spacing w:line="276" w:lineRule="auto"/>
            </w:pPr>
            <w:r>
              <w:rPr>
                <w:sz w:val="16"/>
              </w:rPr>
              <w:t>One or two grammatical or spelling mistakes</w:t>
            </w:r>
          </w:p>
        </w:tc>
        <w:tc>
          <w:tcPr>
            <w:tcW w:w="0" w:type="auto"/>
            <w:tcBorders>
              <w:top w:val="single" w:sz="4" w:space="0" w:color="auto"/>
              <w:left w:val="single" w:sz="4" w:space="0" w:color="auto"/>
              <w:bottom w:val="single" w:sz="4" w:space="0" w:color="auto"/>
              <w:right w:val="single" w:sz="4" w:space="0" w:color="auto"/>
            </w:tcBorders>
            <w:hideMark/>
          </w:tcPr>
          <w:p w14:paraId="33FE5D20" w14:textId="77777777" w:rsidR="00033C1D" w:rsidRDefault="00033C1D" w:rsidP="00033C1D">
            <w:pPr>
              <w:pStyle w:val="ListParagraph"/>
              <w:numPr>
                <w:ilvl w:val="0"/>
                <w:numId w:val="14"/>
              </w:numPr>
              <w:spacing w:line="276" w:lineRule="auto"/>
            </w:pPr>
            <w:r>
              <w:rPr>
                <w:sz w:val="16"/>
              </w:rPr>
              <w:lastRenderedPageBreak/>
              <w:t>All content is relevant, accurate and appropriate to the project</w:t>
            </w:r>
          </w:p>
          <w:p w14:paraId="40476E2A" w14:textId="77777777" w:rsidR="00033C1D" w:rsidRDefault="00033C1D" w:rsidP="00033C1D">
            <w:pPr>
              <w:pStyle w:val="ListParagraph"/>
              <w:numPr>
                <w:ilvl w:val="0"/>
                <w:numId w:val="14"/>
              </w:numPr>
              <w:spacing w:line="276" w:lineRule="auto"/>
            </w:pPr>
            <w:r>
              <w:rPr>
                <w:sz w:val="16"/>
              </w:rPr>
              <w:lastRenderedPageBreak/>
              <w:t>Four or more correctly formatted citations from different sources</w:t>
            </w:r>
          </w:p>
          <w:p w14:paraId="0F5A1D6C" w14:textId="77777777" w:rsidR="00033C1D" w:rsidRDefault="00033C1D" w:rsidP="00033C1D">
            <w:pPr>
              <w:pStyle w:val="ListParagraph"/>
              <w:numPr>
                <w:ilvl w:val="0"/>
                <w:numId w:val="14"/>
              </w:numPr>
              <w:spacing w:line="276" w:lineRule="auto"/>
            </w:pPr>
            <w:r>
              <w:rPr>
                <w:sz w:val="16"/>
              </w:rPr>
              <w:t>All items of importance are labelled and can be read from three feet away</w:t>
            </w:r>
          </w:p>
          <w:p w14:paraId="0F277BC0" w14:textId="77777777" w:rsidR="00033C1D" w:rsidRDefault="00033C1D" w:rsidP="00033C1D">
            <w:pPr>
              <w:pStyle w:val="ListParagraph"/>
              <w:numPr>
                <w:ilvl w:val="0"/>
                <w:numId w:val="14"/>
              </w:numPr>
              <w:spacing w:line="276" w:lineRule="auto"/>
            </w:pPr>
            <w:r>
              <w:rPr>
                <w:sz w:val="16"/>
              </w:rPr>
              <w:t>Has at least two excellent graphics related to the object with relevant captions cited where required</w:t>
            </w:r>
          </w:p>
          <w:p w14:paraId="78C31B1C" w14:textId="77777777" w:rsidR="00033C1D" w:rsidRDefault="00033C1D" w:rsidP="00033C1D">
            <w:pPr>
              <w:pStyle w:val="ListParagraph"/>
              <w:numPr>
                <w:ilvl w:val="0"/>
                <w:numId w:val="14"/>
              </w:numPr>
              <w:spacing w:line="276" w:lineRule="auto"/>
            </w:pPr>
            <w:r>
              <w:rPr>
                <w:sz w:val="16"/>
              </w:rPr>
              <w:t>Exceptionally attractive and attention grabbing in terms of design, theme and colour use, layout and neatness, and very informative</w:t>
            </w:r>
          </w:p>
          <w:p w14:paraId="6FF4015F" w14:textId="77777777" w:rsidR="00033C1D" w:rsidRDefault="00033C1D" w:rsidP="00033C1D">
            <w:pPr>
              <w:pStyle w:val="ListParagraph"/>
              <w:numPr>
                <w:ilvl w:val="0"/>
                <w:numId w:val="14"/>
              </w:numPr>
              <w:spacing w:line="276" w:lineRule="auto"/>
            </w:pPr>
            <w:r>
              <w:rPr>
                <w:sz w:val="16"/>
              </w:rPr>
              <w:t>Grammar, spelling and clarity excellent</w:t>
            </w:r>
          </w:p>
        </w:tc>
      </w:tr>
      <w:tr w:rsidR="00033C1D" w14:paraId="69AFD39C" w14:textId="77777777" w:rsidTr="00033C1D">
        <w:tc>
          <w:tcPr>
            <w:tcW w:w="0" w:type="auto"/>
            <w:tcBorders>
              <w:top w:val="single" w:sz="4" w:space="0" w:color="auto"/>
              <w:left w:val="single" w:sz="4" w:space="0" w:color="auto"/>
              <w:bottom w:val="single" w:sz="4" w:space="0" w:color="auto"/>
              <w:right w:val="single" w:sz="4" w:space="0" w:color="auto"/>
            </w:tcBorders>
            <w:hideMark/>
          </w:tcPr>
          <w:p w14:paraId="48106132" w14:textId="77777777" w:rsidR="00033C1D" w:rsidRDefault="00033C1D">
            <w:pPr>
              <w:spacing w:line="276" w:lineRule="auto"/>
            </w:pPr>
            <w:r>
              <w:rPr>
                <w:sz w:val="16"/>
              </w:rPr>
              <w:lastRenderedPageBreak/>
              <w:t>Quality of the oral presentation 50%</w:t>
            </w:r>
          </w:p>
        </w:tc>
        <w:tc>
          <w:tcPr>
            <w:tcW w:w="0" w:type="auto"/>
            <w:tcBorders>
              <w:top w:val="single" w:sz="4" w:space="0" w:color="auto"/>
              <w:left w:val="single" w:sz="4" w:space="0" w:color="auto"/>
              <w:bottom w:val="single" w:sz="4" w:space="0" w:color="auto"/>
              <w:right w:val="single" w:sz="4" w:space="0" w:color="auto"/>
            </w:tcBorders>
            <w:hideMark/>
          </w:tcPr>
          <w:p w14:paraId="376D8C50" w14:textId="77777777" w:rsidR="00033C1D" w:rsidRDefault="00033C1D" w:rsidP="00033C1D">
            <w:pPr>
              <w:pStyle w:val="ListParagraph"/>
              <w:numPr>
                <w:ilvl w:val="0"/>
                <w:numId w:val="14"/>
              </w:numPr>
              <w:spacing w:line="276" w:lineRule="auto"/>
            </w:pPr>
            <w:r>
              <w:rPr>
                <w:sz w:val="16"/>
              </w:rPr>
              <w:t>Very unstructured, digressive, unclear or very confusing</w:t>
            </w:r>
          </w:p>
          <w:p w14:paraId="00ACA80B" w14:textId="77777777" w:rsidR="00033C1D" w:rsidRDefault="00033C1D" w:rsidP="00033C1D">
            <w:pPr>
              <w:pStyle w:val="ListParagraph"/>
              <w:numPr>
                <w:ilvl w:val="0"/>
                <w:numId w:val="14"/>
              </w:numPr>
              <w:spacing w:line="276" w:lineRule="auto"/>
            </w:pPr>
            <w:r>
              <w:rPr>
                <w:sz w:val="16"/>
              </w:rPr>
              <w:t>All or almost all read from notes</w:t>
            </w:r>
          </w:p>
          <w:p w14:paraId="7AB74C57" w14:textId="77777777" w:rsidR="00033C1D" w:rsidRDefault="00033C1D" w:rsidP="00033C1D">
            <w:pPr>
              <w:pStyle w:val="ListParagraph"/>
              <w:numPr>
                <w:ilvl w:val="0"/>
                <w:numId w:val="14"/>
              </w:numPr>
              <w:spacing w:line="276" w:lineRule="auto"/>
            </w:pPr>
            <w:r>
              <w:rPr>
                <w:sz w:val="16"/>
              </w:rPr>
              <w:t>Very poor use of intonation and body language</w:t>
            </w:r>
          </w:p>
          <w:p w14:paraId="64F89519" w14:textId="77777777" w:rsidR="00033C1D" w:rsidRDefault="00033C1D" w:rsidP="00033C1D">
            <w:pPr>
              <w:pStyle w:val="ListParagraph"/>
              <w:numPr>
                <w:ilvl w:val="0"/>
                <w:numId w:val="14"/>
              </w:numPr>
              <w:spacing w:line="276" w:lineRule="auto"/>
            </w:pPr>
            <w:r>
              <w:rPr>
                <w:sz w:val="16"/>
              </w:rPr>
              <w:t>Time taken was far too long or far too short</w:t>
            </w:r>
          </w:p>
        </w:tc>
        <w:tc>
          <w:tcPr>
            <w:tcW w:w="0" w:type="auto"/>
            <w:tcBorders>
              <w:top w:val="single" w:sz="4" w:space="0" w:color="auto"/>
              <w:left w:val="single" w:sz="4" w:space="0" w:color="auto"/>
              <w:bottom w:val="single" w:sz="4" w:space="0" w:color="auto"/>
              <w:right w:val="single" w:sz="4" w:space="0" w:color="auto"/>
            </w:tcBorders>
            <w:hideMark/>
          </w:tcPr>
          <w:p w14:paraId="2F7CD040" w14:textId="77777777" w:rsidR="00033C1D" w:rsidRDefault="00033C1D" w:rsidP="00033C1D">
            <w:pPr>
              <w:pStyle w:val="ListParagraph"/>
              <w:numPr>
                <w:ilvl w:val="0"/>
                <w:numId w:val="14"/>
              </w:numPr>
              <w:spacing w:line="276" w:lineRule="auto"/>
            </w:pPr>
            <w:r>
              <w:rPr>
                <w:sz w:val="16"/>
              </w:rPr>
              <w:t>Unstructured, rambling or confusing</w:t>
            </w:r>
          </w:p>
          <w:p w14:paraId="624DFDDE" w14:textId="77777777" w:rsidR="00033C1D" w:rsidRDefault="00033C1D" w:rsidP="00033C1D">
            <w:pPr>
              <w:pStyle w:val="ListParagraph"/>
              <w:numPr>
                <w:ilvl w:val="0"/>
                <w:numId w:val="14"/>
              </w:numPr>
              <w:spacing w:line="276" w:lineRule="auto"/>
            </w:pPr>
            <w:r>
              <w:rPr>
                <w:sz w:val="16"/>
              </w:rPr>
              <w:t>Majority of presentation read from notes</w:t>
            </w:r>
          </w:p>
          <w:p w14:paraId="65110696" w14:textId="77777777" w:rsidR="00033C1D" w:rsidRDefault="00033C1D" w:rsidP="00033C1D">
            <w:pPr>
              <w:pStyle w:val="ListParagraph"/>
              <w:numPr>
                <w:ilvl w:val="0"/>
                <w:numId w:val="14"/>
              </w:numPr>
              <w:spacing w:line="276" w:lineRule="auto"/>
            </w:pPr>
            <w:r>
              <w:rPr>
                <w:sz w:val="16"/>
              </w:rPr>
              <w:t>Very poor use of intonation or body language</w:t>
            </w:r>
          </w:p>
          <w:p w14:paraId="593699A2" w14:textId="77777777" w:rsidR="00033C1D" w:rsidRDefault="00033C1D" w:rsidP="00033C1D">
            <w:pPr>
              <w:pStyle w:val="ListParagraph"/>
              <w:numPr>
                <w:ilvl w:val="0"/>
                <w:numId w:val="14"/>
              </w:numPr>
              <w:spacing w:line="276" w:lineRule="auto"/>
            </w:pPr>
            <w:r>
              <w:rPr>
                <w:sz w:val="16"/>
              </w:rPr>
              <w:t>Time taken was far too long or far too short</w:t>
            </w:r>
          </w:p>
        </w:tc>
        <w:tc>
          <w:tcPr>
            <w:tcW w:w="0" w:type="auto"/>
            <w:tcBorders>
              <w:top w:val="single" w:sz="4" w:space="0" w:color="auto"/>
              <w:left w:val="single" w:sz="4" w:space="0" w:color="auto"/>
              <w:bottom w:val="single" w:sz="4" w:space="0" w:color="auto"/>
              <w:right w:val="single" w:sz="4" w:space="0" w:color="auto"/>
            </w:tcBorders>
            <w:hideMark/>
          </w:tcPr>
          <w:p w14:paraId="1EB0C055" w14:textId="77777777" w:rsidR="00033C1D" w:rsidRDefault="00033C1D" w:rsidP="00033C1D">
            <w:pPr>
              <w:pStyle w:val="ListParagraph"/>
              <w:numPr>
                <w:ilvl w:val="0"/>
                <w:numId w:val="14"/>
              </w:numPr>
              <w:spacing w:line="276" w:lineRule="auto"/>
            </w:pPr>
            <w:r>
              <w:rPr>
                <w:sz w:val="16"/>
              </w:rPr>
              <w:t>Some structure and underlying rational to talk</w:t>
            </w:r>
          </w:p>
          <w:p w14:paraId="7DCF469B" w14:textId="77777777" w:rsidR="00033C1D" w:rsidRDefault="00033C1D" w:rsidP="00033C1D">
            <w:pPr>
              <w:pStyle w:val="ListParagraph"/>
              <w:numPr>
                <w:ilvl w:val="0"/>
                <w:numId w:val="14"/>
              </w:numPr>
              <w:spacing w:line="276" w:lineRule="auto"/>
            </w:pPr>
            <w:r>
              <w:rPr>
                <w:sz w:val="16"/>
              </w:rPr>
              <w:t>Frequent reading from notes</w:t>
            </w:r>
          </w:p>
          <w:p w14:paraId="13D49E53" w14:textId="77777777" w:rsidR="00033C1D" w:rsidRDefault="00033C1D" w:rsidP="00033C1D">
            <w:pPr>
              <w:pStyle w:val="ListParagraph"/>
              <w:numPr>
                <w:ilvl w:val="0"/>
                <w:numId w:val="14"/>
              </w:numPr>
              <w:spacing w:line="276" w:lineRule="auto"/>
            </w:pPr>
            <w:r>
              <w:rPr>
                <w:sz w:val="16"/>
              </w:rPr>
              <w:t>Monotone and/or static presentation</w:t>
            </w:r>
          </w:p>
          <w:p w14:paraId="5ECA8CEC" w14:textId="77777777" w:rsidR="00033C1D" w:rsidRDefault="00033C1D" w:rsidP="00033C1D">
            <w:pPr>
              <w:pStyle w:val="ListParagraph"/>
              <w:numPr>
                <w:ilvl w:val="0"/>
                <w:numId w:val="14"/>
              </w:numPr>
              <w:spacing w:line="276" w:lineRule="auto"/>
            </w:pPr>
            <w:r>
              <w:rPr>
                <w:sz w:val="16"/>
              </w:rPr>
              <w:t>Time taken was far too long or far too short</w:t>
            </w:r>
          </w:p>
        </w:tc>
        <w:tc>
          <w:tcPr>
            <w:tcW w:w="0" w:type="auto"/>
            <w:tcBorders>
              <w:top w:val="single" w:sz="4" w:space="0" w:color="auto"/>
              <w:left w:val="single" w:sz="4" w:space="0" w:color="auto"/>
              <w:bottom w:val="single" w:sz="4" w:space="0" w:color="auto"/>
              <w:right w:val="single" w:sz="4" w:space="0" w:color="auto"/>
            </w:tcBorders>
            <w:hideMark/>
          </w:tcPr>
          <w:p w14:paraId="1B8D3179" w14:textId="77777777" w:rsidR="00033C1D" w:rsidRDefault="00033C1D" w:rsidP="00033C1D">
            <w:pPr>
              <w:pStyle w:val="ListParagraph"/>
              <w:numPr>
                <w:ilvl w:val="0"/>
                <w:numId w:val="14"/>
              </w:numPr>
              <w:spacing w:line="276" w:lineRule="auto"/>
            </w:pPr>
            <w:r>
              <w:rPr>
                <w:sz w:val="16"/>
              </w:rPr>
              <w:t>Adequate structure and the vast majority of the talk has a clear message</w:t>
            </w:r>
          </w:p>
          <w:p w14:paraId="12AFAC7A" w14:textId="77777777" w:rsidR="00033C1D" w:rsidRDefault="00033C1D" w:rsidP="00033C1D">
            <w:pPr>
              <w:pStyle w:val="ListParagraph"/>
              <w:numPr>
                <w:ilvl w:val="0"/>
                <w:numId w:val="14"/>
              </w:numPr>
              <w:spacing w:line="276" w:lineRule="auto"/>
            </w:pPr>
            <w:r>
              <w:rPr>
                <w:sz w:val="16"/>
              </w:rPr>
              <w:t>Some reading directly from the notes</w:t>
            </w:r>
          </w:p>
          <w:p w14:paraId="78787CAA" w14:textId="77777777" w:rsidR="00033C1D" w:rsidRDefault="00033C1D" w:rsidP="00033C1D">
            <w:pPr>
              <w:pStyle w:val="ListParagraph"/>
              <w:numPr>
                <w:ilvl w:val="0"/>
                <w:numId w:val="14"/>
              </w:numPr>
              <w:spacing w:line="276" w:lineRule="auto"/>
            </w:pPr>
            <w:r>
              <w:rPr>
                <w:sz w:val="16"/>
              </w:rPr>
              <w:t>Varied tone somewhat and/or effective use of body language</w:t>
            </w:r>
          </w:p>
          <w:p w14:paraId="41537660" w14:textId="77777777" w:rsidR="00033C1D" w:rsidRDefault="00033C1D" w:rsidP="00033C1D">
            <w:pPr>
              <w:pStyle w:val="ListParagraph"/>
              <w:numPr>
                <w:ilvl w:val="0"/>
                <w:numId w:val="14"/>
              </w:numPr>
              <w:spacing w:line="276" w:lineRule="auto"/>
            </w:pPr>
            <w:r>
              <w:rPr>
                <w:sz w:val="16"/>
              </w:rPr>
              <w:t>Time taken significantly too long or too short</w:t>
            </w:r>
          </w:p>
        </w:tc>
        <w:tc>
          <w:tcPr>
            <w:tcW w:w="0" w:type="auto"/>
            <w:tcBorders>
              <w:top w:val="single" w:sz="4" w:space="0" w:color="auto"/>
              <w:left w:val="single" w:sz="4" w:space="0" w:color="auto"/>
              <w:bottom w:val="single" w:sz="4" w:space="0" w:color="auto"/>
              <w:right w:val="single" w:sz="4" w:space="0" w:color="auto"/>
            </w:tcBorders>
            <w:hideMark/>
          </w:tcPr>
          <w:p w14:paraId="39F11B04" w14:textId="77777777" w:rsidR="00033C1D" w:rsidRDefault="00033C1D" w:rsidP="00033C1D">
            <w:pPr>
              <w:pStyle w:val="ListParagraph"/>
              <w:numPr>
                <w:ilvl w:val="0"/>
                <w:numId w:val="14"/>
              </w:numPr>
              <w:spacing w:line="276" w:lineRule="auto"/>
            </w:pPr>
            <w:r>
              <w:rPr>
                <w:sz w:val="16"/>
              </w:rPr>
              <w:t>Well-presented, structured and almost all the talk had a clear message</w:t>
            </w:r>
          </w:p>
          <w:p w14:paraId="71A62FA2" w14:textId="77777777" w:rsidR="00033C1D" w:rsidRDefault="00033C1D" w:rsidP="00033C1D">
            <w:pPr>
              <w:pStyle w:val="ListParagraph"/>
              <w:numPr>
                <w:ilvl w:val="0"/>
                <w:numId w:val="14"/>
              </w:numPr>
              <w:spacing w:line="276" w:lineRule="auto"/>
            </w:pPr>
            <w:r>
              <w:rPr>
                <w:sz w:val="16"/>
              </w:rPr>
              <w:t>Speaker's notes used effectively</w:t>
            </w:r>
          </w:p>
          <w:p w14:paraId="0F7E4920" w14:textId="77777777" w:rsidR="00033C1D" w:rsidRDefault="00033C1D" w:rsidP="00033C1D">
            <w:pPr>
              <w:pStyle w:val="ListParagraph"/>
              <w:numPr>
                <w:ilvl w:val="0"/>
                <w:numId w:val="14"/>
              </w:numPr>
              <w:spacing w:line="276" w:lineRule="auto"/>
            </w:pPr>
            <w:r>
              <w:rPr>
                <w:sz w:val="16"/>
              </w:rPr>
              <w:t>Good use of intonation and body language</w:t>
            </w:r>
          </w:p>
          <w:p w14:paraId="7AC7FA0F" w14:textId="77777777" w:rsidR="00033C1D" w:rsidRDefault="00033C1D" w:rsidP="00033C1D">
            <w:pPr>
              <w:pStyle w:val="ListParagraph"/>
              <w:numPr>
                <w:ilvl w:val="0"/>
                <w:numId w:val="14"/>
              </w:numPr>
              <w:spacing w:line="276" w:lineRule="auto"/>
            </w:pPr>
            <w:r>
              <w:rPr>
                <w:sz w:val="16"/>
              </w:rPr>
              <w:t>Talk was close to the time allowed</w:t>
            </w:r>
          </w:p>
        </w:tc>
        <w:tc>
          <w:tcPr>
            <w:tcW w:w="0" w:type="auto"/>
            <w:tcBorders>
              <w:top w:val="single" w:sz="4" w:space="0" w:color="auto"/>
              <w:left w:val="single" w:sz="4" w:space="0" w:color="auto"/>
              <w:bottom w:val="single" w:sz="4" w:space="0" w:color="auto"/>
              <w:right w:val="single" w:sz="4" w:space="0" w:color="auto"/>
            </w:tcBorders>
            <w:hideMark/>
          </w:tcPr>
          <w:p w14:paraId="64D0FC72" w14:textId="77777777" w:rsidR="00033C1D" w:rsidRDefault="00033C1D" w:rsidP="00033C1D">
            <w:pPr>
              <w:pStyle w:val="ListParagraph"/>
              <w:numPr>
                <w:ilvl w:val="0"/>
                <w:numId w:val="14"/>
              </w:numPr>
              <w:spacing w:line="276" w:lineRule="auto"/>
            </w:pPr>
            <w:r>
              <w:rPr>
                <w:sz w:val="16"/>
              </w:rPr>
              <w:t>Professional talk</w:t>
            </w:r>
          </w:p>
          <w:p w14:paraId="407189F0" w14:textId="77777777" w:rsidR="00033C1D" w:rsidRDefault="00033C1D" w:rsidP="00033C1D">
            <w:pPr>
              <w:pStyle w:val="ListParagraph"/>
              <w:numPr>
                <w:ilvl w:val="0"/>
                <w:numId w:val="14"/>
              </w:numPr>
              <w:spacing w:line="276" w:lineRule="auto"/>
            </w:pPr>
            <w:r>
              <w:rPr>
                <w:sz w:val="16"/>
              </w:rPr>
              <w:t>Speaking style clear and informative without being verbose</w:t>
            </w:r>
          </w:p>
          <w:p w14:paraId="5EC5A4F0" w14:textId="77777777" w:rsidR="00033C1D" w:rsidRDefault="00033C1D" w:rsidP="00033C1D">
            <w:pPr>
              <w:pStyle w:val="ListParagraph"/>
              <w:numPr>
                <w:ilvl w:val="0"/>
                <w:numId w:val="14"/>
              </w:numPr>
              <w:spacing w:line="276" w:lineRule="auto"/>
            </w:pPr>
            <w:r>
              <w:rPr>
                <w:sz w:val="16"/>
              </w:rPr>
              <w:t>Excellent use of intonation and body language</w:t>
            </w:r>
          </w:p>
          <w:p w14:paraId="5F55627A" w14:textId="77777777" w:rsidR="00033C1D" w:rsidRDefault="00033C1D" w:rsidP="00033C1D">
            <w:pPr>
              <w:pStyle w:val="ListParagraph"/>
              <w:numPr>
                <w:ilvl w:val="0"/>
                <w:numId w:val="14"/>
              </w:numPr>
              <w:spacing w:line="276" w:lineRule="auto"/>
            </w:pPr>
            <w:r>
              <w:rPr>
                <w:sz w:val="16"/>
              </w:rPr>
              <w:t>Talk was very close to the time allowed</w:t>
            </w:r>
          </w:p>
        </w:tc>
      </w:tr>
      <w:tr w:rsidR="00033C1D" w14:paraId="126805D9" w14:textId="77777777" w:rsidTr="00033C1D">
        <w:tc>
          <w:tcPr>
            <w:tcW w:w="0" w:type="auto"/>
            <w:gridSpan w:val="7"/>
            <w:tcBorders>
              <w:top w:val="single" w:sz="4" w:space="0" w:color="auto"/>
              <w:left w:val="single" w:sz="4" w:space="0" w:color="auto"/>
              <w:bottom w:val="single" w:sz="4" w:space="0" w:color="auto"/>
              <w:right w:val="single" w:sz="4" w:space="0" w:color="auto"/>
            </w:tcBorders>
          </w:tcPr>
          <w:p w14:paraId="1955FA17" w14:textId="77777777" w:rsidR="00033C1D" w:rsidRDefault="00033C1D">
            <w:pPr>
              <w:spacing w:line="276" w:lineRule="auto"/>
            </w:pPr>
          </w:p>
        </w:tc>
      </w:tr>
    </w:tbl>
    <w:p w14:paraId="3BB4FFDE" w14:textId="77777777" w:rsidR="00033C1D" w:rsidRDefault="00033C1D" w:rsidP="00033C1D">
      <w:pPr>
        <w:rPr>
          <w:rFonts w:ascii="Arial" w:hAnsi="Arial"/>
        </w:rPr>
      </w:pPr>
    </w:p>
    <w:p w14:paraId="3089A899" w14:textId="00D4C23E" w:rsidR="00033C1D" w:rsidRPr="00BE10DB" w:rsidRDefault="00033C1D" w:rsidP="00BE10DB">
      <w:pPr>
        <w:rPr>
          <w:rFonts w:asciiTheme="majorHAnsi" w:hAnsiTheme="majorHAnsi" w:cstheme="majorHAnsi"/>
          <w:b/>
          <w:bCs/>
          <w:i/>
          <w:iCs/>
          <w:sz w:val="28"/>
        </w:rPr>
        <w:sectPr w:rsidR="00033C1D" w:rsidRPr="00BE10DB" w:rsidSect="0095176B">
          <w:pgSz w:w="15840" w:h="12240" w:orient="landscape"/>
          <w:pgMar w:top="1800" w:right="1440" w:bottom="1800" w:left="1440" w:header="720" w:footer="720" w:gutter="0"/>
          <w:cols w:space="720"/>
          <w:noEndnote/>
          <w:docGrid w:linePitch="326"/>
        </w:sectPr>
      </w:pPr>
    </w:p>
    <w:p w14:paraId="2C15B0B4" w14:textId="635E07C5" w:rsidR="00B128A8" w:rsidRPr="00D56E97" w:rsidRDefault="00E82F43" w:rsidP="00D56E97">
      <w:pPr>
        <w:pStyle w:val="ListParagraph"/>
        <w:widowControl w:val="0"/>
        <w:numPr>
          <w:ilvl w:val="0"/>
          <w:numId w:val="6"/>
        </w:numPr>
        <w:autoSpaceDE w:val="0"/>
        <w:autoSpaceDN w:val="0"/>
        <w:adjustRightInd w:val="0"/>
        <w:ind w:right="333"/>
        <w:jc w:val="both"/>
        <w:rPr>
          <w:rFonts w:asciiTheme="majorHAnsi" w:hAnsiTheme="majorHAnsi" w:cstheme="majorHAnsi"/>
          <w:b/>
          <w:bCs/>
          <w:i/>
          <w:iCs/>
          <w:sz w:val="28"/>
        </w:rPr>
      </w:pPr>
      <w:r w:rsidRPr="00D56E97">
        <w:rPr>
          <w:rFonts w:asciiTheme="majorHAnsi" w:hAnsiTheme="majorHAnsi" w:cstheme="majorHAnsi"/>
          <w:b/>
          <w:bCs/>
          <w:i/>
          <w:iCs/>
          <w:sz w:val="28"/>
        </w:rPr>
        <w:lastRenderedPageBreak/>
        <w:t>Contents</w:t>
      </w:r>
      <w:r w:rsidR="00B128A8" w:rsidRPr="00D56E97">
        <w:rPr>
          <w:rFonts w:asciiTheme="majorHAnsi" w:hAnsiTheme="majorHAnsi" w:cstheme="majorHAnsi"/>
          <w:b/>
          <w:bCs/>
          <w:i/>
          <w:iCs/>
          <w:sz w:val="28"/>
        </w:rPr>
        <w:t xml:space="preserve"> of the Final Report</w:t>
      </w:r>
    </w:p>
    <w:p w14:paraId="5728A8EE" w14:textId="77777777" w:rsidR="00B128A8" w:rsidRPr="00234FD6" w:rsidRDefault="00B128A8" w:rsidP="00C3475E">
      <w:pPr>
        <w:widowControl w:val="0"/>
        <w:autoSpaceDE w:val="0"/>
        <w:autoSpaceDN w:val="0"/>
        <w:adjustRightInd w:val="0"/>
        <w:ind w:right="333"/>
        <w:jc w:val="both"/>
        <w:rPr>
          <w:rFonts w:asciiTheme="majorHAnsi" w:hAnsiTheme="majorHAnsi" w:cstheme="majorHAnsi"/>
          <w:b/>
          <w:bCs/>
          <w:i/>
          <w:iCs/>
          <w:sz w:val="28"/>
        </w:rPr>
      </w:pPr>
    </w:p>
    <w:p w14:paraId="4DE58D80" w14:textId="77777777" w:rsidR="00B128A8" w:rsidRPr="00234FD6" w:rsidRDefault="00B128A8" w:rsidP="00C3475E">
      <w:pPr>
        <w:widowControl w:val="0"/>
        <w:autoSpaceDE w:val="0"/>
        <w:autoSpaceDN w:val="0"/>
        <w:adjustRightInd w:val="0"/>
        <w:ind w:right="333"/>
        <w:jc w:val="both"/>
        <w:rPr>
          <w:rFonts w:asciiTheme="majorHAnsi" w:hAnsiTheme="majorHAnsi" w:cstheme="majorHAnsi"/>
          <w:bCs/>
          <w:iCs/>
        </w:rPr>
      </w:pPr>
      <w:r w:rsidRPr="00234FD6">
        <w:rPr>
          <w:rFonts w:asciiTheme="majorHAnsi" w:hAnsiTheme="majorHAnsi" w:cstheme="majorHAnsi"/>
          <w:bCs/>
          <w:iCs/>
        </w:rPr>
        <w:t>The f</w:t>
      </w:r>
      <w:r w:rsidR="00E82F43" w:rsidRPr="00234FD6">
        <w:rPr>
          <w:rFonts w:asciiTheme="majorHAnsi" w:hAnsiTheme="majorHAnsi" w:cstheme="majorHAnsi"/>
          <w:bCs/>
          <w:iCs/>
        </w:rPr>
        <w:t>inal report handed in as part of</w:t>
      </w:r>
      <w:r w:rsidRPr="00234FD6">
        <w:rPr>
          <w:rFonts w:asciiTheme="majorHAnsi" w:hAnsiTheme="majorHAnsi" w:cstheme="majorHAnsi"/>
          <w:bCs/>
          <w:iCs/>
        </w:rPr>
        <w:t xml:space="preserve"> Milestone 3 must fulfill the following:</w:t>
      </w:r>
    </w:p>
    <w:p w14:paraId="7A723592" w14:textId="77777777" w:rsidR="00B128A8" w:rsidRPr="00234FD6" w:rsidRDefault="00B128A8" w:rsidP="00C3475E">
      <w:pPr>
        <w:widowControl w:val="0"/>
        <w:autoSpaceDE w:val="0"/>
        <w:autoSpaceDN w:val="0"/>
        <w:adjustRightInd w:val="0"/>
        <w:ind w:right="333"/>
        <w:jc w:val="both"/>
        <w:rPr>
          <w:rFonts w:asciiTheme="majorHAnsi" w:hAnsiTheme="majorHAnsi" w:cstheme="majorHAnsi"/>
          <w:bCs/>
          <w:iCs/>
        </w:rPr>
      </w:pPr>
    </w:p>
    <w:p w14:paraId="0A7E2C96" w14:textId="77777777" w:rsidR="00B128A8" w:rsidRPr="00234FD6" w:rsidRDefault="00B128A8" w:rsidP="00C3475E">
      <w:pPr>
        <w:pStyle w:val="ListParagraph"/>
        <w:widowControl w:val="0"/>
        <w:numPr>
          <w:ilvl w:val="0"/>
          <w:numId w:val="12"/>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Cs/>
          <w:iCs/>
        </w:rPr>
        <w:t>It must make clear the problem being addressed and the objectives that the project aims to achieve.</w:t>
      </w:r>
    </w:p>
    <w:p w14:paraId="2581246D" w14:textId="77777777" w:rsidR="00B128A8" w:rsidRPr="00234FD6" w:rsidRDefault="00E82F43" w:rsidP="00C3475E">
      <w:pPr>
        <w:pStyle w:val="ListParagraph"/>
        <w:widowControl w:val="0"/>
        <w:numPr>
          <w:ilvl w:val="0"/>
          <w:numId w:val="12"/>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Cs/>
          <w:iCs/>
        </w:rPr>
        <w:t>It must place the project in the context of the literature, or within the context of similar products.</w:t>
      </w:r>
    </w:p>
    <w:p w14:paraId="665F2A55" w14:textId="77777777" w:rsidR="00E82F43" w:rsidRPr="00234FD6" w:rsidRDefault="00E82F43" w:rsidP="00C3475E">
      <w:pPr>
        <w:pStyle w:val="ListParagraph"/>
        <w:widowControl w:val="0"/>
        <w:numPr>
          <w:ilvl w:val="0"/>
          <w:numId w:val="12"/>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Cs/>
          <w:iCs/>
        </w:rPr>
        <w:t>It must outline the approach taking to developing the proposed solution.</w:t>
      </w:r>
    </w:p>
    <w:p w14:paraId="6BE7FCAE" w14:textId="77777777" w:rsidR="00E82F43" w:rsidRPr="00234FD6" w:rsidRDefault="00E82F43" w:rsidP="00C3475E">
      <w:pPr>
        <w:pStyle w:val="ListParagraph"/>
        <w:widowControl w:val="0"/>
        <w:numPr>
          <w:ilvl w:val="0"/>
          <w:numId w:val="12"/>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Cs/>
          <w:iCs/>
        </w:rPr>
        <w:t>It must outline the approach taken to perform verification or validation of the proposed solution.</w:t>
      </w:r>
    </w:p>
    <w:p w14:paraId="3DD59E71" w14:textId="77777777" w:rsidR="00E82F43" w:rsidRPr="00234FD6" w:rsidRDefault="00E82F43" w:rsidP="00C3475E">
      <w:pPr>
        <w:pStyle w:val="ListParagraph"/>
        <w:widowControl w:val="0"/>
        <w:numPr>
          <w:ilvl w:val="0"/>
          <w:numId w:val="12"/>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Cs/>
          <w:iCs/>
        </w:rPr>
        <w:t>If appropriate</w:t>
      </w:r>
      <w:r w:rsidR="003757F9" w:rsidRPr="00234FD6">
        <w:rPr>
          <w:rFonts w:asciiTheme="majorHAnsi" w:hAnsiTheme="majorHAnsi" w:cstheme="majorHAnsi"/>
          <w:bCs/>
          <w:iCs/>
        </w:rPr>
        <w:t>,</w:t>
      </w:r>
      <w:r w:rsidRPr="00234FD6">
        <w:rPr>
          <w:rFonts w:asciiTheme="majorHAnsi" w:hAnsiTheme="majorHAnsi" w:cstheme="majorHAnsi"/>
          <w:bCs/>
          <w:iCs/>
        </w:rPr>
        <w:t xml:space="preserve"> it should describe the tools used to support development.</w:t>
      </w:r>
    </w:p>
    <w:p w14:paraId="472C1903" w14:textId="77777777" w:rsidR="00E82F43" w:rsidRPr="00234FD6" w:rsidRDefault="00E82F43" w:rsidP="00C3475E">
      <w:pPr>
        <w:pStyle w:val="ListParagraph"/>
        <w:widowControl w:val="0"/>
        <w:numPr>
          <w:ilvl w:val="0"/>
          <w:numId w:val="12"/>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Cs/>
          <w:iCs/>
        </w:rPr>
        <w:t>It should contain a critical review of what was achieved, rational of decisions made during development and evaluation of the project outcome.</w:t>
      </w:r>
    </w:p>
    <w:p w14:paraId="01C85844" w14:textId="77777777" w:rsidR="00E82F43" w:rsidRPr="00234FD6" w:rsidRDefault="00E82F43" w:rsidP="00C3475E">
      <w:pPr>
        <w:pStyle w:val="ListParagraph"/>
        <w:widowControl w:val="0"/>
        <w:numPr>
          <w:ilvl w:val="0"/>
          <w:numId w:val="12"/>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Cs/>
          <w:iCs/>
        </w:rPr>
        <w:t xml:space="preserve">It must contain references </w:t>
      </w:r>
      <w:r w:rsidR="003757F9" w:rsidRPr="00234FD6">
        <w:rPr>
          <w:rFonts w:asciiTheme="majorHAnsi" w:hAnsiTheme="majorHAnsi" w:cstheme="majorHAnsi"/>
          <w:bCs/>
          <w:iCs/>
        </w:rPr>
        <w:t>to existing work</w:t>
      </w:r>
      <w:r w:rsidRPr="00234FD6">
        <w:rPr>
          <w:rFonts w:asciiTheme="majorHAnsi" w:hAnsiTheme="majorHAnsi" w:cstheme="majorHAnsi"/>
          <w:bCs/>
          <w:iCs/>
        </w:rPr>
        <w:t>.</w:t>
      </w:r>
    </w:p>
    <w:p w14:paraId="7DEEE9D0" w14:textId="77777777" w:rsidR="00E82F43" w:rsidRPr="00234FD6" w:rsidRDefault="00E82F43" w:rsidP="00D56E97">
      <w:pPr>
        <w:pStyle w:val="ListParagraph"/>
        <w:widowControl w:val="0"/>
        <w:numPr>
          <w:ilvl w:val="0"/>
          <w:numId w:val="12"/>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Cs/>
          <w:iCs/>
        </w:rPr>
        <w:t xml:space="preserve">It must contain a description of </w:t>
      </w:r>
      <w:r w:rsidR="00D56E97" w:rsidRPr="00D56E97">
        <w:rPr>
          <w:rFonts w:asciiTheme="majorHAnsi" w:hAnsiTheme="majorHAnsi" w:cstheme="majorHAnsi"/>
          <w:bCs/>
          <w:iCs/>
        </w:rPr>
        <w:t xml:space="preserve">Ethical, Legal, Social and Professional </w:t>
      </w:r>
      <w:r w:rsidRPr="00234FD6">
        <w:rPr>
          <w:rFonts w:asciiTheme="majorHAnsi" w:hAnsiTheme="majorHAnsi" w:cstheme="majorHAnsi"/>
          <w:bCs/>
          <w:iCs/>
        </w:rPr>
        <w:t>issues encountered during the</w:t>
      </w:r>
      <w:r w:rsidR="003757F9" w:rsidRPr="00234FD6">
        <w:rPr>
          <w:rFonts w:asciiTheme="majorHAnsi" w:hAnsiTheme="majorHAnsi" w:cstheme="majorHAnsi"/>
          <w:bCs/>
          <w:iCs/>
        </w:rPr>
        <w:t xml:space="preserve"> undertaking of the</w:t>
      </w:r>
      <w:r w:rsidRPr="00234FD6">
        <w:rPr>
          <w:rFonts w:asciiTheme="majorHAnsi" w:hAnsiTheme="majorHAnsi" w:cstheme="majorHAnsi"/>
          <w:bCs/>
          <w:iCs/>
        </w:rPr>
        <w:t xml:space="preserve"> project. </w:t>
      </w:r>
      <w:r w:rsidR="00255072">
        <w:rPr>
          <w:rFonts w:asciiTheme="majorHAnsi" w:hAnsiTheme="majorHAnsi" w:cstheme="majorHAnsi"/>
          <w:bCs/>
          <w:iCs/>
        </w:rPr>
        <w:t xml:space="preserve">You must enclose the </w:t>
      </w:r>
      <w:r w:rsidR="00BE3513">
        <w:rPr>
          <w:rFonts w:asciiTheme="majorHAnsi" w:hAnsiTheme="majorHAnsi" w:cstheme="majorHAnsi"/>
          <w:bCs/>
          <w:iCs/>
        </w:rPr>
        <w:t xml:space="preserve">Ethics </w:t>
      </w:r>
      <w:r w:rsidR="00255072">
        <w:rPr>
          <w:rFonts w:asciiTheme="majorHAnsi" w:hAnsiTheme="majorHAnsi" w:cstheme="majorHAnsi"/>
          <w:bCs/>
          <w:iCs/>
        </w:rPr>
        <w:t>ch</w:t>
      </w:r>
      <w:r w:rsidR="00A77605">
        <w:rPr>
          <w:rFonts w:asciiTheme="majorHAnsi" w:hAnsiTheme="majorHAnsi" w:cstheme="majorHAnsi"/>
          <w:bCs/>
          <w:iCs/>
        </w:rPr>
        <w:t>ecklist provided in Appendix I</w:t>
      </w:r>
      <w:r w:rsidR="00BE3513">
        <w:rPr>
          <w:rFonts w:asciiTheme="majorHAnsi" w:hAnsiTheme="majorHAnsi" w:cstheme="majorHAnsi"/>
          <w:bCs/>
          <w:iCs/>
        </w:rPr>
        <w:t>I.</w:t>
      </w:r>
    </w:p>
    <w:p w14:paraId="518CCAD9" w14:textId="77777777" w:rsidR="003234A4" w:rsidRPr="00234FD6" w:rsidRDefault="003234A4" w:rsidP="00C3475E">
      <w:pPr>
        <w:pStyle w:val="ListParagraph"/>
        <w:widowControl w:val="0"/>
        <w:numPr>
          <w:ilvl w:val="0"/>
          <w:numId w:val="12"/>
        </w:numPr>
        <w:autoSpaceDE w:val="0"/>
        <w:autoSpaceDN w:val="0"/>
        <w:adjustRightInd w:val="0"/>
        <w:ind w:right="333"/>
        <w:jc w:val="both"/>
        <w:rPr>
          <w:rFonts w:asciiTheme="majorHAnsi" w:hAnsiTheme="majorHAnsi" w:cstheme="majorHAnsi"/>
          <w:b/>
          <w:bCs/>
          <w:i/>
          <w:iCs/>
          <w:sz w:val="28"/>
        </w:rPr>
      </w:pPr>
      <w:r w:rsidRPr="00234FD6">
        <w:rPr>
          <w:rFonts w:asciiTheme="majorHAnsi" w:hAnsiTheme="majorHAnsi" w:cstheme="majorHAnsi"/>
          <w:bCs/>
          <w:iCs/>
        </w:rPr>
        <w:t>A statement of originality (See Appendix I).</w:t>
      </w:r>
    </w:p>
    <w:p w14:paraId="214EC22C" w14:textId="77777777" w:rsidR="009925B9" w:rsidRPr="00234FD6" w:rsidRDefault="009925B9" w:rsidP="00C3475E">
      <w:pPr>
        <w:pStyle w:val="ListParagraph"/>
        <w:widowControl w:val="0"/>
        <w:autoSpaceDE w:val="0"/>
        <w:autoSpaceDN w:val="0"/>
        <w:adjustRightInd w:val="0"/>
        <w:ind w:right="333"/>
        <w:jc w:val="both"/>
        <w:rPr>
          <w:rFonts w:asciiTheme="majorHAnsi" w:hAnsiTheme="majorHAnsi" w:cstheme="majorHAnsi"/>
          <w:b/>
          <w:bCs/>
          <w:i/>
          <w:iCs/>
          <w:sz w:val="28"/>
        </w:rPr>
      </w:pPr>
    </w:p>
    <w:p w14:paraId="657BD591" w14:textId="77777777" w:rsidR="009925B9" w:rsidRPr="00234FD6" w:rsidRDefault="009925B9"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You should think carefully about how you will evaluate your project and how you will demonstrate its success</w:t>
      </w:r>
      <w:r w:rsidR="009A4BD5" w:rsidRPr="00234FD6">
        <w:rPr>
          <w:rFonts w:asciiTheme="majorHAnsi" w:hAnsiTheme="majorHAnsi" w:cstheme="majorHAnsi"/>
        </w:rPr>
        <w:t xml:space="preserve"> to your supervisors</w:t>
      </w:r>
      <w:r w:rsidRPr="00234FD6">
        <w:rPr>
          <w:rFonts w:asciiTheme="majorHAnsi" w:hAnsiTheme="majorHAnsi" w:cstheme="majorHAnsi"/>
        </w:rPr>
        <w:t>.</w:t>
      </w:r>
    </w:p>
    <w:p w14:paraId="5ABD15BC" w14:textId="77777777" w:rsidR="009925B9" w:rsidRPr="00234FD6" w:rsidRDefault="009925B9" w:rsidP="00C3475E">
      <w:pPr>
        <w:widowControl w:val="0"/>
        <w:autoSpaceDE w:val="0"/>
        <w:autoSpaceDN w:val="0"/>
        <w:adjustRightInd w:val="0"/>
        <w:ind w:right="333"/>
        <w:jc w:val="both"/>
        <w:rPr>
          <w:rFonts w:asciiTheme="majorHAnsi" w:hAnsiTheme="majorHAnsi" w:cstheme="majorHAnsi"/>
        </w:rPr>
      </w:pPr>
    </w:p>
    <w:p w14:paraId="22F7A304" w14:textId="77777777" w:rsidR="003234A4" w:rsidRPr="00234FD6" w:rsidRDefault="003234A4" w:rsidP="00C3475E">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A suggested format for your final report is provided in Appendix I</w:t>
      </w:r>
      <w:r w:rsidR="00A77605">
        <w:rPr>
          <w:rFonts w:asciiTheme="majorHAnsi" w:hAnsiTheme="majorHAnsi" w:cstheme="majorHAnsi"/>
        </w:rPr>
        <w:t>I</w:t>
      </w:r>
      <w:r w:rsidRPr="00234FD6">
        <w:rPr>
          <w:rFonts w:asciiTheme="majorHAnsi" w:hAnsiTheme="majorHAnsi" w:cstheme="majorHAnsi"/>
        </w:rPr>
        <w:t>I.</w:t>
      </w:r>
    </w:p>
    <w:p w14:paraId="1135A281" w14:textId="77777777" w:rsidR="008F72B6" w:rsidRPr="00234FD6" w:rsidRDefault="008F72B6" w:rsidP="00C3475E">
      <w:pPr>
        <w:widowControl w:val="0"/>
        <w:autoSpaceDE w:val="0"/>
        <w:autoSpaceDN w:val="0"/>
        <w:adjustRightInd w:val="0"/>
        <w:ind w:right="333"/>
        <w:jc w:val="both"/>
        <w:rPr>
          <w:rFonts w:asciiTheme="majorHAnsi" w:hAnsiTheme="majorHAnsi" w:cstheme="majorHAnsi"/>
        </w:rPr>
      </w:pPr>
    </w:p>
    <w:p w14:paraId="51A7DE5E" w14:textId="26140284" w:rsidR="000E5886" w:rsidRDefault="008F72B6" w:rsidP="00125EB6">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 xml:space="preserve">The </w:t>
      </w:r>
      <w:r w:rsidR="00F01C91">
        <w:rPr>
          <w:rFonts w:asciiTheme="majorHAnsi" w:hAnsiTheme="majorHAnsi" w:cstheme="majorHAnsi"/>
        </w:rPr>
        <w:t>report should be no more than 10</w:t>
      </w:r>
      <w:bookmarkStart w:id="0" w:name="_GoBack"/>
      <w:bookmarkEnd w:id="0"/>
      <w:r w:rsidRPr="00234FD6">
        <w:rPr>
          <w:rFonts w:asciiTheme="majorHAnsi" w:hAnsiTheme="majorHAnsi" w:cstheme="majorHAnsi"/>
        </w:rPr>
        <w:t xml:space="preserve">’000 words. Source code </w:t>
      </w:r>
      <w:r w:rsidR="00BE10DB">
        <w:rPr>
          <w:rFonts w:asciiTheme="majorHAnsi" w:hAnsiTheme="majorHAnsi" w:cstheme="majorHAnsi"/>
        </w:rPr>
        <w:t>must be submitted.</w:t>
      </w:r>
    </w:p>
    <w:p w14:paraId="300A9C22" w14:textId="77777777" w:rsidR="009925B9" w:rsidRPr="00234FD6" w:rsidRDefault="000E5886" w:rsidP="000E5886">
      <w:pPr>
        <w:rPr>
          <w:rFonts w:asciiTheme="majorHAnsi" w:hAnsiTheme="majorHAnsi" w:cstheme="majorHAnsi"/>
        </w:rPr>
      </w:pPr>
      <w:r>
        <w:rPr>
          <w:rFonts w:asciiTheme="majorHAnsi" w:hAnsiTheme="majorHAnsi" w:cstheme="majorHAnsi"/>
        </w:rPr>
        <w:br w:type="page"/>
      </w:r>
    </w:p>
    <w:p w14:paraId="221491FB" w14:textId="77777777" w:rsidR="009925B9" w:rsidRPr="009925B9" w:rsidRDefault="009925B9" w:rsidP="00C3475E">
      <w:pPr>
        <w:widowControl w:val="0"/>
        <w:autoSpaceDE w:val="0"/>
        <w:autoSpaceDN w:val="0"/>
        <w:adjustRightInd w:val="0"/>
        <w:ind w:right="333"/>
        <w:jc w:val="both"/>
        <w:rPr>
          <w:rFonts w:asciiTheme="majorHAnsi" w:hAnsiTheme="majorHAnsi" w:cstheme="majorHAnsi"/>
          <w:u w:val="single"/>
        </w:rPr>
      </w:pPr>
      <w:r w:rsidRPr="00234FD6">
        <w:rPr>
          <w:rFonts w:asciiTheme="majorHAnsi" w:hAnsiTheme="majorHAnsi" w:cstheme="majorHAnsi"/>
          <w:u w:val="single"/>
        </w:rPr>
        <w:lastRenderedPageBreak/>
        <w:t xml:space="preserve">Appendix </w:t>
      </w:r>
      <w:r w:rsidRPr="009925B9">
        <w:rPr>
          <w:rFonts w:asciiTheme="majorHAnsi" w:hAnsiTheme="majorHAnsi" w:cstheme="majorHAnsi"/>
          <w:u w:val="single"/>
        </w:rPr>
        <w:t>I</w:t>
      </w:r>
    </w:p>
    <w:p w14:paraId="0A31048E" w14:textId="77777777" w:rsidR="009925B9" w:rsidRPr="009925B9" w:rsidRDefault="009925B9" w:rsidP="00C3475E">
      <w:pPr>
        <w:widowControl w:val="0"/>
        <w:autoSpaceDE w:val="0"/>
        <w:autoSpaceDN w:val="0"/>
        <w:adjustRightInd w:val="0"/>
        <w:ind w:right="333"/>
        <w:jc w:val="both"/>
        <w:rPr>
          <w:rFonts w:asciiTheme="majorHAnsi" w:hAnsiTheme="majorHAnsi" w:cstheme="majorHAnsi"/>
          <w:u w:val="single"/>
        </w:rPr>
      </w:pPr>
    </w:p>
    <w:p w14:paraId="1588822C" w14:textId="77777777" w:rsidR="009925B9" w:rsidRPr="009925B9" w:rsidRDefault="009925B9" w:rsidP="00C3475E">
      <w:pPr>
        <w:widowControl w:val="0"/>
        <w:autoSpaceDE w:val="0"/>
        <w:autoSpaceDN w:val="0"/>
        <w:adjustRightInd w:val="0"/>
        <w:ind w:right="333"/>
        <w:jc w:val="both"/>
        <w:rPr>
          <w:rFonts w:asciiTheme="majorHAnsi" w:hAnsiTheme="majorHAnsi" w:cstheme="majorHAnsi"/>
          <w:b/>
          <w:bCs/>
          <w:sz w:val="32"/>
          <w:szCs w:val="32"/>
          <w:u w:val="single"/>
        </w:rPr>
      </w:pPr>
      <w:r w:rsidRPr="009925B9">
        <w:rPr>
          <w:rFonts w:asciiTheme="majorHAnsi" w:hAnsiTheme="majorHAnsi" w:cstheme="majorHAnsi"/>
          <w:b/>
          <w:bCs/>
          <w:sz w:val="32"/>
          <w:szCs w:val="32"/>
          <w:u w:val="single"/>
        </w:rPr>
        <w:t>STATEMENT OF ORIGINALITY</w:t>
      </w:r>
    </w:p>
    <w:p w14:paraId="30F68982" w14:textId="77777777" w:rsidR="009925B9" w:rsidRPr="009925B9" w:rsidRDefault="009925B9" w:rsidP="00C3475E">
      <w:pPr>
        <w:widowControl w:val="0"/>
        <w:autoSpaceDE w:val="0"/>
        <w:autoSpaceDN w:val="0"/>
        <w:adjustRightInd w:val="0"/>
        <w:ind w:right="333"/>
        <w:jc w:val="both"/>
        <w:rPr>
          <w:rFonts w:asciiTheme="majorHAnsi" w:hAnsiTheme="majorHAnsi" w:cstheme="majorHAnsi"/>
          <w:b/>
          <w:bCs/>
          <w:sz w:val="32"/>
          <w:szCs w:val="32"/>
          <w:u w:val="single"/>
        </w:rPr>
      </w:pPr>
    </w:p>
    <w:p w14:paraId="7D060A8D" w14:textId="77777777" w:rsidR="009925B9" w:rsidRPr="009925B9" w:rsidRDefault="009925B9" w:rsidP="00C3475E">
      <w:pPr>
        <w:widowControl w:val="0"/>
        <w:autoSpaceDE w:val="0"/>
        <w:autoSpaceDN w:val="0"/>
        <w:adjustRightInd w:val="0"/>
        <w:ind w:right="333"/>
        <w:jc w:val="both"/>
        <w:rPr>
          <w:rFonts w:asciiTheme="majorHAnsi" w:hAnsiTheme="majorHAnsi" w:cstheme="majorHAnsi"/>
          <w:b/>
          <w:bCs/>
          <w:sz w:val="32"/>
          <w:szCs w:val="32"/>
          <w:u w:val="single"/>
        </w:rPr>
      </w:pPr>
      <w:r w:rsidRPr="009925B9">
        <w:rPr>
          <w:rFonts w:asciiTheme="majorHAnsi" w:hAnsiTheme="majorHAnsi" w:cstheme="majorHAnsi"/>
          <w:b/>
          <w:bCs/>
          <w:sz w:val="32"/>
          <w:szCs w:val="32"/>
          <w:u w:val="single"/>
        </w:rPr>
        <w:t>CS3D660 Individual Project</w:t>
      </w:r>
    </w:p>
    <w:p w14:paraId="6BCFCA9E" w14:textId="77777777" w:rsidR="009925B9" w:rsidRPr="009925B9" w:rsidRDefault="009925B9" w:rsidP="00C3475E">
      <w:pPr>
        <w:widowControl w:val="0"/>
        <w:autoSpaceDE w:val="0"/>
        <w:autoSpaceDN w:val="0"/>
        <w:adjustRightInd w:val="0"/>
        <w:ind w:right="333"/>
        <w:jc w:val="both"/>
        <w:rPr>
          <w:rFonts w:asciiTheme="majorHAnsi" w:hAnsiTheme="majorHAnsi" w:cstheme="majorHAnsi"/>
          <w:u w:val="single"/>
        </w:rPr>
      </w:pPr>
    </w:p>
    <w:p w14:paraId="1D9CF1EE" w14:textId="77777777" w:rsidR="009925B9" w:rsidRPr="009925B9" w:rsidRDefault="009925B9" w:rsidP="00C3475E">
      <w:pPr>
        <w:widowControl w:val="0"/>
        <w:autoSpaceDE w:val="0"/>
        <w:autoSpaceDN w:val="0"/>
        <w:adjustRightInd w:val="0"/>
        <w:ind w:right="333"/>
        <w:jc w:val="both"/>
        <w:rPr>
          <w:rFonts w:asciiTheme="majorHAnsi" w:hAnsiTheme="majorHAnsi" w:cstheme="majorHAnsi"/>
          <w:u w:val="single"/>
        </w:rPr>
      </w:pPr>
    </w:p>
    <w:p w14:paraId="28FA0BE8"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r w:rsidRPr="009925B9">
        <w:rPr>
          <w:rFonts w:asciiTheme="majorHAnsi" w:hAnsiTheme="majorHAnsi" w:cstheme="majorHAnsi"/>
        </w:rPr>
        <w:t>This is to certify that, except where specific reference is made, the work described within this project is the result of the investigation carried out by myself, and that neither this project, nor any part of it, has been submitted in candidature for any other award other than this being presently studied.</w:t>
      </w:r>
    </w:p>
    <w:p w14:paraId="1BA791F5"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p>
    <w:p w14:paraId="06973335"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r w:rsidRPr="009925B9">
        <w:rPr>
          <w:rFonts w:asciiTheme="majorHAnsi" w:hAnsiTheme="majorHAnsi" w:cstheme="majorHAnsi"/>
        </w:rPr>
        <w:t>Any material taken from published texts or computerized sources have been fully referenced, and I fully realize the consequences of plagiarizing any of these sources.</w:t>
      </w:r>
    </w:p>
    <w:p w14:paraId="71942B81"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p>
    <w:p w14:paraId="5C55D6FE"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p>
    <w:p w14:paraId="6425B419"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p>
    <w:p w14:paraId="157B1D85"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p>
    <w:p w14:paraId="2F282327"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r w:rsidRPr="009925B9">
        <w:rPr>
          <w:rFonts w:asciiTheme="majorHAnsi" w:hAnsiTheme="majorHAnsi" w:cstheme="majorHAnsi"/>
        </w:rPr>
        <w:t>Student Name (Printed)</w:t>
      </w:r>
      <w:r w:rsidRPr="009925B9">
        <w:rPr>
          <w:rFonts w:asciiTheme="majorHAnsi" w:hAnsiTheme="majorHAnsi" w:cstheme="majorHAnsi"/>
        </w:rPr>
        <w:tab/>
      </w:r>
      <w:r w:rsidRPr="009925B9">
        <w:rPr>
          <w:rFonts w:asciiTheme="majorHAnsi" w:hAnsiTheme="majorHAnsi" w:cstheme="majorHAnsi"/>
        </w:rPr>
        <w:tab/>
        <w:t>………………………………..</w:t>
      </w:r>
    </w:p>
    <w:p w14:paraId="31D94C9C"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p>
    <w:p w14:paraId="785CD469"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p>
    <w:p w14:paraId="1C4DB4E3"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r w:rsidRPr="009925B9">
        <w:rPr>
          <w:rFonts w:asciiTheme="majorHAnsi" w:hAnsiTheme="majorHAnsi" w:cstheme="majorHAnsi"/>
        </w:rPr>
        <w:t>Student Signature</w:t>
      </w:r>
      <w:r w:rsidRPr="009925B9">
        <w:rPr>
          <w:rFonts w:asciiTheme="majorHAnsi" w:hAnsiTheme="majorHAnsi" w:cstheme="majorHAnsi"/>
        </w:rPr>
        <w:tab/>
      </w:r>
      <w:r w:rsidRPr="009925B9">
        <w:rPr>
          <w:rFonts w:asciiTheme="majorHAnsi" w:hAnsiTheme="majorHAnsi" w:cstheme="majorHAnsi"/>
        </w:rPr>
        <w:tab/>
      </w:r>
      <w:r w:rsidRPr="009925B9">
        <w:rPr>
          <w:rFonts w:asciiTheme="majorHAnsi" w:hAnsiTheme="majorHAnsi" w:cstheme="majorHAnsi"/>
        </w:rPr>
        <w:tab/>
        <w:t>………………………………..</w:t>
      </w:r>
    </w:p>
    <w:p w14:paraId="6C211BF0"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p>
    <w:p w14:paraId="4D39BE39"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p>
    <w:p w14:paraId="3B436A3F"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r w:rsidRPr="009925B9">
        <w:rPr>
          <w:rFonts w:asciiTheme="majorHAnsi" w:hAnsiTheme="majorHAnsi" w:cstheme="majorHAnsi"/>
        </w:rPr>
        <w:t>Registered Course of Study</w:t>
      </w:r>
      <w:r w:rsidRPr="009925B9">
        <w:rPr>
          <w:rFonts w:asciiTheme="majorHAnsi" w:hAnsiTheme="majorHAnsi" w:cstheme="majorHAnsi"/>
        </w:rPr>
        <w:tab/>
      </w:r>
      <w:r w:rsidRPr="009925B9">
        <w:rPr>
          <w:rFonts w:asciiTheme="majorHAnsi" w:hAnsiTheme="majorHAnsi" w:cstheme="majorHAnsi"/>
        </w:rPr>
        <w:tab/>
        <w:t>……………………………….</w:t>
      </w:r>
    </w:p>
    <w:p w14:paraId="244FCF0D"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p>
    <w:p w14:paraId="24C6E93C" w14:textId="77777777" w:rsidR="009925B9" w:rsidRPr="009925B9" w:rsidRDefault="009925B9" w:rsidP="00C3475E">
      <w:pPr>
        <w:widowControl w:val="0"/>
        <w:autoSpaceDE w:val="0"/>
        <w:autoSpaceDN w:val="0"/>
        <w:adjustRightInd w:val="0"/>
        <w:ind w:right="333"/>
        <w:jc w:val="both"/>
        <w:rPr>
          <w:rFonts w:asciiTheme="majorHAnsi" w:hAnsiTheme="majorHAnsi" w:cstheme="majorHAnsi"/>
        </w:rPr>
      </w:pPr>
    </w:p>
    <w:p w14:paraId="7DEE6F85" w14:textId="77777777" w:rsidR="009925B9" w:rsidRPr="009925B9" w:rsidRDefault="009925B9" w:rsidP="00C3475E">
      <w:pPr>
        <w:widowControl w:val="0"/>
        <w:autoSpaceDE w:val="0"/>
        <w:autoSpaceDN w:val="0"/>
        <w:adjustRightInd w:val="0"/>
        <w:ind w:right="333"/>
        <w:jc w:val="both"/>
        <w:rPr>
          <w:rFonts w:asciiTheme="majorHAnsi" w:hAnsiTheme="majorHAnsi" w:cstheme="majorHAnsi"/>
          <w:u w:val="single"/>
        </w:rPr>
      </w:pPr>
      <w:r w:rsidRPr="009925B9">
        <w:rPr>
          <w:rFonts w:asciiTheme="majorHAnsi" w:hAnsiTheme="majorHAnsi" w:cstheme="majorHAnsi"/>
        </w:rPr>
        <w:t>Date of Signing</w:t>
      </w:r>
      <w:r w:rsidRPr="009925B9">
        <w:rPr>
          <w:rFonts w:asciiTheme="majorHAnsi" w:hAnsiTheme="majorHAnsi" w:cstheme="majorHAnsi"/>
        </w:rPr>
        <w:tab/>
      </w:r>
      <w:r w:rsidRPr="009925B9">
        <w:rPr>
          <w:rFonts w:asciiTheme="majorHAnsi" w:hAnsiTheme="majorHAnsi" w:cstheme="majorHAnsi"/>
        </w:rPr>
        <w:tab/>
      </w:r>
      <w:r w:rsidRPr="009925B9">
        <w:rPr>
          <w:rFonts w:asciiTheme="majorHAnsi" w:hAnsiTheme="majorHAnsi" w:cstheme="majorHAnsi"/>
        </w:rPr>
        <w:tab/>
        <w:t xml:space="preserve">………………………………. </w:t>
      </w:r>
    </w:p>
    <w:p w14:paraId="3F394185" w14:textId="77777777" w:rsidR="009925B9" w:rsidRPr="009925B9" w:rsidRDefault="009925B9" w:rsidP="00C3475E">
      <w:pPr>
        <w:widowControl w:val="0"/>
        <w:autoSpaceDE w:val="0"/>
        <w:autoSpaceDN w:val="0"/>
        <w:adjustRightInd w:val="0"/>
        <w:ind w:right="333"/>
        <w:jc w:val="both"/>
        <w:rPr>
          <w:rFonts w:asciiTheme="majorHAnsi" w:hAnsiTheme="majorHAnsi" w:cstheme="majorHAnsi"/>
          <w:u w:val="single"/>
        </w:rPr>
      </w:pPr>
      <w:r w:rsidRPr="009925B9">
        <w:rPr>
          <w:rFonts w:asciiTheme="majorHAnsi" w:hAnsiTheme="majorHAnsi" w:cstheme="majorHAnsi"/>
          <w:u w:val="single"/>
        </w:rPr>
        <w:br w:type="page"/>
      </w:r>
    </w:p>
    <w:p w14:paraId="12935D11" w14:textId="77777777" w:rsidR="009925B9" w:rsidRPr="009925B9" w:rsidRDefault="009925B9" w:rsidP="00C3475E">
      <w:pPr>
        <w:widowControl w:val="0"/>
        <w:autoSpaceDE w:val="0"/>
        <w:autoSpaceDN w:val="0"/>
        <w:adjustRightInd w:val="0"/>
        <w:ind w:right="333"/>
        <w:jc w:val="both"/>
        <w:rPr>
          <w:rFonts w:asciiTheme="majorHAnsi" w:hAnsiTheme="majorHAnsi" w:cstheme="majorHAnsi"/>
          <w:u w:val="single"/>
        </w:rPr>
      </w:pPr>
    </w:p>
    <w:p w14:paraId="3A660F2C" w14:textId="77777777" w:rsidR="00C3475E" w:rsidRPr="00C3475E" w:rsidRDefault="008047EB" w:rsidP="00C3475E">
      <w:pPr>
        <w:jc w:val="both"/>
        <w:rPr>
          <w:b/>
          <w:sz w:val="20"/>
        </w:rPr>
      </w:pPr>
      <w:r>
        <w:rPr>
          <w:b/>
          <w:sz w:val="20"/>
        </w:rPr>
        <w:t>Appendix I</w:t>
      </w:r>
      <w:r w:rsidR="00C3475E" w:rsidRPr="00C3475E">
        <w:rPr>
          <w:b/>
          <w:sz w:val="20"/>
        </w:rPr>
        <w:t>I - Ethics Checklist</w:t>
      </w:r>
    </w:p>
    <w:p w14:paraId="7860D516" w14:textId="77777777" w:rsidR="00C3475E" w:rsidRPr="00C3475E" w:rsidRDefault="00C3475E" w:rsidP="00C3475E">
      <w:pPr>
        <w:jc w:val="both"/>
        <w:rPr>
          <w:sz w:val="20"/>
        </w:rPr>
      </w:pPr>
    </w:p>
    <w:p w14:paraId="35DB9F7C" w14:textId="77777777" w:rsidR="00C3475E" w:rsidRPr="00C3475E" w:rsidRDefault="00C3475E" w:rsidP="00C3475E">
      <w:pPr>
        <w:jc w:val="both"/>
        <w:rPr>
          <w:sz w:val="20"/>
        </w:rPr>
      </w:pPr>
      <w:r w:rsidRPr="00C3475E">
        <w:rPr>
          <w:sz w:val="20"/>
        </w:rPr>
        <w:t xml:space="preserve">This form is only applicable for assessed exercises that use other people (‘participants’) for the collection of information, typically in getting comments about a system or a system design, or getting information about how a system could be used, or evaluating a working system. </w:t>
      </w:r>
    </w:p>
    <w:p w14:paraId="45822081" w14:textId="77777777" w:rsidR="00C3475E" w:rsidRPr="00C3475E" w:rsidRDefault="00C3475E" w:rsidP="00C3475E">
      <w:pPr>
        <w:jc w:val="both"/>
        <w:rPr>
          <w:sz w:val="20"/>
        </w:rPr>
      </w:pPr>
    </w:p>
    <w:p w14:paraId="2C25C124" w14:textId="77777777" w:rsidR="00C3475E" w:rsidRPr="00C3475E" w:rsidRDefault="00C3475E" w:rsidP="00C3475E">
      <w:pPr>
        <w:jc w:val="both"/>
        <w:rPr>
          <w:sz w:val="20"/>
        </w:rPr>
      </w:pPr>
      <w:r w:rsidRPr="00C3475E">
        <w:rPr>
          <w:sz w:val="20"/>
        </w:rPr>
        <w:t>If your proposed activity does not comply with any one or more of the points below then please contact your project supervisor and/or project coordinator for advice. If your evaluation does comply with all the points below, please sign this form and submit it with your assessed work.</w:t>
      </w:r>
    </w:p>
    <w:p w14:paraId="3F6F5879" w14:textId="77777777" w:rsidR="00C3475E" w:rsidRPr="00C3475E" w:rsidRDefault="00C3475E" w:rsidP="00C3475E">
      <w:pPr>
        <w:jc w:val="both"/>
        <w:rPr>
          <w:sz w:val="20"/>
        </w:rPr>
      </w:pPr>
    </w:p>
    <w:p w14:paraId="2DA1DDFE"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 xml:space="preserve">Participants were not exposed to any risks greater than those encountered in their normal working life. </w:t>
      </w:r>
      <w:r w:rsidRPr="00C3475E">
        <w:rPr>
          <w:rFonts w:ascii="Times" w:eastAsia="Times New Roman" w:hAnsi="Times" w:cs="Times New Roman"/>
          <w:i/>
          <w:iCs/>
          <w:sz w:val="20"/>
        </w:rPr>
        <w:t>Investigators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14:paraId="35CE306A"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 xml:space="preserve">The experimental materials were paper-based, or comprised software running on standard hardware. </w:t>
      </w:r>
      <w:r w:rsidRPr="00C3475E">
        <w:rPr>
          <w:rFonts w:ascii="Times" w:eastAsia="Times New Roman" w:hAnsi="Times" w:cs="Times New Roman"/>
          <w:i/>
          <w:iCs/>
          <w:sz w:val="20"/>
        </w:rPr>
        <w:t xml:space="preserve">Participants should not be exposed to any risks associated with the use of non-standard equipment: anything other than pen-and-paper, standard PCs, mobile </w:t>
      </w:r>
      <w:r w:rsidR="00371183">
        <w:rPr>
          <w:rFonts w:ascii="Times" w:eastAsia="Times New Roman" w:hAnsi="Times" w:cs="Times New Roman"/>
          <w:i/>
          <w:iCs/>
          <w:sz w:val="20"/>
        </w:rPr>
        <w:t>phones</w:t>
      </w:r>
      <w:r w:rsidRPr="00C3475E">
        <w:rPr>
          <w:rFonts w:ascii="Times" w:eastAsia="Times New Roman" w:hAnsi="Times" w:cs="Times New Roman"/>
          <w:i/>
          <w:iCs/>
          <w:sz w:val="20"/>
        </w:rPr>
        <w:t xml:space="preserve"> and </w:t>
      </w:r>
      <w:r w:rsidR="00371183">
        <w:rPr>
          <w:rFonts w:ascii="Times" w:eastAsia="Times New Roman" w:hAnsi="Times" w:cs="Times New Roman"/>
          <w:i/>
          <w:iCs/>
          <w:sz w:val="20"/>
        </w:rPr>
        <w:t>PDAs.</w:t>
      </w:r>
    </w:p>
    <w:p w14:paraId="422435DD"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All participants explicitly stated that they agreed to take part, and that their data could be used in the project. If the results of the evaluation are likely to be used beyond the term of the project (for example, the software is to be deployed, or the data is to be published), then signed consent is necessary. A separate consent form should be signed by each participant. Otherwise, verbal consent is sufficient, and should be explicitly requested in the introductory script.</w:t>
      </w:r>
    </w:p>
    <w:p w14:paraId="02333395"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No incentives were offered to the participants. The payment of participants must not be used to induce them to risk harm beyond that which they risk without payment in their normal lifestyle.</w:t>
      </w:r>
    </w:p>
    <w:p w14:paraId="014E9BDF"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 xml:space="preserve">No information about the evaluation or materials was intentionally withheld from the participants. Withholding information or misleading participants is unacceptable if participants are likely to object or show unease when debriefed.   </w:t>
      </w:r>
    </w:p>
    <w:p w14:paraId="3FBE6B18"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 xml:space="preserve">No participant was under the age of 16. Parental consent is required for participants under the age of 16.   </w:t>
      </w:r>
    </w:p>
    <w:p w14:paraId="071F4139"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 xml:space="preserve">No participant has an impairment that may limit their understanding or communication. Additional consent is required for participants with impairments.   </w:t>
      </w:r>
    </w:p>
    <w:p w14:paraId="5515CF58"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 xml:space="preserve">Neither I nor my supervisor is in a position of authority or influence over any of the participants. A position of authority or influence over any participant must not be allowed to pressurise participants to take part in, or remain in, any experiment.   </w:t>
      </w:r>
    </w:p>
    <w:p w14:paraId="40C0402E"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 xml:space="preserve">All participants were informed that they could withdraw at any time. All participants have the right to withdraw at any time during the investigation. They should be told this in the introductory script.  </w:t>
      </w:r>
    </w:p>
    <w:p w14:paraId="2A6AFD0E"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 xml:space="preserve">All participants have been informed of my contact details. All participants must be able to contact the investigator after the investigation. They should be given the details of both student and module co-ordinator or supervisor as part of the debriefing.  </w:t>
      </w:r>
    </w:p>
    <w:p w14:paraId="657ABB7B"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 xml:space="preserve">The evaluation was discussed with all the participants at the end of the session, and all participants had the opportunity to ask questions. The student must provide the participants with sufficient information in the debriefing to enable them to understand the nature of the investigation.  </w:t>
      </w:r>
    </w:p>
    <w:p w14:paraId="30773CC5" w14:textId="77777777" w:rsidR="00C3475E" w:rsidRPr="00C3475E" w:rsidRDefault="00C3475E" w:rsidP="00C3475E">
      <w:pPr>
        <w:numPr>
          <w:ilvl w:val="0"/>
          <w:numId w:val="13"/>
        </w:numPr>
        <w:jc w:val="both"/>
        <w:rPr>
          <w:rFonts w:ascii="Times" w:eastAsia="Times New Roman" w:hAnsi="Times" w:cs="Times New Roman"/>
          <w:sz w:val="20"/>
        </w:rPr>
      </w:pPr>
      <w:r w:rsidRPr="00C3475E">
        <w:rPr>
          <w:rFonts w:ascii="Times" w:eastAsia="Times New Roman" w:hAnsi="Times" w:cs="Times New Roman"/>
          <w:sz w:val="20"/>
        </w:rPr>
        <w:t>All the data collected from the participants is stored in an anonymous form. All participant data (hard-copy and soft-copy) should be stored securely, and in anonymous form.</w:t>
      </w:r>
    </w:p>
    <w:p w14:paraId="6963184C" w14:textId="77777777" w:rsidR="00C3475E" w:rsidRPr="00C3475E" w:rsidRDefault="00C3475E" w:rsidP="00C3475E">
      <w:pPr>
        <w:jc w:val="both"/>
        <w:rPr>
          <w:rFonts w:ascii="Calibri" w:eastAsiaTheme="minorHAnsi" w:hAnsi="Calibri" w:cs="Calibri"/>
          <w:sz w:val="18"/>
          <w:szCs w:val="22"/>
        </w:rPr>
      </w:pPr>
    </w:p>
    <w:p w14:paraId="19A8076F" w14:textId="77777777" w:rsidR="00C3475E" w:rsidRPr="00C3475E" w:rsidRDefault="00C3475E" w:rsidP="00C3475E">
      <w:pPr>
        <w:jc w:val="both"/>
        <w:rPr>
          <w:sz w:val="20"/>
        </w:rPr>
      </w:pPr>
      <w:r w:rsidRPr="00C3475E">
        <w:rPr>
          <w:sz w:val="20"/>
        </w:rPr>
        <w:t xml:space="preserve">Student Name: </w:t>
      </w:r>
    </w:p>
    <w:p w14:paraId="5E31EF69" w14:textId="77777777" w:rsidR="00C3475E" w:rsidRPr="00C3475E" w:rsidRDefault="00C3475E" w:rsidP="00C3475E">
      <w:pPr>
        <w:jc w:val="both"/>
        <w:rPr>
          <w:sz w:val="20"/>
        </w:rPr>
      </w:pPr>
      <w:r w:rsidRPr="00C3475E">
        <w:rPr>
          <w:sz w:val="20"/>
        </w:rPr>
        <w:t>Student ID:</w:t>
      </w:r>
    </w:p>
    <w:p w14:paraId="3CBA70ED" w14:textId="77777777" w:rsidR="00C3475E" w:rsidRPr="00C3475E" w:rsidRDefault="00C3475E" w:rsidP="00C3475E">
      <w:pPr>
        <w:jc w:val="both"/>
        <w:rPr>
          <w:sz w:val="20"/>
        </w:rPr>
      </w:pPr>
      <w:r w:rsidRPr="00C3475E">
        <w:rPr>
          <w:sz w:val="20"/>
        </w:rPr>
        <w:t xml:space="preserve">Student’s Signature: ______________________________  </w:t>
      </w:r>
    </w:p>
    <w:p w14:paraId="578B0F82" w14:textId="77777777" w:rsidR="00C3475E" w:rsidRDefault="00C3475E" w:rsidP="00C3475E">
      <w:pPr>
        <w:jc w:val="both"/>
        <w:rPr>
          <w:sz w:val="20"/>
        </w:rPr>
      </w:pPr>
      <w:r w:rsidRPr="00C3475E">
        <w:rPr>
          <w:sz w:val="20"/>
        </w:rPr>
        <w:t>Date: _____________</w:t>
      </w:r>
    </w:p>
    <w:p w14:paraId="0CDEDF26" w14:textId="77777777" w:rsidR="009D3FB3" w:rsidRDefault="009D3FB3" w:rsidP="00C3475E">
      <w:pPr>
        <w:jc w:val="both"/>
        <w:rPr>
          <w:sz w:val="20"/>
        </w:rPr>
      </w:pPr>
    </w:p>
    <w:p w14:paraId="5D235E04" w14:textId="77777777" w:rsidR="00A77605" w:rsidRPr="009925B9" w:rsidRDefault="00A77605" w:rsidP="00A77605">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u w:val="single"/>
        </w:rPr>
        <w:lastRenderedPageBreak/>
        <w:t xml:space="preserve">Appendix </w:t>
      </w:r>
      <w:r w:rsidRPr="009925B9">
        <w:rPr>
          <w:rFonts w:asciiTheme="majorHAnsi" w:hAnsiTheme="majorHAnsi" w:cstheme="majorHAnsi"/>
          <w:u w:val="single"/>
        </w:rPr>
        <w:t>II</w:t>
      </w:r>
      <w:r w:rsidR="008047EB">
        <w:rPr>
          <w:rFonts w:asciiTheme="majorHAnsi" w:hAnsiTheme="majorHAnsi" w:cstheme="majorHAnsi"/>
          <w:u w:val="single"/>
        </w:rPr>
        <w:t>I</w:t>
      </w:r>
    </w:p>
    <w:p w14:paraId="30DA958C" w14:textId="77777777" w:rsidR="00A77605" w:rsidRPr="009925B9" w:rsidRDefault="00A77605" w:rsidP="00A77605">
      <w:pPr>
        <w:widowControl w:val="0"/>
        <w:autoSpaceDE w:val="0"/>
        <w:autoSpaceDN w:val="0"/>
        <w:adjustRightInd w:val="0"/>
        <w:ind w:right="333"/>
        <w:jc w:val="both"/>
        <w:rPr>
          <w:rFonts w:asciiTheme="majorHAnsi" w:hAnsiTheme="majorHAnsi" w:cstheme="majorHAnsi"/>
          <w:b/>
          <w:bCs/>
          <w:sz w:val="28"/>
          <w:szCs w:val="28"/>
          <w:u w:val="single"/>
        </w:rPr>
      </w:pPr>
      <w:r w:rsidRPr="009925B9">
        <w:rPr>
          <w:rFonts w:asciiTheme="majorHAnsi" w:hAnsiTheme="majorHAnsi" w:cstheme="majorHAnsi"/>
          <w:b/>
          <w:bCs/>
          <w:sz w:val="28"/>
          <w:szCs w:val="28"/>
          <w:u w:val="single"/>
        </w:rPr>
        <w:t>Sample Milestone Three Report Layout</w:t>
      </w:r>
    </w:p>
    <w:p w14:paraId="4CA7EA62" w14:textId="77777777" w:rsidR="00A77605" w:rsidRPr="009925B9" w:rsidRDefault="00A77605" w:rsidP="00A77605">
      <w:pPr>
        <w:widowControl w:val="0"/>
        <w:autoSpaceDE w:val="0"/>
        <w:autoSpaceDN w:val="0"/>
        <w:adjustRightInd w:val="0"/>
        <w:ind w:right="333"/>
        <w:jc w:val="both"/>
        <w:rPr>
          <w:rFonts w:asciiTheme="majorHAnsi" w:hAnsiTheme="majorHAnsi" w:cstheme="majorHAnsi"/>
          <w:b/>
          <w:bCs/>
          <w:sz w:val="28"/>
          <w:szCs w:val="28"/>
          <w:u w:val="single"/>
        </w:rPr>
      </w:pPr>
    </w:p>
    <w:p w14:paraId="60D7993A" w14:textId="77777777" w:rsidR="00A77605" w:rsidRPr="009925B9" w:rsidRDefault="00A77605" w:rsidP="00A77605">
      <w:pPr>
        <w:widowControl w:val="0"/>
        <w:autoSpaceDE w:val="0"/>
        <w:autoSpaceDN w:val="0"/>
        <w:adjustRightInd w:val="0"/>
        <w:ind w:right="333"/>
        <w:jc w:val="both"/>
        <w:rPr>
          <w:rFonts w:asciiTheme="majorHAnsi" w:hAnsiTheme="majorHAnsi" w:cstheme="majorHAnsi"/>
        </w:rPr>
      </w:pPr>
    </w:p>
    <w:p w14:paraId="4A1E27ED" w14:textId="77777777" w:rsidR="00A77605" w:rsidRPr="009925B9" w:rsidRDefault="00A77605" w:rsidP="00A77605">
      <w:pPr>
        <w:widowControl w:val="0"/>
        <w:autoSpaceDE w:val="0"/>
        <w:autoSpaceDN w:val="0"/>
        <w:adjustRightInd w:val="0"/>
        <w:ind w:left="283" w:right="333" w:hanging="283"/>
        <w:jc w:val="both"/>
        <w:rPr>
          <w:rFonts w:asciiTheme="majorHAnsi" w:hAnsiTheme="majorHAnsi" w:cstheme="majorHAnsi"/>
        </w:rPr>
      </w:pPr>
      <w:r w:rsidRPr="009925B9">
        <w:rPr>
          <w:rFonts w:asciiTheme="majorHAnsi" w:hAnsiTheme="majorHAnsi" w:cstheme="majorHAnsi"/>
        </w:rPr>
        <w:t>Title Page</w:t>
      </w:r>
    </w:p>
    <w:p w14:paraId="01EE917C" w14:textId="77777777" w:rsidR="00A77605" w:rsidRPr="009925B9" w:rsidRDefault="00A77605" w:rsidP="00A77605">
      <w:pPr>
        <w:widowControl w:val="0"/>
        <w:autoSpaceDE w:val="0"/>
        <w:autoSpaceDN w:val="0"/>
        <w:adjustRightInd w:val="0"/>
        <w:ind w:left="283" w:right="333" w:hanging="283"/>
        <w:jc w:val="both"/>
        <w:rPr>
          <w:rFonts w:asciiTheme="majorHAnsi" w:hAnsiTheme="majorHAnsi" w:cstheme="majorHAnsi"/>
        </w:rPr>
      </w:pPr>
    </w:p>
    <w:p w14:paraId="384FE21E" w14:textId="77777777" w:rsidR="00A77605" w:rsidRPr="009925B9" w:rsidRDefault="00A77605" w:rsidP="00A77605">
      <w:pPr>
        <w:widowControl w:val="0"/>
        <w:autoSpaceDE w:val="0"/>
        <w:autoSpaceDN w:val="0"/>
        <w:adjustRightInd w:val="0"/>
        <w:ind w:left="283" w:right="333" w:hanging="283"/>
        <w:jc w:val="both"/>
        <w:rPr>
          <w:rFonts w:asciiTheme="majorHAnsi" w:hAnsiTheme="majorHAnsi" w:cstheme="majorHAnsi"/>
        </w:rPr>
      </w:pPr>
      <w:r w:rsidRPr="009925B9">
        <w:rPr>
          <w:rFonts w:asciiTheme="majorHAnsi" w:hAnsiTheme="majorHAnsi" w:cstheme="majorHAnsi"/>
        </w:rPr>
        <w:t>Statement of Originality</w:t>
      </w:r>
    </w:p>
    <w:p w14:paraId="6BA268D9" w14:textId="77777777" w:rsidR="00A77605" w:rsidRPr="009925B9" w:rsidRDefault="00A77605" w:rsidP="00A77605">
      <w:pPr>
        <w:widowControl w:val="0"/>
        <w:autoSpaceDE w:val="0"/>
        <w:autoSpaceDN w:val="0"/>
        <w:adjustRightInd w:val="0"/>
        <w:ind w:left="283" w:right="333" w:hanging="283"/>
        <w:jc w:val="both"/>
        <w:rPr>
          <w:rFonts w:asciiTheme="majorHAnsi" w:hAnsiTheme="majorHAnsi" w:cstheme="majorHAnsi"/>
        </w:rPr>
      </w:pPr>
    </w:p>
    <w:p w14:paraId="509D3668" w14:textId="77777777" w:rsidR="00A77605" w:rsidRPr="009925B9" w:rsidRDefault="00A77605" w:rsidP="00A77605">
      <w:pPr>
        <w:widowControl w:val="0"/>
        <w:autoSpaceDE w:val="0"/>
        <w:autoSpaceDN w:val="0"/>
        <w:adjustRightInd w:val="0"/>
        <w:ind w:left="283" w:right="333" w:hanging="283"/>
        <w:jc w:val="both"/>
        <w:rPr>
          <w:rFonts w:asciiTheme="majorHAnsi" w:hAnsiTheme="majorHAnsi" w:cstheme="majorHAnsi"/>
        </w:rPr>
      </w:pPr>
      <w:r w:rsidRPr="00234FD6">
        <w:rPr>
          <w:rFonts w:asciiTheme="majorHAnsi" w:hAnsiTheme="majorHAnsi" w:cstheme="majorHAnsi"/>
        </w:rPr>
        <w:t>Abstract</w:t>
      </w:r>
    </w:p>
    <w:p w14:paraId="3A3D0B13" w14:textId="77777777" w:rsidR="00A77605" w:rsidRPr="009925B9" w:rsidRDefault="00A77605" w:rsidP="00A77605">
      <w:pPr>
        <w:widowControl w:val="0"/>
        <w:autoSpaceDE w:val="0"/>
        <w:autoSpaceDN w:val="0"/>
        <w:adjustRightInd w:val="0"/>
        <w:ind w:right="333"/>
        <w:jc w:val="both"/>
        <w:rPr>
          <w:rFonts w:asciiTheme="majorHAnsi" w:hAnsiTheme="majorHAnsi" w:cstheme="majorHAnsi"/>
        </w:rPr>
      </w:pPr>
    </w:p>
    <w:p w14:paraId="52DEA2D4" w14:textId="77777777" w:rsidR="00A77605" w:rsidRPr="009925B9" w:rsidRDefault="00A77605" w:rsidP="00A77605">
      <w:pPr>
        <w:widowControl w:val="0"/>
        <w:autoSpaceDE w:val="0"/>
        <w:autoSpaceDN w:val="0"/>
        <w:adjustRightInd w:val="0"/>
        <w:ind w:left="283" w:right="333" w:hanging="283"/>
        <w:jc w:val="both"/>
        <w:rPr>
          <w:rFonts w:asciiTheme="majorHAnsi" w:hAnsiTheme="majorHAnsi" w:cstheme="majorHAnsi"/>
        </w:rPr>
      </w:pPr>
      <w:r w:rsidRPr="009925B9">
        <w:rPr>
          <w:rFonts w:asciiTheme="majorHAnsi" w:hAnsiTheme="majorHAnsi" w:cstheme="majorHAnsi"/>
        </w:rPr>
        <w:t>Table of Contents</w:t>
      </w:r>
    </w:p>
    <w:p w14:paraId="4219916E" w14:textId="77777777" w:rsidR="00A77605" w:rsidRPr="009925B9" w:rsidRDefault="00A77605" w:rsidP="00A77605">
      <w:pPr>
        <w:widowControl w:val="0"/>
        <w:autoSpaceDE w:val="0"/>
        <w:autoSpaceDN w:val="0"/>
        <w:adjustRightInd w:val="0"/>
        <w:ind w:left="283" w:right="333" w:hanging="283"/>
        <w:jc w:val="both"/>
        <w:rPr>
          <w:rFonts w:asciiTheme="majorHAnsi" w:hAnsiTheme="majorHAnsi" w:cstheme="majorHAnsi"/>
        </w:rPr>
      </w:pPr>
    </w:p>
    <w:p w14:paraId="69ED10CF" w14:textId="77777777" w:rsidR="00A77605" w:rsidRPr="00234FD6" w:rsidRDefault="00A77605" w:rsidP="00A77605">
      <w:pPr>
        <w:widowControl w:val="0"/>
        <w:autoSpaceDE w:val="0"/>
        <w:autoSpaceDN w:val="0"/>
        <w:adjustRightInd w:val="0"/>
        <w:ind w:left="283" w:right="333" w:hanging="283"/>
        <w:jc w:val="both"/>
        <w:rPr>
          <w:rFonts w:asciiTheme="majorHAnsi" w:hAnsiTheme="majorHAnsi" w:cstheme="majorHAnsi"/>
        </w:rPr>
      </w:pPr>
      <w:r w:rsidRPr="009925B9">
        <w:rPr>
          <w:rFonts w:asciiTheme="majorHAnsi" w:hAnsiTheme="majorHAnsi" w:cstheme="majorHAnsi"/>
        </w:rPr>
        <w:t>Introduction</w:t>
      </w:r>
      <w:r w:rsidRPr="00234FD6">
        <w:rPr>
          <w:rFonts w:asciiTheme="majorHAnsi" w:hAnsiTheme="majorHAnsi" w:cstheme="majorHAnsi"/>
        </w:rPr>
        <w:t>, Problem Statement</w:t>
      </w:r>
      <w:r w:rsidRPr="009925B9">
        <w:rPr>
          <w:rFonts w:asciiTheme="majorHAnsi" w:hAnsiTheme="majorHAnsi" w:cstheme="majorHAnsi"/>
        </w:rPr>
        <w:t xml:space="preserve"> and Objectives</w:t>
      </w:r>
    </w:p>
    <w:p w14:paraId="46AACBF6" w14:textId="77777777" w:rsidR="00A77605" w:rsidRPr="00234FD6" w:rsidRDefault="00A77605" w:rsidP="00A77605">
      <w:pPr>
        <w:widowControl w:val="0"/>
        <w:autoSpaceDE w:val="0"/>
        <w:autoSpaceDN w:val="0"/>
        <w:adjustRightInd w:val="0"/>
        <w:ind w:left="283" w:right="333" w:hanging="283"/>
        <w:jc w:val="both"/>
        <w:rPr>
          <w:rFonts w:asciiTheme="majorHAnsi" w:hAnsiTheme="majorHAnsi" w:cstheme="majorHAnsi"/>
        </w:rPr>
      </w:pPr>
    </w:p>
    <w:p w14:paraId="215F7263" w14:textId="77777777" w:rsidR="00A77605" w:rsidRPr="00234FD6" w:rsidRDefault="00A77605" w:rsidP="00A77605">
      <w:pPr>
        <w:widowControl w:val="0"/>
        <w:autoSpaceDE w:val="0"/>
        <w:autoSpaceDN w:val="0"/>
        <w:adjustRightInd w:val="0"/>
        <w:ind w:left="283" w:right="333" w:hanging="283"/>
        <w:jc w:val="both"/>
        <w:rPr>
          <w:rFonts w:asciiTheme="majorHAnsi" w:hAnsiTheme="majorHAnsi" w:cstheme="majorHAnsi"/>
        </w:rPr>
      </w:pPr>
      <w:r w:rsidRPr="00234FD6">
        <w:rPr>
          <w:rFonts w:asciiTheme="majorHAnsi" w:hAnsiTheme="majorHAnsi" w:cstheme="majorHAnsi"/>
        </w:rPr>
        <w:t>Background Research</w:t>
      </w:r>
    </w:p>
    <w:p w14:paraId="65B40785" w14:textId="77777777" w:rsidR="00A77605" w:rsidRPr="00234FD6" w:rsidRDefault="00A77605" w:rsidP="00A77605">
      <w:pPr>
        <w:widowControl w:val="0"/>
        <w:autoSpaceDE w:val="0"/>
        <w:autoSpaceDN w:val="0"/>
        <w:adjustRightInd w:val="0"/>
        <w:ind w:left="283" w:right="333" w:hanging="283"/>
        <w:jc w:val="both"/>
        <w:rPr>
          <w:rFonts w:asciiTheme="majorHAnsi" w:hAnsiTheme="majorHAnsi" w:cstheme="majorHAnsi"/>
        </w:rPr>
      </w:pPr>
    </w:p>
    <w:p w14:paraId="46916510" w14:textId="77777777" w:rsidR="00A77605" w:rsidRPr="00234FD6" w:rsidRDefault="00A77605" w:rsidP="00A77605">
      <w:pPr>
        <w:widowControl w:val="0"/>
        <w:autoSpaceDE w:val="0"/>
        <w:autoSpaceDN w:val="0"/>
        <w:adjustRightInd w:val="0"/>
        <w:ind w:left="283" w:right="333" w:hanging="283"/>
        <w:jc w:val="both"/>
        <w:rPr>
          <w:rFonts w:asciiTheme="majorHAnsi" w:hAnsiTheme="majorHAnsi" w:cstheme="majorHAnsi"/>
        </w:rPr>
      </w:pPr>
      <w:r w:rsidRPr="00234FD6">
        <w:rPr>
          <w:rFonts w:asciiTheme="majorHAnsi" w:hAnsiTheme="majorHAnsi" w:cstheme="majorHAnsi"/>
        </w:rPr>
        <w:t>Methodology</w:t>
      </w:r>
    </w:p>
    <w:p w14:paraId="52DEF84B" w14:textId="77777777" w:rsidR="00A77605" w:rsidRPr="00234FD6" w:rsidRDefault="00A77605" w:rsidP="00A77605">
      <w:pPr>
        <w:widowControl w:val="0"/>
        <w:autoSpaceDE w:val="0"/>
        <w:autoSpaceDN w:val="0"/>
        <w:adjustRightInd w:val="0"/>
        <w:ind w:left="283" w:right="333" w:hanging="283"/>
        <w:jc w:val="both"/>
        <w:rPr>
          <w:rFonts w:asciiTheme="majorHAnsi" w:hAnsiTheme="majorHAnsi" w:cstheme="majorHAnsi"/>
        </w:rPr>
      </w:pPr>
    </w:p>
    <w:p w14:paraId="4EE83B26" w14:textId="77777777" w:rsidR="00A77605" w:rsidRPr="00234FD6" w:rsidRDefault="00A77605" w:rsidP="00A77605">
      <w:pPr>
        <w:widowControl w:val="0"/>
        <w:autoSpaceDE w:val="0"/>
        <w:autoSpaceDN w:val="0"/>
        <w:adjustRightInd w:val="0"/>
        <w:ind w:left="283" w:right="333" w:hanging="283"/>
        <w:jc w:val="both"/>
        <w:rPr>
          <w:rFonts w:asciiTheme="majorHAnsi" w:hAnsiTheme="majorHAnsi" w:cstheme="majorHAnsi"/>
        </w:rPr>
      </w:pPr>
      <w:r w:rsidRPr="00234FD6">
        <w:rPr>
          <w:rFonts w:asciiTheme="majorHAnsi" w:hAnsiTheme="majorHAnsi" w:cstheme="majorHAnsi"/>
        </w:rPr>
        <w:t>Results</w:t>
      </w:r>
    </w:p>
    <w:p w14:paraId="3E31FBD8" w14:textId="77777777" w:rsidR="00A77605" w:rsidRPr="00234FD6" w:rsidRDefault="00A77605" w:rsidP="00A77605">
      <w:pPr>
        <w:widowControl w:val="0"/>
        <w:autoSpaceDE w:val="0"/>
        <w:autoSpaceDN w:val="0"/>
        <w:adjustRightInd w:val="0"/>
        <w:ind w:left="283" w:right="333" w:hanging="283"/>
        <w:jc w:val="both"/>
        <w:rPr>
          <w:rFonts w:asciiTheme="majorHAnsi" w:hAnsiTheme="majorHAnsi" w:cstheme="majorHAnsi"/>
        </w:rPr>
      </w:pPr>
    </w:p>
    <w:p w14:paraId="1E975B8C" w14:textId="77777777" w:rsidR="00A77605" w:rsidRPr="00234FD6" w:rsidRDefault="00A77605" w:rsidP="00A77605">
      <w:pPr>
        <w:widowControl w:val="0"/>
        <w:autoSpaceDE w:val="0"/>
        <w:autoSpaceDN w:val="0"/>
        <w:adjustRightInd w:val="0"/>
        <w:ind w:left="283" w:right="333" w:hanging="283"/>
        <w:jc w:val="both"/>
        <w:rPr>
          <w:rFonts w:asciiTheme="majorHAnsi" w:hAnsiTheme="majorHAnsi" w:cstheme="majorHAnsi"/>
        </w:rPr>
      </w:pPr>
      <w:r w:rsidRPr="00234FD6">
        <w:rPr>
          <w:rFonts w:asciiTheme="majorHAnsi" w:hAnsiTheme="majorHAnsi" w:cstheme="majorHAnsi"/>
        </w:rPr>
        <w:t>Critical Evaluation</w:t>
      </w:r>
    </w:p>
    <w:p w14:paraId="2F9FC7AD" w14:textId="77777777" w:rsidR="00A77605" w:rsidRPr="00234FD6" w:rsidRDefault="00A77605" w:rsidP="00A77605">
      <w:pPr>
        <w:widowControl w:val="0"/>
        <w:autoSpaceDE w:val="0"/>
        <w:autoSpaceDN w:val="0"/>
        <w:adjustRightInd w:val="0"/>
        <w:ind w:left="283" w:right="333" w:hanging="283"/>
        <w:jc w:val="both"/>
        <w:rPr>
          <w:rFonts w:asciiTheme="majorHAnsi" w:hAnsiTheme="majorHAnsi" w:cstheme="majorHAnsi"/>
        </w:rPr>
      </w:pPr>
    </w:p>
    <w:p w14:paraId="1FBC0C12" w14:textId="77777777" w:rsidR="00A77605" w:rsidRPr="009925B9" w:rsidRDefault="00A77605" w:rsidP="00A77605">
      <w:pPr>
        <w:widowControl w:val="0"/>
        <w:autoSpaceDE w:val="0"/>
        <w:autoSpaceDN w:val="0"/>
        <w:adjustRightInd w:val="0"/>
        <w:ind w:left="283" w:right="333" w:hanging="283"/>
        <w:jc w:val="both"/>
        <w:rPr>
          <w:rFonts w:asciiTheme="majorHAnsi" w:hAnsiTheme="majorHAnsi" w:cstheme="majorHAnsi"/>
        </w:rPr>
      </w:pPr>
      <w:r w:rsidRPr="00234FD6">
        <w:rPr>
          <w:rFonts w:asciiTheme="majorHAnsi" w:hAnsiTheme="majorHAnsi" w:cstheme="majorHAnsi"/>
        </w:rPr>
        <w:t>Conclusions and Future Work</w:t>
      </w:r>
    </w:p>
    <w:p w14:paraId="0C27C850" w14:textId="77777777" w:rsidR="00A77605" w:rsidRPr="00234FD6" w:rsidRDefault="00A77605" w:rsidP="00A77605">
      <w:pPr>
        <w:widowControl w:val="0"/>
        <w:autoSpaceDE w:val="0"/>
        <w:autoSpaceDN w:val="0"/>
        <w:adjustRightInd w:val="0"/>
        <w:ind w:right="333"/>
        <w:jc w:val="both"/>
        <w:rPr>
          <w:rFonts w:asciiTheme="majorHAnsi" w:hAnsiTheme="majorHAnsi" w:cstheme="majorHAnsi"/>
        </w:rPr>
      </w:pPr>
    </w:p>
    <w:p w14:paraId="6D3C5A42" w14:textId="77777777" w:rsidR="00A77605" w:rsidRPr="00234FD6" w:rsidRDefault="00A77605" w:rsidP="00A77605">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References</w:t>
      </w:r>
    </w:p>
    <w:p w14:paraId="3F5F94D5" w14:textId="77777777" w:rsidR="00A77605" w:rsidRPr="00234FD6" w:rsidRDefault="00A77605" w:rsidP="00A77605">
      <w:pPr>
        <w:widowControl w:val="0"/>
        <w:autoSpaceDE w:val="0"/>
        <w:autoSpaceDN w:val="0"/>
        <w:adjustRightInd w:val="0"/>
        <w:ind w:right="333"/>
        <w:jc w:val="both"/>
        <w:rPr>
          <w:rFonts w:asciiTheme="majorHAnsi" w:hAnsiTheme="majorHAnsi" w:cstheme="majorHAnsi"/>
        </w:rPr>
      </w:pPr>
    </w:p>
    <w:p w14:paraId="50DD76C9" w14:textId="77777777" w:rsidR="00A77605" w:rsidRPr="00234FD6" w:rsidRDefault="00A77605" w:rsidP="00A77605">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Appendices</w:t>
      </w:r>
    </w:p>
    <w:p w14:paraId="5B22DAD4" w14:textId="77777777" w:rsidR="00A77605" w:rsidRPr="00234FD6" w:rsidRDefault="00A77605" w:rsidP="00A77605">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ab/>
      </w:r>
    </w:p>
    <w:p w14:paraId="6331E0BD" w14:textId="77777777" w:rsidR="00A77605" w:rsidRDefault="00A77605" w:rsidP="00A77605">
      <w:pPr>
        <w:widowControl w:val="0"/>
        <w:autoSpaceDE w:val="0"/>
        <w:autoSpaceDN w:val="0"/>
        <w:adjustRightInd w:val="0"/>
        <w:ind w:right="333"/>
        <w:jc w:val="both"/>
        <w:rPr>
          <w:rFonts w:asciiTheme="majorHAnsi" w:hAnsiTheme="majorHAnsi" w:cstheme="majorHAnsi"/>
        </w:rPr>
      </w:pPr>
      <w:r w:rsidRPr="00234FD6">
        <w:rPr>
          <w:rFonts w:asciiTheme="majorHAnsi" w:hAnsiTheme="majorHAnsi" w:cstheme="majorHAnsi"/>
        </w:rPr>
        <w:tab/>
      </w:r>
      <w:r>
        <w:rPr>
          <w:rFonts w:asciiTheme="majorHAnsi" w:hAnsiTheme="majorHAnsi" w:cstheme="majorHAnsi"/>
        </w:rPr>
        <w:t xml:space="preserve">Ethical, Legal, Social and Professional </w:t>
      </w:r>
      <w:r w:rsidR="009D3FB3">
        <w:rPr>
          <w:rFonts w:asciiTheme="majorHAnsi" w:hAnsiTheme="majorHAnsi" w:cstheme="majorHAnsi"/>
        </w:rPr>
        <w:t>Issues</w:t>
      </w:r>
      <w:r w:rsidRPr="00234FD6">
        <w:rPr>
          <w:rFonts w:asciiTheme="majorHAnsi" w:hAnsiTheme="majorHAnsi" w:cstheme="majorHAnsi"/>
        </w:rPr>
        <w:t>.</w:t>
      </w:r>
    </w:p>
    <w:p w14:paraId="0B8797D1" w14:textId="77777777" w:rsidR="00A77605" w:rsidRDefault="00A77605" w:rsidP="00A77605">
      <w:pPr>
        <w:widowControl w:val="0"/>
        <w:autoSpaceDE w:val="0"/>
        <w:autoSpaceDN w:val="0"/>
        <w:adjustRightInd w:val="0"/>
        <w:ind w:right="333"/>
        <w:jc w:val="both"/>
        <w:rPr>
          <w:rFonts w:asciiTheme="majorHAnsi" w:hAnsiTheme="majorHAnsi" w:cstheme="majorHAnsi"/>
        </w:rPr>
      </w:pPr>
    </w:p>
    <w:p w14:paraId="6BD7E8A4" w14:textId="77777777" w:rsidR="00C3475E" w:rsidRPr="00234FD6" w:rsidRDefault="00C3475E" w:rsidP="00A77605">
      <w:pPr>
        <w:jc w:val="both"/>
        <w:rPr>
          <w:rFonts w:asciiTheme="majorHAnsi" w:hAnsiTheme="majorHAnsi" w:cstheme="majorHAnsi"/>
        </w:rPr>
      </w:pPr>
    </w:p>
    <w:sectPr w:rsidR="00C3475E" w:rsidRPr="00234FD6" w:rsidSect="00033C1D">
      <w:pgSz w:w="12240" w:h="15840"/>
      <w:pgMar w:top="1440" w:right="1800" w:bottom="1440" w:left="180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000000CA">
      <w:start w:val="8"/>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402384D"/>
    <w:multiLevelType w:val="hybridMultilevel"/>
    <w:tmpl w:val="872E63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4DB52E9"/>
    <w:multiLevelType w:val="hybridMultilevel"/>
    <w:tmpl w:val="4BE4B8E6"/>
    <w:lvl w:ilvl="0" w:tplc="0809000F">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446162"/>
    <w:multiLevelType w:val="hybridMultilevel"/>
    <w:tmpl w:val="6F188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6F0493"/>
    <w:multiLevelType w:val="hybridMultilevel"/>
    <w:tmpl w:val="99EA3CE8"/>
    <w:lvl w:ilvl="0" w:tplc="E1A623D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0C2F2F"/>
    <w:multiLevelType w:val="multilevel"/>
    <w:tmpl w:val="90163E7C"/>
    <w:lvl w:ilvl="0">
      <w:start w:val="1"/>
      <w:numFmt w:val="decimal"/>
      <w:lvlText w:val="%1."/>
      <w:lvlJc w:val="left"/>
      <w:pPr>
        <w:ind w:left="360" w:hanging="360"/>
      </w:pPr>
      <w:rPr>
        <w:rFonts w:hint="default"/>
        <w:i w:val="0"/>
      </w:rPr>
    </w:lvl>
    <w:lvl w:ilvl="1">
      <w:start w:val="1"/>
      <w:numFmt w:val="decimal"/>
      <w:isLgl/>
      <w:lvlText w:val="%1.%2."/>
      <w:lvlJc w:val="left"/>
      <w:pPr>
        <w:ind w:left="720" w:hanging="720"/>
      </w:pPr>
      <w:rPr>
        <w:rFonts w:asciiTheme="majorHAnsi" w:hAnsiTheme="majorHAnsi" w:cstheme="majorHAnsi" w:hint="default"/>
        <w:b w:val="0"/>
        <w:i w:val="0"/>
        <w:sz w:val="24"/>
      </w:rPr>
    </w:lvl>
    <w:lvl w:ilvl="2">
      <w:start w:val="1"/>
      <w:numFmt w:val="decimal"/>
      <w:isLgl/>
      <w:lvlText w:val="%1.%2.%3."/>
      <w:lvlJc w:val="left"/>
      <w:pPr>
        <w:ind w:left="720" w:hanging="720"/>
      </w:pPr>
      <w:rPr>
        <w:rFonts w:asciiTheme="majorHAnsi" w:hAnsiTheme="majorHAnsi" w:cstheme="majorHAnsi" w:hint="default"/>
        <w:b w:val="0"/>
        <w:i w:val="0"/>
        <w:sz w:val="24"/>
      </w:rPr>
    </w:lvl>
    <w:lvl w:ilvl="3">
      <w:start w:val="1"/>
      <w:numFmt w:val="decimal"/>
      <w:isLgl/>
      <w:lvlText w:val="%1.%2.%3.%4."/>
      <w:lvlJc w:val="left"/>
      <w:pPr>
        <w:ind w:left="1080" w:hanging="1080"/>
      </w:pPr>
      <w:rPr>
        <w:rFonts w:asciiTheme="majorHAnsi" w:hAnsiTheme="majorHAnsi" w:cstheme="majorHAnsi" w:hint="default"/>
        <w:b w:val="0"/>
        <w:i w:val="0"/>
        <w:sz w:val="24"/>
      </w:rPr>
    </w:lvl>
    <w:lvl w:ilvl="4">
      <w:start w:val="1"/>
      <w:numFmt w:val="decimal"/>
      <w:isLgl/>
      <w:lvlText w:val="%1.%2.%3.%4.%5."/>
      <w:lvlJc w:val="left"/>
      <w:pPr>
        <w:ind w:left="1080" w:hanging="1080"/>
      </w:pPr>
      <w:rPr>
        <w:rFonts w:asciiTheme="majorHAnsi" w:hAnsiTheme="majorHAnsi" w:cstheme="majorHAnsi" w:hint="default"/>
        <w:b w:val="0"/>
        <w:i w:val="0"/>
        <w:sz w:val="24"/>
      </w:rPr>
    </w:lvl>
    <w:lvl w:ilvl="5">
      <w:start w:val="1"/>
      <w:numFmt w:val="decimal"/>
      <w:isLgl/>
      <w:lvlText w:val="%1.%2.%3.%4.%5.%6."/>
      <w:lvlJc w:val="left"/>
      <w:pPr>
        <w:ind w:left="1440" w:hanging="1440"/>
      </w:pPr>
      <w:rPr>
        <w:rFonts w:asciiTheme="majorHAnsi" w:hAnsiTheme="majorHAnsi" w:cstheme="majorHAnsi" w:hint="default"/>
        <w:b w:val="0"/>
        <w:i w:val="0"/>
        <w:sz w:val="24"/>
      </w:rPr>
    </w:lvl>
    <w:lvl w:ilvl="6">
      <w:start w:val="1"/>
      <w:numFmt w:val="decimal"/>
      <w:isLgl/>
      <w:lvlText w:val="%1.%2.%3.%4.%5.%6.%7."/>
      <w:lvlJc w:val="left"/>
      <w:pPr>
        <w:ind w:left="1800" w:hanging="1800"/>
      </w:pPr>
      <w:rPr>
        <w:rFonts w:asciiTheme="majorHAnsi" w:hAnsiTheme="majorHAnsi" w:cstheme="majorHAnsi" w:hint="default"/>
        <w:b w:val="0"/>
        <w:i w:val="0"/>
        <w:sz w:val="24"/>
      </w:rPr>
    </w:lvl>
    <w:lvl w:ilvl="7">
      <w:start w:val="1"/>
      <w:numFmt w:val="decimal"/>
      <w:isLgl/>
      <w:lvlText w:val="%1.%2.%3.%4.%5.%6.%7.%8."/>
      <w:lvlJc w:val="left"/>
      <w:pPr>
        <w:ind w:left="1800" w:hanging="1800"/>
      </w:pPr>
      <w:rPr>
        <w:rFonts w:asciiTheme="majorHAnsi" w:hAnsiTheme="majorHAnsi" w:cstheme="majorHAnsi" w:hint="default"/>
        <w:b w:val="0"/>
        <w:i w:val="0"/>
        <w:sz w:val="24"/>
      </w:rPr>
    </w:lvl>
    <w:lvl w:ilvl="8">
      <w:start w:val="1"/>
      <w:numFmt w:val="decimal"/>
      <w:isLgl/>
      <w:lvlText w:val="%1.%2.%3.%4.%5.%6.%7.%8.%9."/>
      <w:lvlJc w:val="left"/>
      <w:pPr>
        <w:ind w:left="2160" w:hanging="2160"/>
      </w:pPr>
      <w:rPr>
        <w:rFonts w:asciiTheme="majorHAnsi" w:hAnsiTheme="majorHAnsi" w:cstheme="majorHAnsi" w:hint="default"/>
        <w:b w:val="0"/>
        <w:i w:val="0"/>
        <w:sz w:val="24"/>
      </w:rPr>
    </w:lvl>
  </w:abstractNum>
  <w:abstractNum w:abstractNumId="8" w15:restartNumberingAfterBreak="0">
    <w:nsid w:val="32D0062F"/>
    <w:multiLevelType w:val="multilevel"/>
    <w:tmpl w:val="F6F6EFBC"/>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9EE2439"/>
    <w:multiLevelType w:val="hybridMultilevel"/>
    <w:tmpl w:val="EFE6F6A4"/>
    <w:lvl w:ilvl="0" w:tplc="20581A36">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6D1580"/>
    <w:multiLevelType w:val="multilevel"/>
    <w:tmpl w:val="232EDFA6"/>
    <w:lvl w:ilvl="0">
      <w:start w:val="1"/>
      <w:numFmt w:val="decimal"/>
      <w:lvlText w:val="%1."/>
      <w:lvlJc w:val="left"/>
      <w:pPr>
        <w:ind w:left="360" w:hanging="360"/>
      </w:pPr>
      <w:rPr>
        <w:rFonts w:asciiTheme="majorHAnsi" w:hAnsiTheme="majorHAnsi" w:cstheme="majorHAnsi" w:hint="default"/>
        <w:i w:val="0"/>
      </w:rPr>
    </w:lvl>
    <w:lvl w:ilvl="1">
      <w:start w:val="1"/>
      <w:numFmt w:val="decimal"/>
      <w:isLgl/>
      <w:lvlText w:val="%1.%2."/>
      <w:lvlJc w:val="left"/>
      <w:pPr>
        <w:ind w:left="720" w:hanging="720"/>
      </w:pPr>
      <w:rPr>
        <w:rFonts w:asciiTheme="majorHAnsi" w:hAnsiTheme="majorHAnsi" w:cstheme="majorHAnsi" w:hint="default"/>
        <w:b/>
        <w:i w:val="0"/>
        <w:sz w:val="24"/>
      </w:rPr>
    </w:lvl>
    <w:lvl w:ilvl="2">
      <w:start w:val="1"/>
      <w:numFmt w:val="decimal"/>
      <w:isLgl/>
      <w:lvlText w:val="%1.%2.%3."/>
      <w:lvlJc w:val="left"/>
      <w:pPr>
        <w:ind w:left="720" w:hanging="720"/>
      </w:pPr>
      <w:rPr>
        <w:rFonts w:asciiTheme="majorHAnsi" w:hAnsiTheme="majorHAnsi" w:cstheme="majorHAnsi" w:hint="default"/>
        <w:b w:val="0"/>
        <w:i w:val="0"/>
        <w:sz w:val="24"/>
      </w:rPr>
    </w:lvl>
    <w:lvl w:ilvl="3">
      <w:start w:val="1"/>
      <w:numFmt w:val="decimal"/>
      <w:isLgl/>
      <w:lvlText w:val="%1.%2.%3.%4."/>
      <w:lvlJc w:val="left"/>
      <w:pPr>
        <w:ind w:left="1080" w:hanging="1080"/>
      </w:pPr>
      <w:rPr>
        <w:rFonts w:asciiTheme="majorHAnsi" w:hAnsiTheme="majorHAnsi" w:cstheme="majorHAnsi" w:hint="default"/>
        <w:b w:val="0"/>
        <w:i w:val="0"/>
        <w:sz w:val="24"/>
      </w:rPr>
    </w:lvl>
    <w:lvl w:ilvl="4">
      <w:start w:val="1"/>
      <w:numFmt w:val="decimal"/>
      <w:isLgl/>
      <w:lvlText w:val="%1.%2.%3.%4.%5."/>
      <w:lvlJc w:val="left"/>
      <w:pPr>
        <w:ind w:left="1080" w:hanging="1080"/>
      </w:pPr>
      <w:rPr>
        <w:rFonts w:asciiTheme="majorHAnsi" w:hAnsiTheme="majorHAnsi" w:cstheme="majorHAnsi" w:hint="default"/>
        <w:b w:val="0"/>
        <w:i w:val="0"/>
        <w:sz w:val="24"/>
      </w:rPr>
    </w:lvl>
    <w:lvl w:ilvl="5">
      <w:start w:val="1"/>
      <w:numFmt w:val="decimal"/>
      <w:isLgl/>
      <w:lvlText w:val="%1.%2.%3.%4.%5.%6."/>
      <w:lvlJc w:val="left"/>
      <w:pPr>
        <w:ind w:left="1440" w:hanging="1440"/>
      </w:pPr>
      <w:rPr>
        <w:rFonts w:asciiTheme="majorHAnsi" w:hAnsiTheme="majorHAnsi" w:cstheme="majorHAnsi" w:hint="default"/>
        <w:b w:val="0"/>
        <w:i w:val="0"/>
        <w:sz w:val="24"/>
      </w:rPr>
    </w:lvl>
    <w:lvl w:ilvl="6">
      <w:start w:val="1"/>
      <w:numFmt w:val="decimal"/>
      <w:isLgl/>
      <w:lvlText w:val="%1.%2.%3.%4.%5.%6.%7."/>
      <w:lvlJc w:val="left"/>
      <w:pPr>
        <w:ind w:left="1800" w:hanging="1800"/>
      </w:pPr>
      <w:rPr>
        <w:rFonts w:asciiTheme="majorHAnsi" w:hAnsiTheme="majorHAnsi" w:cstheme="majorHAnsi" w:hint="default"/>
        <w:b w:val="0"/>
        <w:i w:val="0"/>
        <w:sz w:val="24"/>
      </w:rPr>
    </w:lvl>
    <w:lvl w:ilvl="7">
      <w:start w:val="1"/>
      <w:numFmt w:val="decimal"/>
      <w:isLgl/>
      <w:lvlText w:val="%1.%2.%3.%4.%5.%6.%7.%8."/>
      <w:lvlJc w:val="left"/>
      <w:pPr>
        <w:ind w:left="1800" w:hanging="1800"/>
      </w:pPr>
      <w:rPr>
        <w:rFonts w:asciiTheme="majorHAnsi" w:hAnsiTheme="majorHAnsi" w:cstheme="majorHAnsi" w:hint="default"/>
        <w:b w:val="0"/>
        <w:i w:val="0"/>
        <w:sz w:val="24"/>
      </w:rPr>
    </w:lvl>
    <w:lvl w:ilvl="8">
      <w:start w:val="1"/>
      <w:numFmt w:val="decimal"/>
      <w:isLgl/>
      <w:lvlText w:val="%1.%2.%3.%4.%5.%6.%7.%8.%9."/>
      <w:lvlJc w:val="left"/>
      <w:pPr>
        <w:ind w:left="2160" w:hanging="2160"/>
      </w:pPr>
      <w:rPr>
        <w:rFonts w:asciiTheme="majorHAnsi" w:hAnsiTheme="majorHAnsi" w:cstheme="majorHAnsi" w:hint="default"/>
        <w:b w:val="0"/>
        <w:i w:val="0"/>
        <w:sz w:val="24"/>
      </w:rPr>
    </w:lvl>
  </w:abstractNum>
  <w:abstractNum w:abstractNumId="11" w15:restartNumberingAfterBreak="0">
    <w:nsid w:val="572F6FD2"/>
    <w:multiLevelType w:val="multilevel"/>
    <w:tmpl w:val="232EDFA6"/>
    <w:lvl w:ilvl="0">
      <w:start w:val="1"/>
      <w:numFmt w:val="decimal"/>
      <w:lvlText w:val="%1."/>
      <w:lvlJc w:val="left"/>
      <w:pPr>
        <w:ind w:left="360" w:hanging="360"/>
      </w:pPr>
      <w:rPr>
        <w:rFonts w:asciiTheme="majorHAnsi" w:hAnsiTheme="majorHAnsi" w:cstheme="majorHAnsi" w:hint="default"/>
        <w:i w:val="0"/>
      </w:rPr>
    </w:lvl>
    <w:lvl w:ilvl="1">
      <w:start w:val="1"/>
      <w:numFmt w:val="decimal"/>
      <w:isLgl/>
      <w:lvlText w:val="%1.%2."/>
      <w:lvlJc w:val="left"/>
      <w:pPr>
        <w:ind w:left="720" w:hanging="720"/>
      </w:pPr>
      <w:rPr>
        <w:rFonts w:asciiTheme="majorHAnsi" w:hAnsiTheme="majorHAnsi" w:cstheme="majorHAnsi" w:hint="default"/>
        <w:b/>
        <w:i w:val="0"/>
        <w:sz w:val="24"/>
      </w:rPr>
    </w:lvl>
    <w:lvl w:ilvl="2">
      <w:start w:val="1"/>
      <w:numFmt w:val="decimal"/>
      <w:isLgl/>
      <w:lvlText w:val="%1.%2.%3."/>
      <w:lvlJc w:val="left"/>
      <w:pPr>
        <w:ind w:left="720" w:hanging="720"/>
      </w:pPr>
      <w:rPr>
        <w:rFonts w:asciiTheme="majorHAnsi" w:hAnsiTheme="majorHAnsi" w:cstheme="majorHAnsi" w:hint="default"/>
        <w:b w:val="0"/>
        <w:i w:val="0"/>
        <w:sz w:val="24"/>
      </w:rPr>
    </w:lvl>
    <w:lvl w:ilvl="3">
      <w:start w:val="1"/>
      <w:numFmt w:val="decimal"/>
      <w:isLgl/>
      <w:lvlText w:val="%1.%2.%3.%4."/>
      <w:lvlJc w:val="left"/>
      <w:pPr>
        <w:ind w:left="1080" w:hanging="1080"/>
      </w:pPr>
      <w:rPr>
        <w:rFonts w:asciiTheme="majorHAnsi" w:hAnsiTheme="majorHAnsi" w:cstheme="majorHAnsi" w:hint="default"/>
        <w:b w:val="0"/>
        <w:i w:val="0"/>
        <w:sz w:val="24"/>
      </w:rPr>
    </w:lvl>
    <w:lvl w:ilvl="4">
      <w:start w:val="1"/>
      <w:numFmt w:val="decimal"/>
      <w:isLgl/>
      <w:lvlText w:val="%1.%2.%3.%4.%5."/>
      <w:lvlJc w:val="left"/>
      <w:pPr>
        <w:ind w:left="1080" w:hanging="1080"/>
      </w:pPr>
      <w:rPr>
        <w:rFonts w:asciiTheme="majorHAnsi" w:hAnsiTheme="majorHAnsi" w:cstheme="majorHAnsi" w:hint="default"/>
        <w:b w:val="0"/>
        <w:i w:val="0"/>
        <w:sz w:val="24"/>
      </w:rPr>
    </w:lvl>
    <w:lvl w:ilvl="5">
      <w:start w:val="1"/>
      <w:numFmt w:val="decimal"/>
      <w:isLgl/>
      <w:lvlText w:val="%1.%2.%3.%4.%5.%6."/>
      <w:lvlJc w:val="left"/>
      <w:pPr>
        <w:ind w:left="1440" w:hanging="1440"/>
      </w:pPr>
      <w:rPr>
        <w:rFonts w:asciiTheme="majorHAnsi" w:hAnsiTheme="majorHAnsi" w:cstheme="majorHAnsi" w:hint="default"/>
        <w:b w:val="0"/>
        <w:i w:val="0"/>
        <w:sz w:val="24"/>
      </w:rPr>
    </w:lvl>
    <w:lvl w:ilvl="6">
      <w:start w:val="1"/>
      <w:numFmt w:val="decimal"/>
      <w:isLgl/>
      <w:lvlText w:val="%1.%2.%3.%4.%5.%6.%7."/>
      <w:lvlJc w:val="left"/>
      <w:pPr>
        <w:ind w:left="1800" w:hanging="1800"/>
      </w:pPr>
      <w:rPr>
        <w:rFonts w:asciiTheme="majorHAnsi" w:hAnsiTheme="majorHAnsi" w:cstheme="majorHAnsi" w:hint="default"/>
        <w:b w:val="0"/>
        <w:i w:val="0"/>
        <w:sz w:val="24"/>
      </w:rPr>
    </w:lvl>
    <w:lvl w:ilvl="7">
      <w:start w:val="1"/>
      <w:numFmt w:val="decimal"/>
      <w:isLgl/>
      <w:lvlText w:val="%1.%2.%3.%4.%5.%6.%7.%8."/>
      <w:lvlJc w:val="left"/>
      <w:pPr>
        <w:ind w:left="1800" w:hanging="1800"/>
      </w:pPr>
      <w:rPr>
        <w:rFonts w:asciiTheme="majorHAnsi" w:hAnsiTheme="majorHAnsi" w:cstheme="majorHAnsi" w:hint="default"/>
        <w:b w:val="0"/>
        <w:i w:val="0"/>
        <w:sz w:val="24"/>
      </w:rPr>
    </w:lvl>
    <w:lvl w:ilvl="8">
      <w:start w:val="1"/>
      <w:numFmt w:val="decimal"/>
      <w:isLgl/>
      <w:lvlText w:val="%1.%2.%3.%4.%5.%6.%7.%8.%9."/>
      <w:lvlJc w:val="left"/>
      <w:pPr>
        <w:ind w:left="2160" w:hanging="2160"/>
      </w:pPr>
      <w:rPr>
        <w:rFonts w:asciiTheme="majorHAnsi" w:hAnsiTheme="majorHAnsi" w:cstheme="majorHAnsi" w:hint="default"/>
        <w:b w:val="0"/>
        <w:i w:val="0"/>
        <w:sz w:val="24"/>
      </w:rPr>
    </w:lvl>
  </w:abstractNum>
  <w:abstractNum w:abstractNumId="12" w15:restartNumberingAfterBreak="0">
    <w:nsid w:val="677539C0"/>
    <w:multiLevelType w:val="multilevel"/>
    <w:tmpl w:val="7D6298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D63391D"/>
    <w:multiLevelType w:val="hybridMultilevel"/>
    <w:tmpl w:val="AC748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6ED82FF6"/>
    <w:multiLevelType w:val="hybridMultilevel"/>
    <w:tmpl w:val="3D74DD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74D0B82"/>
    <w:multiLevelType w:val="hybridMultilevel"/>
    <w:tmpl w:val="50F67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11"/>
  </w:num>
  <w:num w:numId="7">
    <w:abstractNumId w:val="9"/>
  </w:num>
  <w:num w:numId="8">
    <w:abstractNumId w:val="6"/>
  </w:num>
  <w:num w:numId="9">
    <w:abstractNumId w:val="12"/>
  </w:num>
  <w:num w:numId="10">
    <w:abstractNumId w:val="7"/>
  </w:num>
  <w:num w:numId="11">
    <w:abstractNumId w:val="13"/>
  </w:num>
  <w:num w:numId="12">
    <w:abstractNumId w:val="16"/>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3"/>
  </w:num>
  <w:num w:numId="16">
    <w:abstractNumId w:val="15"/>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66"/>
    <w:rsid w:val="000142BA"/>
    <w:rsid w:val="00033C1D"/>
    <w:rsid w:val="00061277"/>
    <w:rsid w:val="000A753C"/>
    <w:rsid w:val="000E0C50"/>
    <w:rsid w:val="000E469F"/>
    <w:rsid w:val="000E5886"/>
    <w:rsid w:val="000E7DBD"/>
    <w:rsid w:val="00111CD9"/>
    <w:rsid w:val="00113D75"/>
    <w:rsid w:val="00123D47"/>
    <w:rsid w:val="00125EB6"/>
    <w:rsid w:val="00147968"/>
    <w:rsid w:val="00151BAE"/>
    <w:rsid w:val="0015552A"/>
    <w:rsid w:val="001633E3"/>
    <w:rsid w:val="00165EE8"/>
    <w:rsid w:val="001845EA"/>
    <w:rsid w:val="001B210F"/>
    <w:rsid w:val="001D6FBB"/>
    <w:rsid w:val="001E3AA6"/>
    <w:rsid w:val="00231668"/>
    <w:rsid w:val="00234FD6"/>
    <w:rsid w:val="00255072"/>
    <w:rsid w:val="002710DC"/>
    <w:rsid w:val="002A610A"/>
    <w:rsid w:val="002C78BC"/>
    <w:rsid w:val="002D1417"/>
    <w:rsid w:val="002E2AC1"/>
    <w:rsid w:val="002E5A7F"/>
    <w:rsid w:val="00311666"/>
    <w:rsid w:val="00321341"/>
    <w:rsid w:val="003234A4"/>
    <w:rsid w:val="00333666"/>
    <w:rsid w:val="003474D5"/>
    <w:rsid w:val="00361CDB"/>
    <w:rsid w:val="00371183"/>
    <w:rsid w:val="003757F9"/>
    <w:rsid w:val="00382A8A"/>
    <w:rsid w:val="00386247"/>
    <w:rsid w:val="003B1776"/>
    <w:rsid w:val="004179F7"/>
    <w:rsid w:val="0042003F"/>
    <w:rsid w:val="00447D1F"/>
    <w:rsid w:val="004739B6"/>
    <w:rsid w:val="004A6F51"/>
    <w:rsid w:val="004B4646"/>
    <w:rsid w:val="00541776"/>
    <w:rsid w:val="005D25B0"/>
    <w:rsid w:val="005D7BC3"/>
    <w:rsid w:val="006278D2"/>
    <w:rsid w:val="006564A9"/>
    <w:rsid w:val="00681856"/>
    <w:rsid w:val="00696FD0"/>
    <w:rsid w:val="006A2137"/>
    <w:rsid w:val="006A4D28"/>
    <w:rsid w:val="006B27D8"/>
    <w:rsid w:val="006D74FF"/>
    <w:rsid w:val="006E50A4"/>
    <w:rsid w:val="006F797D"/>
    <w:rsid w:val="00716049"/>
    <w:rsid w:val="00722544"/>
    <w:rsid w:val="007243DF"/>
    <w:rsid w:val="007D15D9"/>
    <w:rsid w:val="007F36E2"/>
    <w:rsid w:val="008047EB"/>
    <w:rsid w:val="00823223"/>
    <w:rsid w:val="00824C4B"/>
    <w:rsid w:val="008321D1"/>
    <w:rsid w:val="00864039"/>
    <w:rsid w:val="0086437B"/>
    <w:rsid w:val="008A20F8"/>
    <w:rsid w:val="008A3A15"/>
    <w:rsid w:val="008A3FF3"/>
    <w:rsid w:val="008D52E6"/>
    <w:rsid w:val="008E2080"/>
    <w:rsid w:val="008F72B6"/>
    <w:rsid w:val="0095176B"/>
    <w:rsid w:val="00952B07"/>
    <w:rsid w:val="0096167C"/>
    <w:rsid w:val="00964D07"/>
    <w:rsid w:val="00980C21"/>
    <w:rsid w:val="009925B9"/>
    <w:rsid w:val="009A4BD5"/>
    <w:rsid w:val="009A6939"/>
    <w:rsid w:val="009C6E05"/>
    <w:rsid w:val="009D3FB3"/>
    <w:rsid w:val="00A22E73"/>
    <w:rsid w:val="00A631BC"/>
    <w:rsid w:val="00A73BBC"/>
    <w:rsid w:val="00A77605"/>
    <w:rsid w:val="00A95E30"/>
    <w:rsid w:val="00AB60E9"/>
    <w:rsid w:val="00AF49B9"/>
    <w:rsid w:val="00AF6BA5"/>
    <w:rsid w:val="00AF7B5F"/>
    <w:rsid w:val="00B01392"/>
    <w:rsid w:val="00B128A8"/>
    <w:rsid w:val="00B574FE"/>
    <w:rsid w:val="00B917B2"/>
    <w:rsid w:val="00BD2B28"/>
    <w:rsid w:val="00BE10DB"/>
    <w:rsid w:val="00BE3513"/>
    <w:rsid w:val="00BF189D"/>
    <w:rsid w:val="00C3475E"/>
    <w:rsid w:val="00C6376D"/>
    <w:rsid w:val="00C70EDD"/>
    <w:rsid w:val="00C85635"/>
    <w:rsid w:val="00CA0FDE"/>
    <w:rsid w:val="00CA57A6"/>
    <w:rsid w:val="00CF6544"/>
    <w:rsid w:val="00D16A1E"/>
    <w:rsid w:val="00D33590"/>
    <w:rsid w:val="00D56E97"/>
    <w:rsid w:val="00D7117D"/>
    <w:rsid w:val="00D82E3A"/>
    <w:rsid w:val="00D82E92"/>
    <w:rsid w:val="00DE1E73"/>
    <w:rsid w:val="00DE59FB"/>
    <w:rsid w:val="00DF01FA"/>
    <w:rsid w:val="00E57735"/>
    <w:rsid w:val="00E82F43"/>
    <w:rsid w:val="00E90092"/>
    <w:rsid w:val="00EB33C1"/>
    <w:rsid w:val="00EB7803"/>
    <w:rsid w:val="00ED199E"/>
    <w:rsid w:val="00F01C91"/>
    <w:rsid w:val="00F24C7D"/>
    <w:rsid w:val="00F526A8"/>
    <w:rsid w:val="00F6405D"/>
    <w:rsid w:val="00F822AA"/>
    <w:rsid w:val="00FB227D"/>
    <w:rsid w:val="00FB3E31"/>
    <w:rsid w:val="00FB6245"/>
    <w:rsid w:val="00FE109F"/>
    <w:rsid w:val="00FF0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A48B8"/>
  <w14:defaultImageDpi w14:val="300"/>
  <w15:docId w15:val="{02AD4232-ECC6-428D-8A86-DB132D8B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D8A"/>
    <w:pPr>
      <w:ind w:left="720"/>
      <w:contextualSpacing/>
    </w:pPr>
  </w:style>
  <w:style w:type="table" w:styleId="TableGrid">
    <w:name w:val="Table Grid"/>
    <w:basedOn w:val="TableNormal"/>
    <w:uiPriority w:val="59"/>
    <w:rsid w:val="006B2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35445">
      <w:bodyDiv w:val="1"/>
      <w:marLeft w:val="0"/>
      <w:marRight w:val="0"/>
      <w:marTop w:val="0"/>
      <w:marBottom w:val="0"/>
      <w:divBdr>
        <w:top w:val="none" w:sz="0" w:space="0" w:color="auto"/>
        <w:left w:val="none" w:sz="0" w:space="0" w:color="auto"/>
        <w:bottom w:val="none" w:sz="0" w:space="0" w:color="auto"/>
        <w:right w:val="none" w:sz="0" w:space="0" w:color="auto"/>
      </w:divBdr>
    </w:div>
    <w:div w:id="1139108388">
      <w:bodyDiv w:val="1"/>
      <w:marLeft w:val="0"/>
      <w:marRight w:val="0"/>
      <w:marTop w:val="0"/>
      <w:marBottom w:val="0"/>
      <w:divBdr>
        <w:top w:val="none" w:sz="0" w:space="0" w:color="auto"/>
        <w:left w:val="none" w:sz="0" w:space="0" w:color="auto"/>
        <w:bottom w:val="none" w:sz="0" w:space="0" w:color="auto"/>
        <w:right w:val="none" w:sz="0" w:space="0" w:color="auto"/>
      </w:divBdr>
    </w:div>
    <w:div w:id="1656178114">
      <w:bodyDiv w:val="1"/>
      <w:marLeft w:val="0"/>
      <w:marRight w:val="0"/>
      <w:marTop w:val="0"/>
      <w:marBottom w:val="0"/>
      <w:divBdr>
        <w:top w:val="none" w:sz="0" w:space="0" w:color="auto"/>
        <w:left w:val="none" w:sz="0" w:space="0" w:color="auto"/>
        <w:bottom w:val="none" w:sz="0" w:space="0" w:color="auto"/>
        <w:right w:val="none" w:sz="0" w:space="0" w:color="auto"/>
      </w:divBdr>
    </w:div>
    <w:div w:id="20822929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17</Pages>
  <Words>5752</Words>
  <Characters>32793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ben.daubney@southwales.ac.uk</dc:creator>
  <cp:keywords/>
  <dc:description/>
  <cp:lastModifiedBy>Ben Daubney</cp:lastModifiedBy>
  <cp:revision>14</cp:revision>
  <dcterms:created xsi:type="dcterms:W3CDTF">2017-09-22T10:38:00Z</dcterms:created>
  <dcterms:modified xsi:type="dcterms:W3CDTF">2017-09-25T13:41:00Z</dcterms:modified>
</cp:coreProperties>
</file>